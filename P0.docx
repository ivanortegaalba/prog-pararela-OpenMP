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10773" w:type="dxa"/>
        <w:jc w:val="center"/>
        <w:tblLook w:val="04A0" w:firstRow="1" w:lastRow="0" w:firstColumn="1" w:lastColumn="0" w:noHBand="0" w:noVBand="1"/>
      </w:tblPr>
      <w:tblGrid>
        <w:gridCol w:w="1967"/>
        <w:gridCol w:w="160"/>
        <w:gridCol w:w="8646"/>
      </w:tblGrid>
      <w:tr w:rsidR="003265CD" w:rsidRPr="003265CD" w14:paraId="6E806D57" w14:textId="77777777" w:rsidTr="00F01FC9">
        <w:trPr>
          <w:trHeight w:val="1304"/>
          <w:jc w:val="center"/>
        </w:trPr>
        <w:tc>
          <w:tcPr>
            <w:tcW w:w="1967" w:type="dxa"/>
            <w:tcBorders>
              <w:top w:val="single" w:sz="4" w:space="0" w:color="D67028"/>
              <w:left w:val="single" w:sz="4" w:space="0" w:color="D67028"/>
              <w:bottom w:val="single" w:sz="4" w:space="0" w:color="D67028"/>
              <w:right w:val="single" w:sz="4" w:space="0" w:color="D67028"/>
            </w:tcBorders>
            <w:shd w:val="clear" w:color="auto" w:fill="auto"/>
            <w:tcMar>
              <w:left w:w="28" w:type="dxa"/>
              <w:right w:w="28" w:type="dxa"/>
            </w:tcMar>
            <w:vAlign w:val="center"/>
          </w:tcPr>
          <w:p w14:paraId="19B216FE" w14:textId="77777777" w:rsidR="003265CD" w:rsidRPr="003265CD" w:rsidRDefault="003265CD" w:rsidP="003265CD">
            <w:pPr>
              <w:widowControl/>
              <w:suppressAutoHyphens w:val="0"/>
              <w:spacing w:before="120"/>
              <w:jc w:val="center"/>
              <w:rPr>
                <w:rFonts w:ascii="Arial Narrow" w:eastAsia="Calibri" w:hAnsi="Arial Narrow" w:cs="Times New Roman"/>
                <w:b/>
                <w:color w:val="D67028"/>
                <w:lang w:val="es-ES" w:eastAsia="en-US" w:bidi="en-US"/>
              </w:rPr>
            </w:pPr>
            <w:r w:rsidRPr="003265CD">
              <w:rPr>
                <w:rFonts w:ascii="Arial Narrow" w:eastAsia="Calibri" w:hAnsi="Arial Narrow" w:cs="Times New Roman"/>
                <w:b/>
                <w:color w:val="D67028"/>
                <w:lang w:val="es-ES" w:eastAsia="en-US" w:bidi="en-US"/>
              </w:rPr>
              <w:t xml:space="preserve">2º curso / 2º </w:t>
            </w:r>
            <w:proofErr w:type="spellStart"/>
            <w:r w:rsidRPr="003265CD">
              <w:rPr>
                <w:rFonts w:ascii="Arial Narrow" w:eastAsia="Calibri" w:hAnsi="Arial Narrow" w:cs="Times New Roman"/>
                <w:b/>
                <w:color w:val="D67028"/>
                <w:lang w:val="es-ES" w:eastAsia="en-US" w:bidi="en-US"/>
              </w:rPr>
              <w:t>cuatr</w:t>
            </w:r>
            <w:proofErr w:type="spellEnd"/>
            <w:r w:rsidRPr="003265CD">
              <w:rPr>
                <w:rFonts w:ascii="Arial Narrow" w:eastAsia="Calibri" w:hAnsi="Arial Narrow" w:cs="Times New Roman"/>
                <w:b/>
                <w:color w:val="D67028"/>
                <w:lang w:val="es-ES" w:eastAsia="en-US" w:bidi="en-US"/>
              </w:rPr>
              <w:t>.</w:t>
            </w:r>
          </w:p>
          <w:p w14:paraId="6028D6A7" w14:textId="77777777" w:rsidR="003265CD" w:rsidRPr="003265CD" w:rsidRDefault="003265CD" w:rsidP="003265CD">
            <w:pPr>
              <w:widowControl/>
              <w:suppressAutoHyphens w:val="0"/>
              <w:spacing w:before="120" w:after="120"/>
              <w:jc w:val="center"/>
              <w:rPr>
                <w:rFonts w:ascii="Arial Narrow" w:eastAsia="Calibri" w:hAnsi="Arial Narrow" w:cs="Times New Roman"/>
                <w:b/>
                <w:color w:val="D67028"/>
                <w:lang w:val="es-ES" w:eastAsia="en-US" w:bidi="en-US"/>
              </w:rPr>
            </w:pPr>
            <w:r w:rsidRPr="003265CD">
              <w:rPr>
                <w:rFonts w:ascii="Arial Narrow" w:eastAsia="Calibri" w:hAnsi="Arial Narrow" w:cs="Times New Roman"/>
                <w:b/>
                <w:color w:val="D67028"/>
                <w:sz w:val="26"/>
                <w:szCs w:val="26"/>
                <w:lang w:val="es-ES" w:eastAsia="en-US" w:bidi="en-US"/>
              </w:rPr>
              <w:t>Grado Ing. Inform.</w:t>
            </w:r>
          </w:p>
          <w:p w14:paraId="19BFB058" w14:textId="77777777" w:rsidR="003265CD" w:rsidRPr="003265CD" w:rsidRDefault="003265CD" w:rsidP="003265CD">
            <w:pPr>
              <w:widowControl/>
              <w:suppressAutoHyphens w:val="0"/>
              <w:spacing w:before="120" w:after="120"/>
              <w:jc w:val="center"/>
              <w:rPr>
                <w:rFonts w:ascii="Arial Narrow" w:eastAsia="Times New Roman" w:hAnsi="Arial Narrow" w:cs="Times New Roman"/>
                <w:color w:val="D67028"/>
                <w:sz w:val="26"/>
                <w:szCs w:val="26"/>
                <w:lang w:val="es-ES" w:eastAsia="en-US" w:bidi="en-US"/>
              </w:rPr>
            </w:pPr>
            <w:r w:rsidRPr="003265CD">
              <w:rPr>
                <w:rFonts w:ascii="Arial Narrow" w:eastAsia="Calibri" w:hAnsi="Arial Narrow" w:cs="Times New Roman"/>
                <w:b/>
                <w:color w:val="D67028"/>
                <w:sz w:val="26"/>
                <w:szCs w:val="26"/>
                <w:lang w:val="es-ES" w:eastAsia="en-US" w:bidi="en-US"/>
              </w:rPr>
              <w:t>Doble Grado Ing. Inform. y Mat.</w:t>
            </w:r>
          </w:p>
        </w:tc>
        <w:tc>
          <w:tcPr>
            <w:tcW w:w="160" w:type="dxa"/>
            <w:tcBorders>
              <w:left w:val="single" w:sz="4" w:space="0" w:color="D67028"/>
              <w:right w:val="single" w:sz="4" w:space="0" w:color="337275"/>
            </w:tcBorders>
            <w:shd w:val="clear" w:color="auto" w:fill="auto"/>
            <w:tcMar>
              <w:left w:w="28" w:type="dxa"/>
              <w:right w:w="28" w:type="dxa"/>
            </w:tcMar>
            <w:vAlign w:val="center"/>
          </w:tcPr>
          <w:p w14:paraId="69DCD41E" w14:textId="77777777" w:rsidR="003265CD" w:rsidRPr="003265CD" w:rsidRDefault="003265CD" w:rsidP="003265CD">
            <w:pPr>
              <w:widowControl/>
              <w:suppressAutoHyphens w:val="0"/>
              <w:spacing w:before="120"/>
              <w:jc w:val="center"/>
              <w:rPr>
                <w:rFonts w:eastAsia="Times New Roman" w:cs="Times New Roman"/>
                <w:color w:val="000000"/>
                <w:lang w:val="es-ES" w:eastAsia="en-US" w:bidi="en-US"/>
              </w:rPr>
            </w:pPr>
          </w:p>
        </w:tc>
        <w:tc>
          <w:tcPr>
            <w:tcW w:w="8646" w:type="dxa"/>
            <w:tcBorders>
              <w:top w:val="single" w:sz="4" w:space="0" w:color="337275"/>
              <w:left w:val="single" w:sz="4" w:space="0" w:color="337275"/>
              <w:bottom w:val="single" w:sz="4" w:space="0" w:color="337275"/>
              <w:right w:val="single" w:sz="4" w:space="0" w:color="337275"/>
            </w:tcBorders>
            <w:shd w:val="clear" w:color="auto" w:fill="auto"/>
            <w:tcMar>
              <w:left w:w="85" w:type="dxa"/>
              <w:right w:w="28" w:type="dxa"/>
            </w:tcMar>
            <w:vAlign w:val="center"/>
          </w:tcPr>
          <w:p w14:paraId="57C26CEC" w14:textId="77777777" w:rsidR="003265CD" w:rsidRPr="003265CD" w:rsidRDefault="003265CD" w:rsidP="003265CD">
            <w:pPr>
              <w:widowControl/>
              <w:suppressAutoHyphens w:val="0"/>
              <w:spacing w:before="120"/>
              <w:rPr>
                <w:rFonts w:eastAsia="Times New Roman" w:cs="Times New Roman"/>
                <w:b/>
                <w:color w:val="337275"/>
                <w:sz w:val="36"/>
                <w:szCs w:val="36"/>
                <w:lang w:val="es-ES" w:eastAsia="en-US" w:bidi="en-US"/>
              </w:rPr>
            </w:pPr>
            <w:r w:rsidRPr="003265CD">
              <w:rPr>
                <w:rFonts w:eastAsia="Times New Roman" w:cs="Times New Roman"/>
                <w:b/>
                <w:color w:val="337275"/>
                <w:sz w:val="36"/>
                <w:szCs w:val="36"/>
                <w:lang w:val="es-ES" w:eastAsia="en-US" w:bidi="en-US"/>
              </w:rPr>
              <w:t>Arquitectura de Computadores (AC)</w:t>
            </w:r>
          </w:p>
          <w:p w14:paraId="58D97465" w14:textId="77777777" w:rsidR="00A02BE4" w:rsidRDefault="003265CD" w:rsidP="003265CD">
            <w:pPr>
              <w:widowControl/>
              <w:suppressAutoHyphens w:val="0"/>
              <w:spacing w:before="120"/>
              <w:rPr>
                <w:rFonts w:eastAsia="Times New Roman" w:cs="Times New Roman"/>
                <w:b/>
                <w:color w:val="D67028"/>
                <w:sz w:val="32"/>
                <w:szCs w:val="32"/>
                <w:lang w:val="es-ES" w:eastAsia="en-US" w:bidi="en-US"/>
              </w:rPr>
            </w:pPr>
            <w:r>
              <w:rPr>
                <w:rFonts w:eastAsia="Times New Roman" w:cs="Times New Roman"/>
                <w:b/>
                <w:color w:val="D67028"/>
                <w:sz w:val="32"/>
                <w:szCs w:val="32"/>
                <w:lang w:val="es-ES" w:eastAsia="en-US" w:bidi="en-US"/>
              </w:rPr>
              <w:t>Cuaderno de prácticas</w:t>
            </w:r>
            <w:r w:rsidR="00F47AE4">
              <w:rPr>
                <w:rFonts w:eastAsia="Times New Roman" w:cs="Times New Roman"/>
                <w:b/>
                <w:color w:val="D67028"/>
                <w:sz w:val="32"/>
                <w:szCs w:val="32"/>
                <w:lang w:val="es-ES" w:eastAsia="en-US" w:bidi="en-US"/>
              </w:rPr>
              <w:t>.</w:t>
            </w:r>
            <w:r>
              <w:rPr>
                <w:rFonts w:eastAsia="Times New Roman" w:cs="Times New Roman"/>
                <w:b/>
                <w:color w:val="D67028"/>
                <w:sz w:val="32"/>
                <w:szCs w:val="32"/>
                <w:lang w:val="es-ES" w:eastAsia="en-US" w:bidi="en-US"/>
              </w:rPr>
              <w:t xml:space="preserve"> </w:t>
            </w:r>
          </w:p>
          <w:p w14:paraId="29533EA7" w14:textId="77777777" w:rsidR="003265CD" w:rsidRPr="003265CD" w:rsidRDefault="003265CD" w:rsidP="004267E2">
            <w:pPr>
              <w:widowControl/>
              <w:suppressAutoHyphens w:val="0"/>
              <w:rPr>
                <w:rFonts w:eastAsia="Times New Roman" w:cs="Times New Roman"/>
                <w:b/>
                <w:color w:val="D67028"/>
                <w:sz w:val="32"/>
                <w:szCs w:val="32"/>
                <w:lang w:val="es-ES" w:eastAsia="en-US" w:bidi="en-US"/>
              </w:rPr>
            </w:pPr>
            <w:r>
              <w:rPr>
                <w:rFonts w:eastAsia="Times New Roman" w:cs="Times New Roman"/>
                <w:b/>
                <w:color w:val="D67028"/>
                <w:sz w:val="32"/>
                <w:szCs w:val="32"/>
                <w:lang w:val="es-ES" w:eastAsia="en-US" w:bidi="en-US"/>
              </w:rPr>
              <w:t>Bloque Práctico 0</w:t>
            </w:r>
            <w:r w:rsidR="00A02BE4">
              <w:rPr>
                <w:rFonts w:eastAsia="Times New Roman" w:cs="Times New Roman"/>
                <w:b/>
                <w:color w:val="D67028"/>
                <w:sz w:val="32"/>
                <w:szCs w:val="32"/>
                <w:lang w:val="es-ES" w:eastAsia="en-US" w:bidi="en-US"/>
              </w:rPr>
              <w:t xml:space="preserve">. </w:t>
            </w:r>
            <w:r w:rsidR="00A02BE4" w:rsidRPr="00A02BE4">
              <w:rPr>
                <w:rFonts w:eastAsia="Times New Roman" w:cs="Times New Roman"/>
                <w:b/>
                <w:color w:val="D67028"/>
                <w:sz w:val="32"/>
                <w:szCs w:val="32"/>
                <w:lang w:val="es-ES" w:eastAsia="en-US" w:bidi="en-US"/>
              </w:rPr>
              <w:t>Entorno de programación</w:t>
            </w:r>
          </w:p>
          <w:p w14:paraId="79975F16" w14:textId="77777777" w:rsidR="003265CD" w:rsidRDefault="009F2F6C" w:rsidP="003265CD">
            <w:pPr>
              <w:widowControl/>
              <w:suppressAutoHyphens w:val="0"/>
              <w:spacing w:before="240"/>
              <w:rPr>
                <w:rFonts w:eastAsia="Times New Roman" w:cs="Times New Roman"/>
                <w:color w:val="337275"/>
                <w:sz w:val="28"/>
                <w:szCs w:val="28"/>
                <w:lang w:val="es-ES" w:eastAsia="en-US" w:bidi="en-US"/>
              </w:rPr>
            </w:pPr>
            <w:r>
              <w:rPr>
                <w:rFonts w:eastAsia="Times New Roman" w:cs="Times New Roman"/>
                <w:color w:val="337275"/>
                <w:sz w:val="28"/>
                <w:szCs w:val="28"/>
                <w:lang w:val="es-ES" w:eastAsia="en-US" w:bidi="en-US"/>
              </w:rPr>
              <w:t>Estudiante (nombre y apellidos)</w:t>
            </w:r>
            <w:r w:rsidR="003265CD">
              <w:rPr>
                <w:rFonts w:eastAsia="Times New Roman" w:cs="Times New Roman"/>
                <w:color w:val="337275"/>
                <w:sz w:val="28"/>
                <w:szCs w:val="28"/>
                <w:lang w:val="es-ES" w:eastAsia="en-US" w:bidi="en-US"/>
              </w:rPr>
              <w:t>:</w:t>
            </w:r>
            <w:r>
              <w:rPr>
                <w:rFonts w:eastAsia="Times New Roman" w:cs="Times New Roman"/>
                <w:color w:val="337275"/>
                <w:sz w:val="28"/>
                <w:szCs w:val="28"/>
                <w:lang w:val="es-ES" w:eastAsia="en-US" w:bidi="en-US"/>
              </w:rPr>
              <w:t xml:space="preserve"> </w:t>
            </w:r>
            <w:r w:rsidR="00FE2469">
              <w:rPr>
                <w:rFonts w:eastAsia="Times New Roman" w:cs="Times New Roman"/>
                <w:color w:val="337275"/>
                <w:sz w:val="28"/>
                <w:szCs w:val="28"/>
                <w:lang w:val="es-ES" w:eastAsia="en-US" w:bidi="en-US"/>
              </w:rPr>
              <w:t>Ivan Ortega Alba</w:t>
            </w:r>
          </w:p>
          <w:p w14:paraId="3F27C7B4" w14:textId="77777777" w:rsidR="003265CD" w:rsidRDefault="003265CD" w:rsidP="009F2F6C">
            <w:pPr>
              <w:widowControl/>
              <w:suppressAutoHyphens w:val="0"/>
              <w:rPr>
                <w:rFonts w:eastAsia="Times New Roman" w:cs="Times New Roman"/>
                <w:color w:val="337275"/>
                <w:sz w:val="28"/>
                <w:szCs w:val="28"/>
                <w:lang w:val="es-ES" w:eastAsia="en-US" w:bidi="en-US"/>
              </w:rPr>
            </w:pPr>
            <w:r>
              <w:rPr>
                <w:rFonts w:eastAsia="Times New Roman" w:cs="Times New Roman"/>
                <w:color w:val="337275"/>
                <w:sz w:val="28"/>
                <w:szCs w:val="28"/>
                <w:lang w:val="es-ES" w:eastAsia="en-US" w:bidi="en-US"/>
              </w:rPr>
              <w:t>Grupo de prácticas:</w:t>
            </w:r>
            <w:r w:rsidR="00FE2469">
              <w:rPr>
                <w:rFonts w:eastAsia="Times New Roman" w:cs="Times New Roman"/>
                <w:color w:val="337275"/>
                <w:sz w:val="28"/>
                <w:szCs w:val="28"/>
                <w:lang w:val="es-ES" w:eastAsia="en-US" w:bidi="en-US"/>
              </w:rPr>
              <w:t xml:space="preserve"> B3</w:t>
            </w:r>
          </w:p>
          <w:p w14:paraId="74250FD7" w14:textId="77777777" w:rsidR="005F17C0" w:rsidRDefault="00A02BE4" w:rsidP="005F17C0">
            <w:pPr>
              <w:widowControl/>
              <w:suppressAutoHyphens w:val="0"/>
              <w:rPr>
                <w:rFonts w:eastAsia="Times New Roman" w:cs="Times New Roman"/>
                <w:color w:val="337275"/>
                <w:szCs w:val="22"/>
                <w:lang w:val="es-ES" w:eastAsia="en-US" w:bidi="en-US"/>
              </w:rPr>
            </w:pPr>
            <w:r w:rsidRPr="004267E2">
              <w:rPr>
                <w:rFonts w:eastAsia="Times New Roman" w:cs="Times New Roman"/>
                <w:color w:val="337275"/>
                <w:szCs w:val="22"/>
                <w:lang w:val="es-ES" w:eastAsia="en-US" w:bidi="en-US"/>
              </w:rPr>
              <w:t>Fecha de entrega:</w:t>
            </w:r>
            <w:r w:rsidR="00D217EA">
              <w:rPr>
                <w:rFonts w:eastAsia="Times New Roman" w:cs="Times New Roman"/>
                <w:color w:val="337275"/>
                <w:szCs w:val="22"/>
                <w:lang w:val="es-ES" w:eastAsia="en-US" w:bidi="en-US"/>
              </w:rPr>
              <w:t xml:space="preserve"> </w:t>
            </w:r>
          </w:p>
          <w:p w14:paraId="4CDDA7F0" w14:textId="77777777" w:rsidR="004267E2" w:rsidRPr="003265CD" w:rsidRDefault="004267E2" w:rsidP="005F17C0">
            <w:pPr>
              <w:widowControl/>
              <w:suppressAutoHyphens w:val="0"/>
              <w:rPr>
                <w:rFonts w:eastAsia="Times New Roman" w:cs="Times New Roman"/>
                <w:color w:val="337275"/>
                <w:sz w:val="28"/>
                <w:szCs w:val="28"/>
                <w:lang w:val="es-ES" w:eastAsia="en-US" w:bidi="en-US"/>
              </w:rPr>
            </w:pPr>
            <w:r w:rsidRPr="004267E2">
              <w:rPr>
                <w:rFonts w:eastAsia="Times New Roman" w:cs="Times New Roman"/>
                <w:color w:val="337275"/>
                <w:szCs w:val="22"/>
                <w:lang w:val="es-ES" w:eastAsia="en-US" w:bidi="en-US"/>
              </w:rPr>
              <w:t xml:space="preserve">Fecha </w:t>
            </w:r>
            <w:r>
              <w:rPr>
                <w:rFonts w:eastAsia="Times New Roman" w:cs="Times New Roman"/>
                <w:color w:val="337275"/>
                <w:szCs w:val="22"/>
                <w:lang w:val="es-ES" w:eastAsia="en-US" w:bidi="en-US"/>
              </w:rPr>
              <w:t>e</w:t>
            </w:r>
            <w:r w:rsidRPr="004267E2">
              <w:rPr>
                <w:rFonts w:eastAsia="Times New Roman" w:cs="Times New Roman"/>
                <w:color w:val="337275"/>
                <w:szCs w:val="22"/>
                <w:lang w:val="es-ES" w:eastAsia="en-US" w:bidi="en-US"/>
              </w:rPr>
              <w:t>valuación</w:t>
            </w:r>
            <w:r>
              <w:rPr>
                <w:rFonts w:eastAsia="Times New Roman" w:cs="Times New Roman"/>
                <w:color w:val="337275"/>
                <w:szCs w:val="22"/>
                <w:lang w:val="es-ES" w:eastAsia="en-US" w:bidi="en-US"/>
              </w:rPr>
              <w:t xml:space="preserve"> en clase</w:t>
            </w:r>
            <w:r w:rsidRPr="004267E2">
              <w:rPr>
                <w:rFonts w:eastAsia="Times New Roman" w:cs="Times New Roman"/>
                <w:color w:val="337275"/>
                <w:szCs w:val="22"/>
                <w:lang w:val="es-ES" w:eastAsia="en-US" w:bidi="en-US"/>
              </w:rPr>
              <w:t>:</w:t>
            </w:r>
            <w:r w:rsidR="00D217EA">
              <w:rPr>
                <w:rFonts w:eastAsia="Times New Roman" w:cs="Times New Roman"/>
                <w:color w:val="337275"/>
                <w:szCs w:val="22"/>
                <w:lang w:val="es-ES" w:eastAsia="en-US" w:bidi="en-US"/>
              </w:rPr>
              <w:t xml:space="preserve"> </w:t>
            </w:r>
          </w:p>
        </w:tc>
      </w:tr>
    </w:tbl>
    <w:p w14:paraId="4FEF8390" w14:textId="77777777" w:rsidR="003265CD" w:rsidRPr="003265CD" w:rsidRDefault="003265CD" w:rsidP="00461F28">
      <w:pPr>
        <w:pBdr>
          <w:bottom w:val="single" w:sz="12" w:space="1" w:color="000000"/>
        </w:pBdr>
        <w:rPr>
          <w:b/>
          <w:lang w:val="es-ES"/>
        </w:rPr>
      </w:pPr>
    </w:p>
    <w:p w14:paraId="329706F3" w14:textId="77777777" w:rsidR="00461F28" w:rsidRPr="002B30C6" w:rsidRDefault="00BF2A6F" w:rsidP="00461F28">
      <w:pPr>
        <w:pBdr>
          <w:bottom w:val="single" w:sz="12" w:space="1" w:color="000000"/>
        </w:pBdr>
        <w:rPr>
          <w:color w:val="FF0000"/>
          <w:lang w:val="es-ES"/>
        </w:rPr>
      </w:pPr>
      <w:r w:rsidRPr="000A6E3B">
        <w:rPr>
          <w:b/>
          <w:color w:val="FF0000"/>
          <w:lang w:val="es-ES"/>
        </w:rPr>
        <w:t>[</w:t>
      </w:r>
      <w:r w:rsidR="00461F28" w:rsidRPr="002B30C6">
        <w:rPr>
          <w:color w:val="FF0000"/>
          <w:lang w:val="es-ES"/>
        </w:rPr>
        <w:t xml:space="preserve">-RECORDATORIO, </w:t>
      </w:r>
      <w:r w:rsidR="00461F28">
        <w:rPr>
          <w:color w:val="FF0000"/>
          <w:lang w:val="es-ES"/>
        </w:rPr>
        <w:t>quitar todo este texto en rojo del cuaderno definitivo</w:t>
      </w:r>
      <w:r w:rsidR="00461F28" w:rsidRPr="002B30C6">
        <w:rPr>
          <w:color w:val="FF0000"/>
          <w:lang w:val="es-ES"/>
        </w:rPr>
        <w:t xml:space="preserve">– </w:t>
      </w:r>
    </w:p>
    <w:p w14:paraId="66F277BC" w14:textId="77777777" w:rsidR="00461F28" w:rsidRPr="002B30C6" w:rsidRDefault="00461F28" w:rsidP="00461F28">
      <w:pPr>
        <w:pBdr>
          <w:bottom w:val="single" w:sz="12" w:space="1" w:color="000000"/>
        </w:pBdr>
        <w:rPr>
          <w:b/>
          <w:color w:val="FF0000"/>
          <w:u w:val="single"/>
          <w:lang w:val="es-ES"/>
        </w:rPr>
      </w:pPr>
      <w:r>
        <w:rPr>
          <w:b/>
          <w:color w:val="FF0000"/>
          <w:u w:val="single"/>
          <w:lang w:val="es-ES"/>
        </w:rPr>
        <w:t xml:space="preserve">1. </w:t>
      </w:r>
      <w:r w:rsidRPr="002B30C6">
        <w:rPr>
          <w:b/>
          <w:color w:val="FF0000"/>
          <w:u w:val="single"/>
          <w:lang w:val="es-ES"/>
        </w:rPr>
        <w:t>COMENTARIO</w:t>
      </w:r>
    </w:p>
    <w:p w14:paraId="7EE850DE" w14:textId="77777777" w:rsidR="00461F28" w:rsidRPr="002B30C6" w:rsidRDefault="00461F28" w:rsidP="00461F28">
      <w:pPr>
        <w:pBdr>
          <w:bottom w:val="single" w:sz="12" w:space="1" w:color="000000"/>
        </w:pBdr>
        <w:rPr>
          <w:color w:val="FF0000"/>
          <w:lang w:val="es-ES"/>
        </w:rPr>
      </w:pPr>
      <w:r w:rsidRPr="002B30C6">
        <w:rPr>
          <w:color w:val="FF0000"/>
          <w:lang w:val="es-ES"/>
        </w:rPr>
        <w:t xml:space="preserve">Este cuaderno de prácticas se utilizará para asignarle una puntuación durante la evaluación continua de prácticas y también lo utilizará como material de estudio y repaso para preparar el examen de prácticas escrito. Luego redáctelo con cuidado, </w:t>
      </w:r>
      <w:r>
        <w:rPr>
          <w:color w:val="FF0000"/>
          <w:lang w:val="es-ES"/>
        </w:rPr>
        <w:t xml:space="preserve">y </w:t>
      </w:r>
      <w:r w:rsidRPr="002B30C6">
        <w:rPr>
          <w:color w:val="FF0000"/>
          <w:lang w:val="es-ES"/>
        </w:rPr>
        <w:t>sea ordenado y claro.</w:t>
      </w:r>
    </w:p>
    <w:p w14:paraId="3173523B" w14:textId="77777777" w:rsidR="00461F28" w:rsidRDefault="00461F28" w:rsidP="00461F28">
      <w:pPr>
        <w:pBdr>
          <w:bottom w:val="single" w:sz="12" w:space="1" w:color="000000"/>
        </w:pBdr>
        <w:rPr>
          <w:color w:val="FF0000"/>
          <w:lang w:val="es-ES"/>
        </w:rPr>
      </w:pPr>
      <w:r>
        <w:rPr>
          <w:b/>
          <w:color w:val="FF0000"/>
          <w:u w:val="single"/>
          <w:lang w:val="es-ES"/>
        </w:rPr>
        <w:t xml:space="preserve">2. </w:t>
      </w:r>
      <w:r w:rsidRPr="00F10FD5">
        <w:rPr>
          <w:b/>
          <w:color w:val="FF0000"/>
          <w:u w:val="single"/>
          <w:lang w:val="es-ES"/>
        </w:rPr>
        <w:t>NORMAS SOBRE EL USO DE LA PLANTILLA</w:t>
      </w:r>
      <w:r>
        <w:rPr>
          <w:color w:val="FF0000"/>
          <w:lang w:val="es-ES"/>
        </w:rPr>
        <w:t xml:space="preserve"> </w:t>
      </w:r>
    </w:p>
    <w:p w14:paraId="30266565" w14:textId="77777777" w:rsidR="00461F28" w:rsidRPr="00EF20DE" w:rsidRDefault="00461F28" w:rsidP="00461F28">
      <w:pPr>
        <w:pBdr>
          <w:bottom w:val="single" w:sz="12" w:space="1" w:color="000000"/>
        </w:pBdr>
        <w:rPr>
          <w:color w:val="FF0000"/>
          <w:lang w:val="es-ES"/>
        </w:rPr>
      </w:pPr>
      <w:r w:rsidRPr="00EF20DE">
        <w:rPr>
          <w:color w:val="FF0000"/>
          <w:lang w:val="es-ES"/>
        </w:rPr>
        <w:t xml:space="preserve">1) Usar </w:t>
      </w:r>
      <w:r w:rsidRPr="00EF20DE">
        <w:rPr>
          <w:b/>
          <w:color w:val="FF0000"/>
          <w:lang w:val="es-ES"/>
        </w:rPr>
        <w:t>interlineado SENCILLO</w:t>
      </w:r>
      <w:r w:rsidRPr="00EF20DE">
        <w:rPr>
          <w:color w:val="FF0000"/>
          <w:lang w:val="es-ES"/>
        </w:rPr>
        <w:t xml:space="preserve">. </w:t>
      </w:r>
    </w:p>
    <w:p w14:paraId="4C0CA3DD" w14:textId="77777777" w:rsidR="00461F28" w:rsidRPr="00EF20DE" w:rsidRDefault="00461F28" w:rsidP="00461F28">
      <w:pPr>
        <w:pBdr>
          <w:bottom w:val="single" w:sz="12" w:space="1" w:color="000000"/>
        </w:pBdr>
        <w:rPr>
          <w:color w:val="FF0000"/>
          <w:lang w:val="es-ES"/>
        </w:rPr>
      </w:pPr>
      <w:r w:rsidRPr="00EF20DE">
        <w:rPr>
          <w:color w:val="FF0000"/>
          <w:lang w:val="es-ES"/>
        </w:rPr>
        <w:t xml:space="preserve">2) Respetar los tipos de letra y tamaños indicados: </w:t>
      </w:r>
    </w:p>
    <w:p w14:paraId="1BF73CC3" w14:textId="77777777" w:rsidR="00461F28" w:rsidRPr="00EF20DE" w:rsidRDefault="00461F28" w:rsidP="00461F28">
      <w:pPr>
        <w:pBdr>
          <w:bottom w:val="single" w:sz="12" w:space="1" w:color="000000"/>
        </w:pBdr>
        <w:rPr>
          <w:color w:val="FF0000"/>
          <w:lang w:val="es-ES"/>
        </w:rPr>
      </w:pPr>
      <w:r w:rsidRPr="00EF20DE">
        <w:rPr>
          <w:color w:val="FF0000"/>
          <w:lang w:val="es-ES"/>
        </w:rPr>
        <w:t xml:space="preserve">- </w:t>
      </w:r>
      <w:r w:rsidR="006836D0">
        <w:rPr>
          <w:color w:val="FF0000"/>
          <w:lang w:val="es-ES"/>
        </w:rPr>
        <w:t>Calibri</w:t>
      </w:r>
      <w:r w:rsidR="001A24E8">
        <w:rPr>
          <w:color w:val="FF0000"/>
          <w:lang w:val="es-ES"/>
        </w:rPr>
        <w:t xml:space="preserve">-11 </w:t>
      </w:r>
      <w:r w:rsidR="001A24E8" w:rsidRPr="001A24E8">
        <w:rPr>
          <w:color w:val="FF0000"/>
          <w:lang w:val="es-ES"/>
        </w:rPr>
        <w:t xml:space="preserve">o </w:t>
      </w:r>
      <w:proofErr w:type="spellStart"/>
      <w:r w:rsidR="001A24E8" w:rsidRPr="001A24E8">
        <w:rPr>
          <w:color w:val="FF0000"/>
          <w:lang w:val="es-ES"/>
        </w:rPr>
        <w:t>Liberation</w:t>
      </w:r>
      <w:proofErr w:type="spellEnd"/>
      <w:r w:rsidR="001A24E8" w:rsidRPr="001A24E8">
        <w:rPr>
          <w:color w:val="FF0000"/>
          <w:lang w:val="es-ES"/>
        </w:rPr>
        <w:t xml:space="preserve"> Serif</w:t>
      </w:r>
      <w:r w:rsidR="001A24E8">
        <w:rPr>
          <w:color w:val="FF0000"/>
          <w:lang w:val="es-ES"/>
        </w:rPr>
        <w:t>-</w:t>
      </w:r>
      <w:r w:rsidRPr="00EF20DE">
        <w:rPr>
          <w:color w:val="FF0000"/>
          <w:lang w:val="es-ES"/>
        </w:rPr>
        <w:t>1</w:t>
      </w:r>
      <w:r w:rsidR="006836D0">
        <w:rPr>
          <w:color w:val="FF0000"/>
          <w:lang w:val="es-ES"/>
        </w:rPr>
        <w:t>1</w:t>
      </w:r>
      <w:r w:rsidRPr="00EF20DE">
        <w:rPr>
          <w:color w:val="FF0000"/>
          <w:lang w:val="es-ES"/>
        </w:rPr>
        <w:t xml:space="preserve"> para el texto</w:t>
      </w:r>
    </w:p>
    <w:p w14:paraId="76E2D8C2" w14:textId="77777777" w:rsidR="00461F28" w:rsidRPr="00EF20DE" w:rsidRDefault="00461F28" w:rsidP="00461F28">
      <w:pPr>
        <w:pBdr>
          <w:bottom w:val="single" w:sz="12" w:space="1" w:color="000000"/>
        </w:pBdr>
        <w:rPr>
          <w:color w:val="FF0000"/>
          <w:lang w:val="es-ES"/>
        </w:rPr>
      </w:pPr>
      <w:r w:rsidRPr="00EF20DE">
        <w:rPr>
          <w:color w:val="FF0000"/>
          <w:lang w:val="es-ES"/>
        </w:rPr>
        <w:t>-</w:t>
      </w:r>
      <w:r w:rsidRPr="00EF20DE">
        <w:rPr>
          <w:rFonts w:ascii="Courier New" w:hAnsi="Courier New" w:cs="Courier New"/>
          <w:b/>
          <w:iCs/>
          <w:color w:val="FF0000"/>
          <w:sz w:val="18"/>
          <w:szCs w:val="18"/>
        </w:rPr>
        <w:t xml:space="preserve"> </w:t>
      </w:r>
      <w:r w:rsidRPr="00EF20DE">
        <w:rPr>
          <w:rFonts w:ascii="Courier New" w:hAnsi="Courier New" w:cs="Courier New"/>
          <w:b/>
          <w:iCs/>
          <w:color w:val="FF0000"/>
          <w:sz w:val="20"/>
          <w:szCs w:val="20"/>
        </w:rPr>
        <w:t>Courier New</w:t>
      </w:r>
      <w:r w:rsidR="001A24E8">
        <w:rPr>
          <w:rFonts w:ascii="Courier New" w:hAnsi="Courier New" w:cs="Courier New"/>
          <w:b/>
          <w:iCs/>
          <w:color w:val="FF0000"/>
          <w:sz w:val="20"/>
          <w:szCs w:val="20"/>
        </w:rPr>
        <w:t xml:space="preserve">-10 </w:t>
      </w:r>
      <w:r w:rsidR="001A24E8" w:rsidRPr="001A24E8">
        <w:rPr>
          <w:rFonts w:ascii="Courier New" w:hAnsi="Courier New" w:cs="Courier New"/>
          <w:b/>
          <w:iCs/>
          <w:color w:val="FF0000"/>
          <w:sz w:val="20"/>
          <w:szCs w:val="20"/>
        </w:rPr>
        <w:t xml:space="preserve">o </w:t>
      </w:r>
      <w:proofErr w:type="spellStart"/>
      <w:r w:rsidR="001A24E8" w:rsidRPr="001A24E8">
        <w:rPr>
          <w:rFonts w:ascii="Courier New" w:hAnsi="Courier New" w:cs="Courier New"/>
          <w:b/>
          <w:iCs/>
          <w:color w:val="FF0000"/>
          <w:sz w:val="20"/>
          <w:szCs w:val="20"/>
        </w:rPr>
        <w:t>Liberation</w:t>
      </w:r>
      <w:proofErr w:type="spellEnd"/>
      <w:r w:rsidR="001A24E8" w:rsidRPr="001A24E8">
        <w:rPr>
          <w:rFonts w:ascii="Courier New" w:hAnsi="Courier New" w:cs="Courier New"/>
          <w:b/>
          <w:iCs/>
          <w:color w:val="FF0000"/>
          <w:sz w:val="20"/>
          <w:szCs w:val="20"/>
        </w:rPr>
        <w:t xml:space="preserve"> Mono</w:t>
      </w:r>
      <w:r w:rsidR="001A24E8">
        <w:rPr>
          <w:rFonts w:ascii="Courier New" w:hAnsi="Courier New" w:cs="Courier New"/>
          <w:b/>
          <w:iCs/>
          <w:color w:val="FF0000"/>
          <w:sz w:val="20"/>
          <w:szCs w:val="20"/>
        </w:rPr>
        <w:t>-</w:t>
      </w:r>
      <w:r w:rsidRPr="00EF20DE">
        <w:rPr>
          <w:rFonts w:ascii="Courier New" w:hAnsi="Courier New" w:cs="Courier New"/>
          <w:b/>
          <w:iCs/>
          <w:color w:val="FF0000"/>
          <w:sz w:val="20"/>
          <w:szCs w:val="20"/>
        </w:rPr>
        <w:t>10 para nombres de fichero, comandos, variables de entorno, etc., cuando se usan en el texto</w:t>
      </w:r>
      <w:r w:rsidRPr="00EF20DE">
        <w:rPr>
          <w:rFonts w:ascii="Courier New" w:hAnsi="Courier New" w:cs="Courier New"/>
          <w:b/>
          <w:iCs/>
          <w:color w:val="FF0000"/>
          <w:sz w:val="18"/>
          <w:szCs w:val="18"/>
        </w:rPr>
        <w:t>.</w:t>
      </w:r>
    </w:p>
    <w:p w14:paraId="77A27519" w14:textId="77777777" w:rsidR="00461F28" w:rsidRPr="00EF20DE" w:rsidRDefault="00461F28" w:rsidP="00461F28">
      <w:pPr>
        <w:pBdr>
          <w:bottom w:val="single" w:sz="12" w:space="1" w:color="000000"/>
        </w:pBdr>
        <w:rPr>
          <w:rFonts w:ascii="Courier New" w:hAnsi="Courier New" w:cs="Courier New"/>
          <w:b/>
          <w:iCs/>
          <w:color w:val="FF0000"/>
          <w:sz w:val="18"/>
          <w:szCs w:val="18"/>
        </w:rPr>
      </w:pPr>
      <w:r w:rsidRPr="00EF20DE">
        <w:rPr>
          <w:rFonts w:ascii="Courier New" w:hAnsi="Courier New" w:cs="Courier New"/>
          <w:b/>
          <w:iCs/>
          <w:color w:val="FF0000"/>
          <w:sz w:val="18"/>
          <w:szCs w:val="18"/>
        </w:rPr>
        <w:t>- Courier New</w:t>
      </w:r>
      <w:r w:rsidR="001A24E8">
        <w:rPr>
          <w:rFonts w:ascii="Courier New" w:hAnsi="Courier New" w:cs="Courier New"/>
          <w:b/>
          <w:iCs/>
          <w:color w:val="FF0000"/>
          <w:sz w:val="18"/>
          <w:szCs w:val="18"/>
        </w:rPr>
        <w:t xml:space="preserve"> </w:t>
      </w:r>
      <w:r w:rsidR="001A24E8" w:rsidRPr="001A24E8">
        <w:rPr>
          <w:rFonts w:ascii="Courier New" w:hAnsi="Courier New" w:cs="Courier New"/>
          <w:b/>
          <w:iCs/>
          <w:color w:val="FF0000"/>
          <w:sz w:val="18"/>
          <w:szCs w:val="18"/>
        </w:rPr>
        <w:t xml:space="preserve">o </w:t>
      </w:r>
      <w:proofErr w:type="spellStart"/>
      <w:r w:rsidR="001A24E8" w:rsidRPr="001A24E8">
        <w:rPr>
          <w:rFonts w:ascii="Courier New" w:hAnsi="Courier New" w:cs="Courier New"/>
          <w:b/>
          <w:iCs/>
          <w:color w:val="FF0000"/>
          <w:sz w:val="18"/>
          <w:szCs w:val="18"/>
        </w:rPr>
        <w:t>Liberation</w:t>
      </w:r>
      <w:proofErr w:type="spellEnd"/>
      <w:r w:rsidR="001A24E8" w:rsidRPr="001A24E8">
        <w:rPr>
          <w:rFonts w:ascii="Courier New" w:hAnsi="Courier New" w:cs="Courier New"/>
          <w:b/>
          <w:iCs/>
          <w:color w:val="FF0000"/>
          <w:sz w:val="18"/>
          <w:szCs w:val="18"/>
        </w:rPr>
        <w:t xml:space="preserve"> Mono</w:t>
      </w:r>
      <w:r w:rsidR="001A24E8">
        <w:rPr>
          <w:rFonts w:ascii="Courier New" w:hAnsi="Courier New" w:cs="Courier New"/>
          <w:b/>
          <w:iCs/>
          <w:color w:val="FF0000"/>
          <w:sz w:val="18"/>
          <w:szCs w:val="18"/>
        </w:rPr>
        <w:t xml:space="preserve"> de tamaño 8 </w:t>
      </w:r>
      <w:r w:rsidR="001D1AF6">
        <w:rPr>
          <w:rFonts w:ascii="Courier New" w:hAnsi="Courier New" w:cs="Courier New"/>
          <w:b/>
          <w:iCs/>
          <w:color w:val="FF0000"/>
          <w:sz w:val="18"/>
          <w:szCs w:val="18"/>
        </w:rPr>
        <w:t>o</w:t>
      </w:r>
      <w:r w:rsidR="001A24E8">
        <w:rPr>
          <w:rFonts w:ascii="Courier New" w:hAnsi="Courier New" w:cs="Courier New"/>
          <w:b/>
          <w:iCs/>
          <w:color w:val="FF0000"/>
          <w:sz w:val="18"/>
          <w:szCs w:val="18"/>
        </w:rPr>
        <w:t xml:space="preserve"> 9</w:t>
      </w:r>
      <w:r w:rsidRPr="00EF20DE">
        <w:rPr>
          <w:rFonts w:ascii="Courier New" w:hAnsi="Courier New" w:cs="Courier New"/>
          <w:b/>
          <w:iCs/>
          <w:color w:val="FF0000"/>
          <w:sz w:val="18"/>
          <w:szCs w:val="18"/>
        </w:rPr>
        <w:t xml:space="preserve"> para el código fuente en los listados de código fuente.</w:t>
      </w:r>
    </w:p>
    <w:p w14:paraId="2E732C34" w14:textId="77777777" w:rsidR="00461F28" w:rsidRPr="00EF20DE" w:rsidRDefault="00461F28" w:rsidP="00461F28">
      <w:pPr>
        <w:pBdr>
          <w:bottom w:val="single" w:sz="12" w:space="1" w:color="000000"/>
        </w:pBdr>
        <w:rPr>
          <w:rFonts w:cs="Courier New"/>
          <w:iCs/>
          <w:color w:val="FF0000"/>
        </w:rPr>
      </w:pPr>
      <w:r w:rsidRPr="00EF20DE">
        <w:rPr>
          <w:rFonts w:cs="Courier New"/>
          <w:iCs/>
          <w:color w:val="FF0000"/>
        </w:rPr>
        <w:t>- Formatee el código fuente de los listados para que sea legible</w:t>
      </w:r>
      <w:r>
        <w:rPr>
          <w:rFonts w:cs="Courier New"/>
          <w:iCs/>
          <w:color w:val="FF0000"/>
        </w:rPr>
        <w:t>, limpio y claro. C</w:t>
      </w:r>
      <w:r w:rsidRPr="00EF20DE">
        <w:rPr>
          <w:rFonts w:cs="Courier New"/>
          <w:iCs/>
          <w:color w:val="FF0000"/>
        </w:rPr>
        <w:t>onsulte</w:t>
      </w:r>
      <w:r>
        <w:rPr>
          <w:rFonts w:cs="Courier New"/>
          <w:iCs/>
          <w:color w:val="FF0000"/>
        </w:rPr>
        <w:t>,</w:t>
      </w:r>
      <w:r w:rsidRPr="00EF20DE">
        <w:rPr>
          <w:rFonts w:cs="Courier New"/>
          <w:iCs/>
          <w:color w:val="FF0000"/>
        </w:rPr>
        <w:t xml:space="preserve"> </w:t>
      </w:r>
      <w:r>
        <w:rPr>
          <w:rFonts w:cs="Courier New"/>
          <w:iCs/>
          <w:color w:val="FF0000"/>
        </w:rPr>
        <w:t xml:space="preserve">como ejemplo, </w:t>
      </w:r>
      <w:r w:rsidRPr="00EF20DE">
        <w:rPr>
          <w:rFonts w:cs="Courier New"/>
          <w:iCs/>
          <w:color w:val="FF0000"/>
        </w:rPr>
        <w:t>los Listados 1 y 2 del guion</w:t>
      </w:r>
      <w:r>
        <w:rPr>
          <w:rFonts w:cs="Courier New"/>
          <w:iCs/>
          <w:color w:val="FF0000"/>
        </w:rPr>
        <w:t xml:space="preserve"> (tabule, comente, …</w:t>
      </w:r>
      <w:r w:rsidRPr="00EF20DE">
        <w:rPr>
          <w:rFonts w:cs="Courier New"/>
          <w:iCs/>
          <w:color w:val="FF0000"/>
        </w:rPr>
        <w:t xml:space="preserve">) </w:t>
      </w:r>
    </w:p>
    <w:p w14:paraId="1373A4EE" w14:textId="77777777" w:rsidR="00461F28" w:rsidRPr="00EF20DE" w:rsidRDefault="00461F28" w:rsidP="00461F28">
      <w:pPr>
        <w:pBdr>
          <w:bottom w:val="single" w:sz="12" w:space="1" w:color="000000"/>
        </w:pBdr>
        <w:rPr>
          <w:color w:val="FF0000"/>
          <w:lang w:val="es-ES"/>
        </w:rPr>
      </w:pPr>
      <w:r w:rsidRPr="00EF20DE">
        <w:rPr>
          <w:color w:val="FF0000"/>
          <w:lang w:val="es-ES"/>
        </w:rPr>
        <w:t>3) Insertar las capturas de pantalla donde se pidan y donde se considere oportuno</w:t>
      </w:r>
    </w:p>
    <w:p w14:paraId="568AF05D" w14:textId="77777777" w:rsidR="00BF2A6F" w:rsidRPr="000A6E3B" w:rsidRDefault="00461F28" w:rsidP="00461F28">
      <w:pPr>
        <w:pBdr>
          <w:bottom w:val="single" w:sz="12" w:space="1" w:color="000000"/>
        </w:pBdr>
        <w:rPr>
          <w:rFonts w:ascii="Arial" w:hAnsi="Arial" w:cs="Arial"/>
          <w:b/>
          <w:color w:val="FF0000"/>
        </w:rPr>
      </w:pPr>
      <w:r w:rsidRPr="00EF20DE">
        <w:rPr>
          <w:color w:val="FF0000"/>
          <w:lang w:val="es-ES"/>
        </w:rPr>
        <w:t xml:space="preserve">Recuerde que debe </w:t>
      </w:r>
      <w:r w:rsidRPr="00EF20DE">
        <w:rPr>
          <w:b/>
          <w:color w:val="FF0000"/>
          <w:lang w:val="es-ES"/>
        </w:rPr>
        <w:t xml:space="preserve">adjuntar al </w:t>
      </w:r>
      <w:proofErr w:type="spellStart"/>
      <w:r w:rsidRPr="00EF20DE">
        <w:rPr>
          <w:b/>
          <w:color w:val="FF0000"/>
          <w:lang w:val="es-ES"/>
        </w:rPr>
        <w:t>zip</w:t>
      </w:r>
      <w:proofErr w:type="spellEnd"/>
      <w:r w:rsidRPr="00EF20DE">
        <w:rPr>
          <w:b/>
          <w:color w:val="FF0000"/>
          <w:lang w:val="es-ES"/>
        </w:rPr>
        <w:t xml:space="preserve"> de entrega, el </w:t>
      </w:r>
      <w:proofErr w:type="spellStart"/>
      <w:r w:rsidRPr="00EF20DE">
        <w:rPr>
          <w:b/>
          <w:color w:val="FF0000"/>
          <w:lang w:val="es-ES"/>
        </w:rPr>
        <w:t>pdf</w:t>
      </w:r>
      <w:proofErr w:type="spellEnd"/>
      <w:r w:rsidRPr="00EF20DE">
        <w:rPr>
          <w:b/>
          <w:color w:val="FF0000"/>
          <w:lang w:val="es-ES"/>
        </w:rPr>
        <w:t xml:space="preserve"> de este fichero, todos los ficheros con código fuente implementados/utilizados y el resto de ficheros que haya implementado/utilizado (scripts, hojas de cálculo, etc.), lea la Sección 1.4 del guion</w:t>
      </w:r>
      <w:r w:rsidR="00BF2A6F" w:rsidRPr="000A6E3B">
        <w:rPr>
          <w:b/>
          <w:color w:val="FF0000"/>
          <w:lang w:val="es-ES"/>
        </w:rPr>
        <w:t>]</w:t>
      </w:r>
    </w:p>
    <w:p w14:paraId="2B33F894" w14:textId="77777777" w:rsidR="00FF4B38" w:rsidRPr="001A24E8" w:rsidRDefault="00FF4B38">
      <w:pPr>
        <w:pBdr>
          <w:bottom w:val="single" w:sz="12" w:space="1" w:color="000000"/>
        </w:pBdr>
        <w:rPr>
          <w:rFonts w:ascii="Arial" w:hAnsi="Arial" w:cs="Arial"/>
          <w:b/>
          <w:lang w:val="es-ES"/>
        </w:rPr>
      </w:pPr>
    </w:p>
    <w:p w14:paraId="03D4029D" w14:textId="77777777" w:rsidR="00FF4B38" w:rsidRDefault="00FF4B38">
      <w:pPr>
        <w:widowControl/>
        <w:numPr>
          <w:ilvl w:val="0"/>
          <w:numId w:val="4"/>
        </w:numPr>
        <w:suppressAutoHyphens w:val="0"/>
        <w:spacing w:before="120"/>
        <w:rPr>
          <w:lang w:val="es-ES"/>
        </w:rPr>
      </w:pPr>
      <w:r>
        <w:rPr>
          <w:lang w:val="es-ES"/>
        </w:rPr>
        <w:t xml:space="preserve">En el primer ejemplo de ejecución en </w:t>
      </w:r>
      <w:proofErr w:type="spellStart"/>
      <w:r>
        <w:rPr>
          <w:lang w:val="es-ES"/>
        </w:rPr>
        <w:t>atcgrid</w:t>
      </w:r>
      <w:proofErr w:type="spellEnd"/>
      <w:r>
        <w:rPr>
          <w:lang w:val="es-ES"/>
        </w:rPr>
        <w:t xml:space="preserve"> usando TORQUE se ejecuta el ejemplo </w:t>
      </w:r>
      <w:proofErr w:type="spellStart"/>
      <w:r>
        <w:rPr>
          <w:rStyle w:val="codigo"/>
        </w:rPr>
        <w:t>HelloOMP.c</w:t>
      </w:r>
      <w:proofErr w:type="spellEnd"/>
      <w:r>
        <w:rPr>
          <w:lang w:val="es-ES"/>
        </w:rPr>
        <w:t xml:space="preserve"> de la página 1</w:t>
      </w:r>
      <w:r w:rsidR="00462161" w:rsidRPr="00462161">
        <w:rPr>
          <w:color w:val="FF0000"/>
          <w:lang w:val="es-ES"/>
        </w:rPr>
        <w:t>0</w:t>
      </w:r>
      <w:r>
        <w:rPr>
          <w:lang w:val="es-ES"/>
        </w:rPr>
        <w:t xml:space="preserve"> del seminario usando la siguiente orden: </w:t>
      </w:r>
      <w:r>
        <w:rPr>
          <w:rStyle w:val="codigo"/>
        </w:rPr>
        <w:t>echo ‘</w:t>
      </w:r>
      <w:proofErr w:type="spellStart"/>
      <w:r>
        <w:rPr>
          <w:rStyle w:val="codigo"/>
        </w:rPr>
        <w:t>hello</w:t>
      </w:r>
      <w:proofErr w:type="spellEnd"/>
      <w:r>
        <w:rPr>
          <w:rStyle w:val="codigo"/>
        </w:rPr>
        <w:t>/</w:t>
      </w:r>
      <w:proofErr w:type="spellStart"/>
      <w:r>
        <w:rPr>
          <w:rStyle w:val="codigo"/>
        </w:rPr>
        <w:t>HelloOMP</w:t>
      </w:r>
      <w:proofErr w:type="spellEnd"/>
      <w:r>
        <w:rPr>
          <w:rStyle w:val="codigo"/>
        </w:rPr>
        <w:t xml:space="preserve">’ | </w:t>
      </w:r>
      <w:proofErr w:type="spellStart"/>
      <w:r>
        <w:rPr>
          <w:rStyle w:val="codigo"/>
        </w:rPr>
        <w:t>qsub</w:t>
      </w:r>
      <w:proofErr w:type="spellEnd"/>
      <w:r>
        <w:rPr>
          <w:rStyle w:val="codigo"/>
        </w:rPr>
        <w:t xml:space="preserve"> -q </w:t>
      </w:r>
      <w:proofErr w:type="spellStart"/>
      <w:r>
        <w:rPr>
          <w:rStyle w:val="codigo"/>
        </w:rPr>
        <w:t>ac</w:t>
      </w:r>
      <w:proofErr w:type="spellEnd"/>
      <w:r>
        <w:rPr>
          <w:lang w:val="es-ES"/>
        </w:rPr>
        <w:t xml:space="preserve">. El resultado de la ejecución de este código en </w:t>
      </w:r>
      <w:proofErr w:type="spellStart"/>
      <w:r>
        <w:rPr>
          <w:lang w:val="es-ES"/>
        </w:rPr>
        <w:t>atcgrid</w:t>
      </w:r>
      <w:proofErr w:type="spellEnd"/>
      <w:r>
        <w:rPr>
          <w:lang w:val="es-ES"/>
        </w:rPr>
        <w:t xml:space="preserve"> se puede ver en la página 1</w:t>
      </w:r>
      <w:r w:rsidR="00462161" w:rsidRPr="00462161">
        <w:rPr>
          <w:color w:val="FF0000"/>
          <w:lang w:val="es-ES"/>
        </w:rPr>
        <w:t>7</w:t>
      </w:r>
      <w:r>
        <w:rPr>
          <w:lang w:val="es-ES"/>
        </w:rPr>
        <w:t xml:space="preserve"> del seminario. Conteste a las siguientes preguntas:</w:t>
      </w:r>
    </w:p>
    <w:p w14:paraId="7774E107" w14:textId="77777777" w:rsidR="00FF4B38" w:rsidRDefault="00FF4B38">
      <w:pPr>
        <w:pStyle w:val="Prrafodelista"/>
        <w:numPr>
          <w:ilvl w:val="0"/>
          <w:numId w:val="5"/>
        </w:numPr>
        <w:rPr>
          <w:rFonts w:ascii="Cambria" w:hAnsi="Cambria" w:cs="Cambria"/>
          <w:b/>
          <w:sz w:val="24"/>
          <w:szCs w:val="24"/>
          <w:lang w:val="es-ES"/>
        </w:rPr>
      </w:pPr>
      <w:r>
        <w:rPr>
          <w:lang w:val="es-ES"/>
        </w:rPr>
        <w:t xml:space="preserve">¿Para qué se usa en </w:t>
      </w:r>
      <w:proofErr w:type="spellStart"/>
      <w:r>
        <w:rPr>
          <w:rStyle w:val="codigo"/>
        </w:rPr>
        <w:t>qsub</w:t>
      </w:r>
      <w:proofErr w:type="spellEnd"/>
      <w:r>
        <w:rPr>
          <w:lang w:val="es-ES"/>
        </w:rPr>
        <w:t xml:space="preserve"> la opción </w:t>
      </w:r>
      <w:r>
        <w:rPr>
          <w:rStyle w:val="codigo"/>
        </w:rPr>
        <w:t>–q</w:t>
      </w:r>
      <w:r>
        <w:rPr>
          <w:lang w:val="es-ES"/>
        </w:rPr>
        <w:t>?</w:t>
      </w:r>
    </w:p>
    <w:p w14:paraId="59E9B8E3" w14:textId="77777777" w:rsidR="00DA49A2" w:rsidRDefault="00FF4B38" w:rsidP="00DA49A2">
      <w:pPr>
        <w:pStyle w:val="Prrafodelista"/>
        <w:ind w:left="759"/>
        <w:rPr>
          <w:rFonts w:ascii="Cambria" w:hAnsi="Cambria" w:cs="Cambria"/>
          <w:sz w:val="24"/>
          <w:szCs w:val="24"/>
          <w:lang w:val="es-ES"/>
        </w:rPr>
      </w:pPr>
      <w:r>
        <w:rPr>
          <w:rFonts w:ascii="Cambria" w:hAnsi="Cambria" w:cs="Cambria"/>
          <w:b/>
          <w:sz w:val="24"/>
          <w:szCs w:val="24"/>
          <w:lang w:val="es-ES"/>
        </w:rPr>
        <w:t>RESPUESTA</w:t>
      </w:r>
      <w:r>
        <w:rPr>
          <w:rFonts w:ascii="Cambria" w:hAnsi="Cambria" w:cs="Cambria"/>
          <w:sz w:val="24"/>
          <w:szCs w:val="24"/>
          <w:lang w:val="es-ES"/>
        </w:rPr>
        <w:t xml:space="preserve">: </w:t>
      </w:r>
      <w:r w:rsidR="00FE2469">
        <w:rPr>
          <w:rFonts w:ascii="Cambria" w:hAnsi="Cambria" w:cs="Cambria"/>
          <w:sz w:val="24"/>
          <w:szCs w:val="24"/>
          <w:lang w:val="es-ES"/>
        </w:rPr>
        <w:t xml:space="preserve"> </w:t>
      </w:r>
    </w:p>
    <w:p w14:paraId="7666B34E" w14:textId="77777777" w:rsidR="00FF4B38" w:rsidRPr="00DA49A2" w:rsidRDefault="00FE2469" w:rsidP="00DA49A2">
      <w:pPr>
        <w:pStyle w:val="Prrafodelista"/>
        <w:ind w:left="759"/>
        <w:rPr>
          <w:rFonts w:ascii="Cambria" w:hAnsi="Cambria" w:cs="Cambria"/>
          <w:sz w:val="24"/>
          <w:szCs w:val="24"/>
          <w:lang w:val="es-ES"/>
        </w:rPr>
      </w:pPr>
      <w:r>
        <w:rPr>
          <w:lang w:val="es-ES"/>
        </w:rPr>
        <w:t>Para indicar la cola donde queremos que se ejecute nuestro código.</w:t>
      </w:r>
    </w:p>
    <w:p w14:paraId="5CF9A52E" w14:textId="77777777" w:rsidR="00FF4B38" w:rsidRDefault="00FF4B38">
      <w:pPr>
        <w:pStyle w:val="Textodecuerpo"/>
        <w:widowControl/>
        <w:numPr>
          <w:ilvl w:val="0"/>
          <w:numId w:val="5"/>
        </w:numPr>
        <w:suppressAutoHyphens w:val="0"/>
        <w:spacing w:before="120" w:after="0"/>
        <w:rPr>
          <w:b/>
          <w:lang w:val="es-ES"/>
        </w:rPr>
      </w:pPr>
      <w:r>
        <w:rPr>
          <w:lang w:val="es-ES"/>
        </w:rPr>
        <w:t xml:space="preserve">¿Cómo sabe el usuario que ha terminado la ejecución en </w:t>
      </w:r>
      <w:proofErr w:type="spellStart"/>
      <w:r>
        <w:rPr>
          <w:lang w:val="es-ES"/>
        </w:rPr>
        <w:t>atcgrid</w:t>
      </w:r>
      <w:proofErr w:type="spellEnd"/>
      <w:r>
        <w:rPr>
          <w:lang w:val="es-ES"/>
        </w:rPr>
        <w:t>?</w:t>
      </w:r>
    </w:p>
    <w:p w14:paraId="7042BAA3" w14:textId="77777777" w:rsidR="00FF4B38" w:rsidRDefault="00FF4B38">
      <w:pPr>
        <w:pStyle w:val="Prrafodelista"/>
        <w:ind w:left="759"/>
        <w:rPr>
          <w:lang w:val="es-ES"/>
        </w:rPr>
      </w:pPr>
      <w:r>
        <w:rPr>
          <w:rFonts w:ascii="Cambria" w:hAnsi="Cambria" w:cs="Cambria"/>
          <w:b/>
          <w:sz w:val="24"/>
          <w:szCs w:val="24"/>
          <w:lang w:val="es-ES"/>
        </w:rPr>
        <w:t>RESPUESTA</w:t>
      </w:r>
      <w:r>
        <w:rPr>
          <w:rFonts w:ascii="Cambria" w:hAnsi="Cambria" w:cs="Cambria"/>
          <w:sz w:val="24"/>
          <w:szCs w:val="24"/>
          <w:lang w:val="es-ES"/>
        </w:rPr>
        <w:t xml:space="preserve">: </w:t>
      </w:r>
    </w:p>
    <w:p w14:paraId="4AFEF2C1" w14:textId="77777777" w:rsidR="00FF4B38" w:rsidRDefault="00FF4B38">
      <w:pPr>
        <w:pStyle w:val="Textodecuerpo"/>
        <w:widowControl/>
        <w:numPr>
          <w:ilvl w:val="0"/>
          <w:numId w:val="5"/>
        </w:numPr>
        <w:suppressAutoHyphens w:val="0"/>
        <w:spacing w:before="120" w:after="0"/>
        <w:rPr>
          <w:b/>
          <w:lang w:val="es-ES"/>
        </w:rPr>
      </w:pPr>
      <w:r>
        <w:rPr>
          <w:lang w:val="es-ES"/>
        </w:rPr>
        <w:t>¿Cómo puede saber el usuario si ha habido algún error en la ejecución?</w:t>
      </w:r>
    </w:p>
    <w:p w14:paraId="31B3B38D" w14:textId="77777777" w:rsidR="00FF4B38" w:rsidRPr="00DA49A2" w:rsidRDefault="00FF4B38" w:rsidP="00DA49A2">
      <w:pPr>
        <w:pStyle w:val="Prrafodelista"/>
        <w:ind w:left="759"/>
      </w:pPr>
      <w:r>
        <w:rPr>
          <w:rFonts w:ascii="Cambria" w:hAnsi="Cambria" w:cs="Cambria"/>
          <w:b/>
          <w:sz w:val="24"/>
          <w:szCs w:val="24"/>
          <w:lang w:val="es-ES"/>
        </w:rPr>
        <w:t>RESPUESTA</w:t>
      </w:r>
      <w:r>
        <w:rPr>
          <w:rFonts w:ascii="Cambria" w:hAnsi="Cambria" w:cs="Cambria"/>
          <w:sz w:val="24"/>
          <w:szCs w:val="24"/>
          <w:lang w:val="es-ES"/>
        </w:rPr>
        <w:t xml:space="preserve">: </w:t>
      </w:r>
      <w:proofErr w:type="spellStart"/>
      <w:r w:rsidR="00FE2469" w:rsidRPr="00DA49A2">
        <w:t>Cuando</w:t>
      </w:r>
      <w:proofErr w:type="spellEnd"/>
      <w:r w:rsidR="00FE2469" w:rsidRPr="00DA49A2">
        <w:t xml:space="preserve"> </w:t>
      </w:r>
      <w:proofErr w:type="spellStart"/>
      <w:r w:rsidR="00FE2469" w:rsidRPr="00DA49A2">
        <w:t>termina</w:t>
      </w:r>
      <w:proofErr w:type="spellEnd"/>
      <w:r w:rsidR="00FE2469" w:rsidRPr="00DA49A2">
        <w:t xml:space="preserve"> de </w:t>
      </w:r>
      <w:proofErr w:type="spellStart"/>
      <w:r w:rsidR="00FE2469" w:rsidRPr="00DA49A2">
        <w:t>ejecutar</w:t>
      </w:r>
      <w:proofErr w:type="spellEnd"/>
      <w:r w:rsidR="00FE2469" w:rsidRPr="00DA49A2">
        <w:t xml:space="preserve"> </w:t>
      </w:r>
      <w:proofErr w:type="spellStart"/>
      <w:r w:rsidR="00FE2469" w:rsidRPr="00DA49A2">
        <w:t>qsub</w:t>
      </w:r>
      <w:proofErr w:type="spellEnd"/>
      <w:r w:rsidR="00FE2469" w:rsidRPr="00DA49A2">
        <w:t xml:space="preserve"> da dos </w:t>
      </w:r>
      <w:proofErr w:type="spellStart"/>
      <w:r w:rsidR="00FE2469" w:rsidRPr="00DA49A2">
        <w:t>ficheros</w:t>
      </w:r>
      <w:proofErr w:type="spellEnd"/>
      <w:r w:rsidR="00FE2469" w:rsidRPr="00DA49A2">
        <w:t xml:space="preserve"> de </w:t>
      </w:r>
      <w:proofErr w:type="spellStart"/>
      <w:r w:rsidR="00FE2469" w:rsidRPr="00DA49A2">
        <w:t>salida</w:t>
      </w:r>
      <w:proofErr w:type="spellEnd"/>
      <w:r w:rsidR="00FE2469" w:rsidRPr="00DA49A2">
        <w:t xml:space="preserve">. Un .o y </w:t>
      </w:r>
      <w:proofErr w:type="gramStart"/>
      <w:r w:rsidR="00FE2469" w:rsidRPr="00DA49A2">
        <w:t>un</w:t>
      </w:r>
      <w:proofErr w:type="gramEnd"/>
      <w:r w:rsidR="00FE2469" w:rsidRPr="00DA49A2">
        <w:t xml:space="preserve"> .e. </w:t>
      </w:r>
      <w:proofErr w:type="spellStart"/>
      <w:r w:rsidR="00FE2469" w:rsidRPr="00DA49A2">
        <w:t>Pues</w:t>
      </w:r>
      <w:proofErr w:type="spellEnd"/>
      <w:r w:rsidR="00FE2469" w:rsidRPr="00DA49A2">
        <w:t xml:space="preserve"> el .e </w:t>
      </w:r>
      <w:proofErr w:type="spellStart"/>
      <w:r w:rsidR="00FE2469" w:rsidRPr="00DA49A2">
        <w:t>es</w:t>
      </w:r>
      <w:proofErr w:type="spellEnd"/>
      <w:r w:rsidR="00FE2469" w:rsidRPr="00DA49A2">
        <w:t xml:space="preserve"> el </w:t>
      </w:r>
      <w:proofErr w:type="spellStart"/>
      <w:r w:rsidR="00FE2469" w:rsidRPr="00DA49A2">
        <w:t>fichero</w:t>
      </w:r>
      <w:proofErr w:type="spellEnd"/>
      <w:r w:rsidR="00FE2469" w:rsidRPr="00DA49A2">
        <w:t xml:space="preserve"> </w:t>
      </w:r>
      <w:proofErr w:type="spellStart"/>
      <w:r w:rsidR="00FE2469" w:rsidRPr="00DA49A2">
        <w:t>donde</w:t>
      </w:r>
      <w:proofErr w:type="spellEnd"/>
      <w:r w:rsidR="00FE2469" w:rsidRPr="00DA49A2">
        <w:t xml:space="preserve"> </w:t>
      </w:r>
      <w:proofErr w:type="spellStart"/>
      <w:r w:rsidR="00FE2469" w:rsidRPr="00DA49A2">
        <w:t>está</w:t>
      </w:r>
      <w:proofErr w:type="spellEnd"/>
      <w:r w:rsidR="00FE2469" w:rsidRPr="00DA49A2">
        <w:t xml:space="preserve"> el log de </w:t>
      </w:r>
      <w:proofErr w:type="spellStart"/>
      <w:r w:rsidR="00FE2469" w:rsidRPr="00DA49A2">
        <w:t>errores</w:t>
      </w:r>
      <w:proofErr w:type="spellEnd"/>
      <w:r w:rsidR="00FE2469" w:rsidRPr="00DA49A2">
        <w:t>.</w:t>
      </w:r>
    </w:p>
    <w:p w14:paraId="55FBEF1B" w14:textId="77777777" w:rsidR="00FF4B38" w:rsidRDefault="00FF4B38">
      <w:pPr>
        <w:pStyle w:val="Textodecuerpo"/>
        <w:widowControl/>
        <w:numPr>
          <w:ilvl w:val="0"/>
          <w:numId w:val="5"/>
        </w:numPr>
        <w:suppressAutoHyphens w:val="0"/>
        <w:spacing w:before="120" w:after="0"/>
        <w:rPr>
          <w:b/>
          <w:lang w:val="es-ES"/>
        </w:rPr>
      </w:pPr>
      <w:r>
        <w:rPr>
          <w:lang w:val="es-ES"/>
        </w:rPr>
        <w:t>¿Cómo ve el usuario el resultado de la ejecución?</w:t>
      </w:r>
    </w:p>
    <w:p w14:paraId="3D10B234" w14:textId="77777777" w:rsidR="00DA49A2" w:rsidRDefault="00FF4B38" w:rsidP="00DA49A2">
      <w:pPr>
        <w:pStyle w:val="Prrafodelista"/>
        <w:ind w:left="759"/>
        <w:rPr>
          <w:rFonts w:ascii="Cambria" w:hAnsi="Cambria" w:cs="Cambria"/>
          <w:sz w:val="24"/>
          <w:szCs w:val="24"/>
          <w:lang w:val="es-ES"/>
        </w:rPr>
      </w:pPr>
      <w:r>
        <w:rPr>
          <w:rFonts w:ascii="Cambria" w:hAnsi="Cambria" w:cs="Cambria"/>
          <w:b/>
          <w:sz w:val="24"/>
          <w:szCs w:val="24"/>
          <w:lang w:val="es-ES"/>
        </w:rPr>
        <w:t>RESPUESTA</w:t>
      </w:r>
      <w:r>
        <w:rPr>
          <w:rFonts w:ascii="Cambria" w:hAnsi="Cambria" w:cs="Cambria"/>
          <w:sz w:val="24"/>
          <w:szCs w:val="24"/>
          <w:lang w:val="es-ES"/>
        </w:rPr>
        <w:t xml:space="preserve">: </w:t>
      </w:r>
    </w:p>
    <w:p w14:paraId="44915519" w14:textId="77777777" w:rsidR="00FF4B38" w:rsidRPr="00DA49A2" w:rsidRDefault="00FE2469" w:rsidP="00DA49A2">
      <w:pPr>
        <w:pStyle w:val="Prrafodelista"/>
        <w:ind w:left="759"/>
        <w:rPr>
          <w:rFonts w:ascii="Cambria" w:hAnsi="Cambria" w:cs="Cambria"/>
          <w:sz w:val="24"/>
          <w:szCs w:val="24"/>
          <w:lang w:val="es-ES"/>
        </w:rPr>
      </w:pPr>
      <w:r w:rsidRPr="00DA49A2">
        <w:t xml:space="preserve">En el </w:t>
      </w:r>
      <w:proofErr w:type="spellStart"/>
      <w:r w:rsidRPr="00DA49A2">
        <w:t>fichero</w:t>
      </w:r>
      <w:proofErr w:type="spellEnd"/>
      <w:r w:rsidRPr="00DA49A2">
        <w:t xml:space="preserve"> .o antes </w:t>
      </w:r>
      <w:proofErr w:type="spellStart"/>
      <w:r w:rsidRPr="00DA49A2">
        <w:t>comentado</w:t>
      </w:r>
      <w:proofErr w:type="spellEnd"/>
      <w:r w:rsidRPr="00DA49A2">
        <w:t>.</w:t>
      </w:r>
    </w:p>
    <w:p w14:paraId="167A829E" w14:textId="77777777" w:rsidR="00FF4B38" w:rsidRDefault="00FF4B38">
      <w:pPr>
        <w:pStyle w:val="Textodecuerpo"/>
        <w:widowControl/>
        <w:numPr>
          <w:ilvl w:val="0"/>
          <w:numId w:val="5"/>
        </w:numPr>
        <w:suppressAutoHyphens w:val="0"/>
        <w:spacing w:before="120" w:after="0"/>
        <w:rPr>
          <w:b/>
          <w:lang w:val="es-ES"/>
        </w:rPr>
      </w:pPr>
      <w:r>
        <w:rPr>
          <w:lang w:val="es-ES"/>
        </w:rPr>
        <w:lastRenderedPageBreak/>
        <w:t>¿Por qué en el resultado de la ejecución aparecen 24 saludos “¡¡¡</w:t>
      </w:r>
      <w:proofErr w:type="spellStart"/>
      <w:r>
        <w:rPr>
          <w:lang w:val="es-ES"/>
        </w:rPr>
        <w:t>Hello</w:t>
      </w:r>
      <w:proofErr w:type="spellEnd"/>
      <w:r>
        <w:rPr>
          <w:lang w:val="es-ES"/>
        </w:rPr>
        <w:t xml:space="preserve"> </w:t>
      </w:r>
      <w:proofErr w:type="spellStart"/>
      <w:r>
        <w:rPr>
          <w:lang w:val="es-ES"/>
        </w:rPr>
        <w:t>World</w:t>
      </w:r>
      <w:proofErr w:type="spellEnd"/>
      <w:r>
        <w:rPr>
          <w:lang w:val="es-ES"/>
        </w:rPr>
        <w:t>!!!”?</w:t>
      </w:r>
    </w:p>
    <w:p w14:paraId="74F19567" w14:textId="77777777" w:rsidR="00DA49A2" w:rsidRDefault="00FF4B38" w:rsidP="00DA49A2">
      <w:pPr>
        <w:pStyle w:val="Prrafodelista"/>
        <w:ind w:left="759"/>
        <w:rPr>
          <w:rFonts w:ascii="Cambria" w:hAnsi="Cambria" w:cs="Cambria"/>
          <w:sz w:val="24"/>
          <w:szCs w:val="24"/>
          <w:lang w:val="es-ES"/>
        </w:rPr>
      </w:pPr>
      <w:r>
        <w:rPr>
          <w:rFonts w:ascii="Cambria" w:hAnsi="Cambria" w:cs="Cambria"/>
          <w:b/>
          <w:sz w:val="24"/>
          <w:szCs w:val="24"/>
          <w:lang w:val="es-ES"/>
        </w:rPr>
        <w:t>RESPUESTA</w:t>
      </w:r>
      <w:r>
        <w:rPr>
          <w:rFonts w:ascii="Cambria" w:hAnsi="Cambria" w:cs="Cambria"/>
          <w:sz w:val="24"/>
          <w:szCs w:val="24"/>
          <w:lang w:val="es-ES"/>
        </w:rPr>
        <w:t xml:space="preserve">: </w:t>
      </w:r>
    </w:p>
    <w:p w14:paraId="72FD7E7C" w14:textId="77777777" w:rsidR="00FE2469" w:rsidRPr="00DA49A2" w:rsidRDefault="008A45D7" w:rsidP="00DA49A2">
      <w:pPr>
        <w:pStyle w:val="Prrafodelista"/>
        <w:ind w:left="759"/>
      </w:pPr>
      <w:proofErr w:type="spellStart"/>
      <w:r w:rsidRPr="00DA49A2">
        <w:t>Porque</w:t>
      </w:r>
      <w:proofErr w:type="spellEnd"/>
      <w:r w:rsidRPr="00DA49A2">
        <w:t xml:space="preserve"> se </w:t>
      </w:r>
      <w:proofErr w:type="spellStart"/>
      <w:proofErr w:type="gramStart"/>
      <w:r w:rsidRPr="00DA49A2">
        <w:t>han</w:t>
      </w:r>
      <w:proofErr w:type="spellEnd"/>
      <w:proofErr w:type="gramEnd"/>
      <w:r w:rsidRPr="00DA49A2">
        <w:t xml:space="preserve"> </w:t>
      </w:r>
      <w:proofErr w:type="spellStart"/>
      <w:r w:rsidRPr="00DA49A2">
        <w:t>lanzado</w:t>
      </w:r>
      <w:proofErr w:type="spellEnd"/>
      <w:r w:rsidRPr="00DA49A2">
        <w:t xml:space="preserve"> 24 </w:t>
      </w:r>
      <w:proofErr w:type="spellStart"/>
      <w:r w:rsidRPr="00DA49A2">
        <w:t>hebras</w:t>
      </w:r>
      <w:proofErr w:type="spellEnd"/>
      <w:r w:rsidRPr="00DA49A2">
        <w:t xml:space="preserve"> </w:t>
      </w:r>
      <w:proofErr w:type="spellStart"/>
      <w:r w:rsidRPr="00DA49A2">
        <w:t>para</w:t>
      </w:r>
      <w:proofErr w:type="spellEnd"/>
      <w:r w:rsidRPr="00DA49A2">
        <w:t xml:space="preserve"> la </w:t>
      </w:r>
      <w:proofErr w:type="spellStart"/>
      <w:r w:rsidRPr="00DA49A2">
        <w:t>ejecución</w:t>
      </w:r>
      <w:proofErr w:type="spellEnd"/>
      <w:r w:rsidRPr="00DA49A2">
        <w:t xml:space="preserve">. </w:t>
      </w:r>
      <w:proofErr w:type="spellStart"/>
      <w:proofErr w:type="gramStart"/>
      <w:r w:rsidRPr="00DA49A2">
        <w:t>Creadas</w:t>
      </w:r>
      <w:proofErr w:type="spellEnd"/>
      <w:r w:rsidRPr="00DA49A2">
        <w:t xml:space="preserve"> </w:t>
      </w:r>
      <w:proofErr w:type="spellStart"/>
      <w:r w:rsidRPr="00DA49A2">
        <w:t>por</w:t>
      </w:r>
      <w:proofErr w:type="spellEnd"/>
      <w:r w:rsidRPr="00DA49A2">
        <w:t xml:space="preserve"> </w:t>
      </w:r>
      <w:proofErr w:type="spellStart"/>
      <w:r w:rsidRPr="00DA49A2">
        <w:t>uno</w:t>
      </w:r>
      <w:proofErr w:type="spellEnd"/>
      <w:r w:rsidRPr="00DA49A2">
        <w:t xml:space="preserve"> o </w:t>
      </w:r>
      <w:proofErr w:type="spellStart"/>
      <w:r w:rsidRPr="00DA49A2">
        <w:t>varios</w:t>
      </w:r>
      <w:proofErr w:type="spellEnd"/>
      <w:r w:rsidRPr="00DA49A2">
        <w:t xml:space="preserve"> cores en </w:t>
      </w:r>
      <w:proofErr w:type="spellStart"/>
      <w:r w:rsidRPr="00DA49A2">
        <w:t>función</w:t>
      </w:r>
      <w:proofErr w:type="spellEnd"/>
      <w:r w:rsidRPr="00DA49A2">
        <w:t xml:space="preserve"> a </w:t>
      </w:r>
      <w:proofErr w:type="spellStart"/>
      <w:r w:rsidRPr="00DA49A2">
        <w:t>las</w:t>
      </w:r>
      <w:proofErr w:type="spellEnd"/>
      <w:r w:rsidRPr="00DA49A2">
        <w:t xml:space="preserve"> </w:t>
      </w:r>
      <w:proofErr w:type="spellStart"/>
      <w:r w:rsidRPr="00DA49A2">
        <w:t>hebras</w:t>
      </w:r>
      <w:proofErr w:type="spellEnd"/>
      <w:r w:rsidRPr="00DA49A2">
        <w:t xml:space="preserve"> </w:t>
      </w:r>
      <w:proofErr w:type="spellStart"/>
      <w:r w:rsidRPr="00DA49A2">
        <w:t>máximas</w:t>
      </w:r>
      <w:proofErr w:type="spellEnd"/>
      <w:r w:rsidRPr="00DA49A2">
        <w:t xml:space="preserve"> </w:t>
      </w:r>
      <w:proofErr w:type="spellStart"/>
      <w:r w:rsidRPr="00DA49A2">
        <w:t>por</w:t>
      </w:r>
      <w:proofErr w:type="spellEnd"/>
      <w:r w:rsidRPr="00DA49A2">
        <w:t xml:space="preserve"> core </w:t>
      </w:r>
      <w:proofErr w:type="spellStart"/>
      <w:r w:rsidRPr="00DA49A2">
        <w:t>que</w:t>
      </w:r>
      <w:proofErr w:type="spellEnd"/>
      <w:r w:rsidRPr="00DA49A2">
        <w:t xml:space="preserve"> </w:t>
      </w:r>
      <w:proofErr w:type="spellStart"/>
      <w:r w:rsidRPr="00DA49A2">
        <w:t>tengamos</w:t>
      </w:r>
      <w:proofErr w:type="spellEnd"/>
      <w:r w:rsidRPr="00DA49A2">
        <w:t xml:space="preserve"> </w:t>
      </w:r>
      <w:proofErr w:type="spellStart"/>
      <w:r w:rsidRPr="00DA49A2">
        <w:t>configuradas</w:t>
      </w:r>
      <w:proofErr w:type="spellEnd"/>
      <w:r w:rsidRPr="00DA49A2">
        <w:t>.</w:t>
      </w:r>
      <w:proofErr w:type="gramEnd"/>
    </w:p>
    <w:p w14:paraId="01EA54CF" w14:textId="77777777" w:rsidR="00FF4B38" w:rsidRDefault="00FF4B38">
      <w:pPr>
        <w:widowControl/>
        <w:numPr>
          <w:ilvl w:val="0"/>
          <w:numId w:val="4"/>
        </w:numPr>
        <w:suppressAutoHyphens w:val="0"/>
        <w:spacing w:before="120"/>
        <w:rPr>
          <w:lang w:val="es-ES"/>
        </w:rPr>
      </w:pPr>
      <w:r>
        <w:rPr>
          <w:lang w:val="es-ES"/>
        </w:rPr>
        <w:t xml:space="preserve">En el segundo ejemplo </w:t>
      </w:r>
      <w:proofErr w:type="spellStart"/>
      <w:r w:rsidR="00DA49A2">
        <w:rPr>
          <w:lang w:val="es-ES"/>
        </w:rPr>
        <w:t>d</w:t>
      </w:r>
      <w:r>
        <w:rPr>
          <w:lang w:val="es-ES"/>
        </w:rPr>
        <w:t>de</w:t>
      </w:r>
      <w:proofErr w:type="spellEnd"/>
      <w:r>
        <w:rPr>
          <w:lang w:val="es-ES"/>
        </w:rPr>
        <w:t xml:space="preserve"> ejecución en </w:t>
      </w:r>
      <w:proofErr w:type="spellStart"/>
      <w:r>
        <w:rPr>
          <w:lang w:val="es-ES"/>
        </w:rPr>
        <w:t>atcgrid</w:t>
      </w:r>
      <w:proofErr w:type="spellEnd"/>
      <w:r>
        <w:rPr>
          <w:lang w:val="es-ES"/>
        </w:rPr>
        <w:t xml:space="preserve"> usando TORQUE el script  </w:t>
      </w:r>
      <w:r>
        <w:rPr>
          <w:rFonts w:ascii="Courier New" w:hAnsi="Courier New" w:cs="Courier New"/>
          <w:sz w:val="20"/>
          <w:lang w:val="es-ES"/>
        </w:rPr>
        <w:t xml:space="preserve">script_helloomp.sh </w:t>
      </w:r>
      <w:r>
        <w:rPr>
          <w:lang w:val="es-ES"/>
        </w:rPr>
        <w:t xml:space="preserve">de la página 22 del seminario usando la siguiente orden: </w:t>
      </w:r>
      <w:proofErr w:type="spellStart"/>
      <w:r>
        <w:rPr>
          <w:rStyle w:val="codigo"/>
        </w:rPr>
        <w:t>qsub</w:t>
      </w:r>
      <w:proofErr w:type="spellEnd"/>
      <w:r>
        <w:rPr>
          <w:rStyle w:val="codigo"/>
        </w:rPr>
        <w:t xml:space="preserve"> </w:t>
      </w:r>
      <w:r>
        <w:rPr>
          <w:rFonts w:ascii="Courier New" w:hAnsi="Courier New" w:cs="Courier New"/>
          <w:sz w:val="20"/>
          <w:lang w:val="es-ES"/>
        </w:rPr>
        <w:t>script_helloomp.sh</w:t>
      </w:r>
      <w:r>
        <w:rPr>
          <w:lang w:val="es-ES"/>
        </w:rPr>
        <w:t xml:space="preserve">. El script ejecuta varias veces el ejecutable del código </w:t>
      </w:r>
      <w:proofErr w:type="spellStart"/>
      <w:r>
        <w:rPr>
          <w:rStyle w:val="codigo"/>
        </w:rPr>
        <w:t>HelloOMP.c</w:t>
      </w:r>
      <w:proofErr w:type="spellEnd"/>
      <w:r>
        <w:rPr>
          <w:lang w:val="es-ES"/>
        </w:rPr>
        <w:t xml:space="preserve">. El resultado de la ejecución de este código en </w:t>
      </w:r>
      <w:proofErr w:type="spellStart"/>
      <w:r>
        <w:rPr>
          <w:lang w:val="es-ES"/>
        </w:rPr>
        <w:t>atcgrid</w:t>
      </w:r>
      <w:proofErr w:type="spellEnd"/>
      <w:r>
        <w:rPr>
          <w:lang w:val="es-ES"/>
        </w:rPr>
        <w:t xml:space="preserve"> se puede ver en la página 26 del seminario. Conteste a las siguientes preguntas:</w:t>
      </w:r>
    </w:p>
    <w:p w14:paraId="15C4431F" w14:textId="77777777" w:rsidR="00FF4B38" w:rsidRDefault="00FF4B38">
      <w:pPr>
        <w:pStyle w:val="Prrafodelista"/>
        <w:numPr>
          <w:ilvl w:val="0"/>
          <w:numId w:val="2"/>
        </w:numPr>
        <w:rPr>
          <w:rFonts w:ascii="Cambria" w:hAnsi="Cambria" w:cs="Cambria"/>
          <w:b/>
          <w:sz w:val="24"/>
          <w:szCs w:val="24"/>
          <w:lang w:val="es-ES"/>
        </w:rPr>
      </w:pPr>
      <w:r>
        <w:rPr>
          <w:rFonts w:ascii="Cambria" w:hAnsi="Cambria" w:cs="Cambria"/>
          <w:sz w:val="24"/>
          <w:szCs w:val="24"/>
          <w:lang w:val="es-ES"/>
        </w:rPr>
        <w:t>¿Por qué no acompaña a al orden</w:t>
      </w:r>
      <w:r>
        <w:rPr>
          <w:lang w:val="es-ES"/>
        </w:rPr>
        <w:t xml:space="preserve"> </w:t>
      </w:r>
      <w:proofErr w:type="spellStart"/>
      <w:r>
        <w:rPr>
          <w:rStyle w:val="codigo"/>
        </w:rPr>
        <w:t>qsub</w:t>
      </w:r>
      <w:proofErr w:type="spellEnd"/>
      <w:r>
        <w:rPr>
          <w:lang w:val="es-ES"/>
        </w:rPr>
        <w:t xml:space="preserve"> </w:t>
      </w:r>
      <w:r>
        <w:rPr>
          <w:rFonts w:ascii="Cambria" w:hAnsi="Cambria" w:cs="Cambria"/>
          <w:sz w:val="24"/>
          <w:szCs w:val="24"/>
          <w:lang w:val="es-ES"/>
        </w:rPr>
        <w:t>la opción</w:t>
      </w:r>
      <w:r>
        <w:rPr>
          <w:lang w:val="es-ES"/>
        </w:rPr>
        <w:t xml:space="preserve"> </w:t>
      </w:r>
      <w:r>
        <w:rPr>
          <w:rStyle w:val="codigo"/>
        </w:rPr>
        <w:t>–q</w:t>
      </w:r>
      <w:r>
        <w:rPr>
          <w:lang w:val="es-ES"/>
        </w:rPr>
        <w:t xml:space="preserve"> </w:t>
      </w:r>
      <w:r>
        <w:rPr>
          <w:rFonts w:ascii="Cambria" w:hAnsi="Cambria" w:cs="Cambria"/>
          <w:sz w:val="24"/>
          <w:szCs w:val="24"/>
          <w:lang w:val="es-ES"/>
        </w:rPr>
        <w:t>en este caso?</w:t>
      </w:r>
    </w:p>
    <w:p w14:paraId="254FBF67" w14:textId="77777777" w:rsidR="00DA49A2" w:rsidRDefault="00FF4B38">
      <w:pPr>
        <w:pStyle w:val="Prrafodelista"/>
        <w:rPr>
          <w:rFonts w:ascii="Cambria" w:hAnsi="Cambria" w:cs="Cambria"/>
          <w:sz w:val="24"/>
          <w:szCs w:val="24"/>
          <w:lang w:val="es-ES"/>
        </w:rPr>
      </w:pPr>
      <w:r>
        <w:rPr>
          <w:rFonts w:ascii="Cambria" w:hAnsi="Cambria" w:cs="Cambria"/>
          <w:b/>
          <w:sz w:val="24"/>
          <w:szCs w:val="24"/>
          <w:lang w:val="es-ES"/>
        </w:rPr>
        <w:t>RESPUESTA</w:t>
      </w:r>
      <w:r>
        <w:rPr>
          <w:rFonts w:ascii="Cambria" w:hAnsi="Cambria" w:cs="Cambria"/>
          <w:sz w:val="24"/>
          <w:szCs w:val="24"/>
          <w:lang w:val="es-ES"/>
        </w:rPr>
        <w:t xml:space="preserve">: </w:t>
      </w:r>
    </w:p>
    <w:p w14:paraId="7F6E934D" w14:textId="77777777" w:rsidR="00FF4B38" w:rsidRDefault="008A45D7">
      <w:pPr>
        <w:pStyle w:val="Prrafodelista"/>
        <w:rPr>
          <w:lang w:val="es-ES"/>
        </w:rPr>
      </w:pPr>
      <w:proofErr w:type="spellStart"/>
      <w:r w:rsidRPr="00DA49A2">
        <w:t>Porque</w:t>
      </w:r>
      <w:proofErr w:type="spellEnd"/>
      <w:r w:rsidRPr="00DA49A2">
        <w:t xml:space="preserve"> </w:t>
      </w:r>
      <w:proofErr w:type="spellStart"/>
      <w:r w:rsidRPr="00DA49A2">
        <w:t>ya</w:t>
      </w:r>
      <w:proofErr w:type="spellEnd"/>
      <w:r w:rsidRPr="00DA49A2">
        <w:t xml:space="preserve"> se </w:t>
      </w:r>
      <w:proofErr w:type="spellStart"/>
      <w:r w:rsidRPr="00DA49A2">
        <w:t>configura</w:t>
      </w:r>
      <w:proofErr w:type="spellEnd"/>
      <w:r w:rsidRPr="00DA49A2">
        <w:t xml:space="preserve"> </w:t>
      </w:r>
      <w:proofErr w:type="spellStart"/>
      <w:r w:rsidRPr="00DA49A2">
        <w:t>desde</w:t>
      </w:r>
      <w:proofErr w:type="spellEnd"/>
      <w:r w:rsidRPr="00DA49A2">
        <w:t xml:space="preserve"> el script con la </w:t>
      </w:r>
      <w:proofErr w:type="spellStart"/>
      <w:r w:rsidRPr="00DA49A2">
        <w:t>orden</w:t>
      </w:r>
      <w:proofErr w:type="spellEnd"/>
      <w:r w:rsidRPr="00DA49A2">
        <w:t xml:space="preserve"> de PBS</w:t>
      </w:r>
      <w:r>
        <w:rPr>
          <w:rFonts w:ascii="Cambria" w:hAnsi="Cambria" w:cs="Cambria"/>
          <w:sz w:val="24"/>
          <w:szCs w:val="24"/>
          <w:lang w:val="es-ES"/>
        </w:rPr>
        <w:t xml:space="preserve"> </w:t>
      </w:r>
      <w:r w:rsidRPr="00DA49A2">
        <w:rPr>
          <w:rFonts w:ascii="Courier New" w:hAnsi="Courier New" w:cs="Courier New"/>
          <w:sz w:val="24"/>
          <w:szCs w:val="24"/>
          <w:lang w:val="es-ES"/>
        </w:rPr>
        <w:t xml:space="preserve">#PBS -q </w:t>
      </w:r>
      <w:proofErr w:type="spellStart"/>
      <w:r w:rsidRPr="00DA49A2">
        <w:rPr>
          <w:rFonts w:ascii="Courier New" w:hAnsi="Courier New" w:cs="Courier New"/>
          <w:sz w:val="24"/>
          <w:szCs w:val="24"/>
          <w:lang w:val="es-ES"/>
        </w:rPr>
        <w:t>ac</w:t>
      </w:r>
      <w:proofErr w:type="spellEnd"/>
    </w:p>
    <w:p w14:paraId="5015FCB7" w14:textId="77777777" w:rsidR="00FF4B38" w:rsidRDefault="00FF4B38">
      <w:pPr>
        <w:pStyle w:val="Textodecuerpo"/>
        <w:widowControl/>
        <w:numPr>
          <w:ilvl w:val="0"/>
          <w:numId w:val="2"/>
        </w:numPr>
        <w:suppressAutoHyphens w:val="0"/>
        <w:spacing w:before="120" w:after="0"/>
        <w:rPr>
          <w:b/>
          <w:lang w:val="es-ES"/>
        </w:rPr>
      </w:pPr>
      <w:r>
        <w:rPr>
          <w:lang w:val="es-ES"/>
        </w:rPr>
        <w:t xml:space="preserve">¿Cuántas veces ejecuta el </w:t>
      </w:r>
      <w:r>
        <w:rPr>
          <w:rStyle w:val="codigo"/>
        </w:rPr>
        <w:t>script</w:t>
      </w:r>
      <w:r>
        <w:rPr>
          <w:lang w:val="es-ES"/>
        </w:rPr>
        <w:t xml:space="preserve"> el ejecutable </w:t>
      </w:r>
      <w:proofErr w:type="spellStart"/>
      <w:r w:rsidRPr="00DA49A2">
        <w:rPr>
          <w:rStyle w:val="codigo"/>
        </w:rPr>
        <w:t>HelloOMP</w:t>
      </w:r>
      <w:proofErr w:type="spellEnd"/>
      <w:r>
        <w:rPr>
          <w:lang w:val="es-ES"/>
        </w:rPr>
        <w:t xml:space="preserve"> en </w:t>
      </w:r>
      <w:proofErr w:type="spellStart"/>
      <w:r>
        <w:rPr>
          <w:lang w:val="es-ES"/>
        </w:rPr>
        <w:t>atcgrid</w:t>
      </w:r>
      <w:proofErr w:type="spellEnd"/>
      <w:r>
        <w:rPr>
          <w:lang w:val="es-ES"/>
        </w:rPr>
        <w:t>?</w:t>
      </w:r>
    </w:p>
    <w:p w14:paraId="768CC92D" w14:textId="77777777" w:rsidR="00DA49A2" w:rsidRDefault="00FF4B38">
      <w:pPr>
        <w:pStyle w:val="Prrafodelista"/>
        <w:rPr>
          <w:rFonts w:ascii="Cambria" w:hAnsi="Cambria" w:cs="Cambria"/>
          <w:sz w:val="24"/>
          <w:szCs w:val="24"/>
          <w:lang w:val="es-ES"/>
        </w:rPr>
      </w:pPr>
      <w:r>
        <w:rPr>
          <w:rFonts w:ascii="Cambria" w:hAnsi="Cambria" w:cs="Cambria"/>
          <w:b/>
          <w:sz w:val="24"/>
          <w:szCs w:val="24"/>
          <w:lang w:val="es-ES"/>
        </w:rPr>
        <w:t>RESPUESTA</w:t>
      </w:r>
      <w:r>
        <w:rPr>
          <w:rFonts w:ascii="Cambria" w:hAnsi="Cambria" w:cs="Cambria"/>
          <w:sz w:val="24"/>
          <w:szCs w:val="24"/>
          <w:lang w:val="es-ES"/>
        </w:rPr>
        <w:t xml:space="preserve">: </w:t>
      </w:r>
    </w:p>
    <w:p w14:paraId="120EB53E" w14:textId="77777777" w:rsidR="00FF4B38" w:rsidRPr="00DA49A2" w:rsidRDefault="008A45D7">
      <w:pPr>
        <w:pStyle w:val="Prrafodelista"/>
      </w:pPr>
      <w:r w:rsidRPr="00DA49A2">
        <w:t xml:space="preserve">Se </w:t>
      </w:r>
      <w:proofErr w:type="spellStart"/>
      <w:proofErr w:type="gramStart"/>
      <w:r w:rsidRPr="00DA49A2">
        <w:t>va</w:t>
      </w:r>
      <w:proofErr w:type="spellEnd"/>
      <w:proofErr w:type="gramEnd"/>
      <w:r w:rsidRPr="00DA49A2">
        <w:t xml:space="preserve"> </w:t>
      </w:r>
      <w:proofErr w:type="spellStart"/>
      <w:r w:rsidRPr="00DA49A2">
        <w:t>reduciendo</w:t>
      </w:r>
      <w:proofErr w:type="spellEnd"/>
      <w:r w:rsidRPr="00DA49A2">
        <w:t xml:space="preserve"> a la </w:t>
      </w:r>
      <w:proofErr w:type="spellStart"/>
      <w:r w:rsidRPr="00DA49A2">
        <w:t>mitad</w:t>
      </w:r>
      <w:proofErr w:type="spellEnd"/>
      <w:r w:rsidRPr="00DA49A2">
        <w:t xml:space="preserve"> el </w:t>
      </w:r>
      <w:proofErr w:type="spellStart"/>
      <w:r w:rsidRPr="00DA49A2">
        <w:t>máximo</w:t>
      </w:r>
      <w:proofErr w:type="spellEnd"/>
      <w:r w:rsidRPr="00DA49A2">
        <w:t xml:space="preserve"> de </w:t>
      </w:r>
      <w:proofErr w:type="spellStart"/>
      <w:r w:rsidRPr="00DA49A2">
        <w:t>hebras</w:t>
      </w:r>
      <w:proofErr w:type="spellEnd"/>
      <w:r w:rsidRPr="00DA49A2">
        <w:t xml:space="preserve">, hasta </w:t>
      </w:r>
      <w:proofErr w:type="spellStart"/>
      <w:r w:rsidRPr="00DA49A2">
        <w:t>que</w:t>
      </w:r>
      <w:proofErr w:type="spellEnd"/>
      <w:r w:rsidRPr="00DA49A2">
        <w:t xml:space="preserve"> </w:t>
      </w:r>
      <w:proofErr w:type="spellStart"/>
      <w:r w:rsidRPr="00DA49A2">
        <w:t>es</w:t>
      </w:r>
      <w:proofErr w:type="spellEnd"/>
      <w:r w:rsidRPr="00DA49A2">
        <w:t xml:space="preserve"> 0. </w:t>
      </w:r>
      <w:proofErr w:type="spellStart"/>
      <w:proofErr w:type="gramStart"/>
      <w:r w:rsidRPr="00DA49A2">
        <w:t>Es</w:t>
      </w:r>
      <w:proofErr w:type="spellEnd"/>
      <w:r w:rsidRPr="00DA49A2">
        <w:t xml:space="preserve"> </w:t>
      </w:r>
      <w:proofErr w:type="spellStart"/>
      <w:r w:rsidRPr="00DA49A2">
        <w:t>decir</w:t>
      </w:r>
      <w:proofErr w:type="spellEnd"/>
      <w:r w:rsidRPr="00DA49A2">
        <w:t xml:space="preserve">, 12, 6, 3, 1, 0; </w:t>
      </w:r>
      <w:proofErr w:type="spellStart"/>
      <w:r w:rsidRPr="00DA49A2">
        <w:t>por</w:t>
      </w:r>
      <w:proofErr w:type="spellEnd"/>
      <w:r w:rsidRPr="00DA49A2">
        <w:t xml:space="preserve"> </w:t>
      </w:r>
      <w:proofErr w:type="spellStart"/>
      <w:r w:rsidRPr="00DA49A2">
        <w:t>tanto</w:t>
      </w:r>
      <w:proofErr w:type="spellEnd"/>
      <w:r w:rsidRPr="00DA49A2">
        <w:t xml:space="preserve"> 5 </w:t>
      </w:r>
      <w:proofErr w:type="spellStart"/>
      <w:r w:rsidRPr="00DA49A2">
        <w:t>veces</w:t>
      </w:r>
      <w:proofErr w:type="spellEnd"/>
      <w:r w:rsidRPr="00DA49A2">
        <w:t>.</w:t>
      </w:r>
      <w:proofErr w:type="gramEnd"/>
    </w:p>
    <w:p w14:paraId="594BC298" w14:textId="77777777" w:rsidR="00DA49A2" w:rsidRPr="00DA49A2" w:rsidRDefault="00FF4B38" w:rsidP="00DA49A2">
      <w:pPr>
        <w:pStyle w:val="Textodecuerpo"/>
        <w:widowControl/>
        <w:numPr>
          <w:ilvl w:val="0"/>
          <w:numId w:val="2"/>
        </w:numPr>
        <w:suppressAutoHyphens w:val="0"/>
        <w:spacing w:before="120" w:after="0"/>
        <w:rPr>
          <w:b/>
          <w:lang w:val="es-ES"/>
        </w:rPr>
      </w:pPr>
      <w:r>
        <w:rPr>
          <w:lang w:val="es-ES"/>
        </w:rPr>
        <w:t>¿Cuántos saludos “¡¡¡</w:t>
      </w:r>
      <w:proofErr w:type="spellStart"/>
      <w:r>
        <w:rPr>
          <w:lang w:val="es-ES"/>
        </w:rPr>
        <w:t>Hello</w:t>
      </w:r>
      <w:proofErr w:type="spellEnd"/>
      <w:r>
        <w:rPr>
          <w:lang w:val="es-ES"/>
        </w:rPr>
        <w:t xml:space="preserve"> </w:t>
      </w:r>
      <w:proofErr w:type="spellStart"/>
      <w:r>
        <w:rPr>
          <w:lang w:val="es-ES"/>
        </w:rPr>
        <w:t>World</w:t>
      </w:r>
      <w:proofErr w:type="spellEnd"/>
      <w:r>
        <w:rPr>
          <w:lang w:val="es-ES"/>
        </w:rPr>
        <w:t>!!!” se imprimen en cada ejecución? ¿Por qué se imprime ese número?</w:t>
      </w:r>
    </w:p>
    <w:p w14:paraId="4A752E77" w14:textId="77777777" w:rsidR="00DA49A2" w:rsidRDefault="00FF4B38" w:rsidP="00DA49A2">
      <w:pPr>
        <w:ind w:firstLine="708"/>
        <w:rPr>
          <w:rFonts w:ascii="Cambria" w:hAnsi="Cambria"/>
          <w:sz w:val="24"/>
          <w:lang w:val="es-ES"/>
        </w:rPr>
      </w:pPr>
      <w:r>
        <w:rPr>
          <w:rFonts w:ascii="Cambria" w:hAnsi="Cambria"/>
          <w:b/>
          <w:sz w:val="24"/>
          <w:lang w:val="es-ES"/>
        </w:rPr>
        <w:t>RESPUESTA</w:t>
      </w:r>
      <w:r>
        <w:rPr>
          <w:rFonts w:ascii="Cambria" w:hAnsi="Cambria"/>
          <w:sz w:val="24"/>
          <w:lang w:val="es-ES"/>
        </w:rPr>
        <w:t xml:space="preserve">: </w:t>
      </w:r>
      <w:r w:rsidR="008A45D7">
        <w:rPr>
          <w:rFonts w:ascii="Cambria" w:hAnsi="Cambria"/>
          <w:sz w:val="24"/>
          <w:lang w:val="es-ES"/>
        </w:rPr>
        <w:t xml:space="preserve"> </w:t>
      </w:r>
    </w:p>
    <w:p w14:paraId="0C845EA1" w14:textId="77777777" w:rsidR="00DA49A2" w:rsidRPr="00DA49A2" w:rsidRDefault="008A45D7" w:rsidP="00DA49A2">
      <w:pPr>
        <w:ind w:left="708"/>
        <w:rPr>
          <w:rFonts w:ascii="Cambria" w:hAnsi="Cambria"/>
          <w:sz w:val="24"/>
          <w:lang w:val="es-ES"/>
        </w:rPr>
      </w:pPr>
      <w:r w:rsidRPr="00DA49A2">
        <w:t xml:space="preserve">Se imprime uno por cada hebra en la que se ejecuta.  </w:t>
      </w:r>
      <w:r w:rsidR="00DA49A2">
        <w:t xml:space="preserve">Y se crearán tantas hebras como </w:t>
      </w:r>
      <w:r w:rsidRPr="00DA49A2">
        <w:t>la directiva</w:t>
      </w:r>
      <w:r w:rsidR="00DA49A2" w:rsidRPr="00DA49A2">
        <w:t xml:space="preserve"> </w:t>
      </w:r>
      <w:proofErr w:type="spellStart"/>
      <w:r w:rsidR="00DA49A2" w:rsidRPr="00DA49A2">
        <w:rPr>
          <w:rStyle w:val="Cdigo"/>
          <w:lang w:eastAsia="es-ES"/>
        </w:rPr>
        <w:t>export</w:t>
      </w:r>
      <w:proofErr w:type="spellEnd"/>
      <w:r w:rsidR="00DA49A2" w:rsidRPr="00DA49A2">
        <w:rPr>
          <w:rStyle w:val="Cdigo"/>
          <w:lang w:eastAsia="es-ES"/>
        </w:rPr>
        <w:t xml:space="preserve"> OMP_THREAD_LIMIT=12</w:t>
      </w:r>
      <w:r w:rsidR="00DA49A2" w:rsidRPr="00DA49A2">
        <w:t xml:space="preserve"> tenga configurado.</w:t>
      </w:r>
    </w:p>
    <w:p w14:paraId="4D2F0055" w14:textId="77777777" w:rsidR="00FF4B38" w:rsidRDefault="00FF4B38">
      <w:pPr>
        <w:pStyle w:val="Prrafodelista"/>
        <w:rPr>
          <w:lang w:val="es-ES"/>
        </w:rPr>
      </w:pPr>
    </w:p>
    <w:p w14:paraId="1F2C9F69" w14:textId="77777777" w:rsidR="00FF4B38" w:rsidRDefault="00FF4B38">
      <w:pPr>
        <w:widowControl/>
        <w:numPr>
          <w:ilvl w:val="0"/>
          <w:numId w:val="4"/>
        </w:numPr>
        <w:suppressAutoHyphens w:val="0"/>
        <w:spacing w:before="120"/>
        <w:rPr>
          <w:lang w:val="es-ES"/>
        </w:rPr>
      </w:pPr>
      <w:r>
        <w:rPr>
          <w:lang w:val="es-ES"/>
        </w:rPr>
        <w:t>Realizar las siguientes modificaciones en el script “¡¡¡</w:t>
      </w:r>
      <w:proofErr w:type="spellStart"/>
      <w:r>
        <w:rPr>
          <w:lang w:val="es-ES"/>
        </w:rPr>
        <w:t>Hello</w:t>
      </w:r>
      <w:proofErr w:type="spellEnd"/>
      <w:r>
        <w:rPr>
          <w:lang w:val="es-ES"/>
        </w:rPr>
        <w:t xml:space="preserve"> </w:t>
      </w:r>
      <w:proofErr w:type="spellStart"/>
      <w:r>
        <w:rPr>
          <w:lang w:val="es-ES"/>
        </w:rPr>
        <w:t>World</w:t>
      </w:r>
      <w:proofErr w:type="spellEnd"/>
      <w:r>
        <w:rPr>
          <w:lang w:val="es-ES"/>
        </w:rPr>
        <w:t>!!!”:</w:t>
      </w:r>
    </w:p>
    <w:p w14:paraId="0DEC5384" w14:textId="77777777" w:rsidR="00FF4B38" w:rsidRDefault="00FF4B38">
      <w:pPr>
        <w:pStyle w:val="Prrafodelista"/>
        <w:numPr>
          <w:ilvl w:val="0"/>
          <w:numId w:val="3"/>
        </w:numPr>
        <w:rPr>
          <w:lang w:val="es-ES"/>
        </w:rPr>
      </w:pPr>
      <w:r>
        <w:rPr>
          <w:rFonts w:ascii="Cambria" w:eastAsia="MS Mincho" w:hAnsi="Cambria" w:cs="Cambria"/>
          <w:sz w:val="24"/>
          <w:szCs w:val="24"/>
          <w:lang w:val="es-ES" w:bidi="ar-SA"/>
        </w:rPr>
        <w:t xml:space="preserve">Eliminar la variable de entorno </w:t>
      </w:r>
      <w:r>
        <w:rPr>
          <w:rStyle w:val="codigo"/>
          <w:rFonts w:eastAsia="MS Mincho"/>
          <w:lang w:bidi="ar-SA"/>
        </w:rPr>
        <w:t>$PBS_O_WORKDIR</w:t>
      </w:r>
      <w:r>
        <w:rPr>
          <w:rFonts w:ascii="Cambria" w:eastAsia="MS Mincho" w:hAnsi="Cambria" w:cs="Cambria"/>
          <w:sz w:val="24"/>
          <w:szCs w:val="24"/>
          <w:lang w:val="es-ES" w:bidi="ar-SA"/>
        </w:rPr>
        <w:t xml:space="preserve"> en el punto en el que aparece.</w:t>
      </w:r>
    </w:p>
    <w:p w14:paraId="3E4CB6A9" w14:textId="77777777" w:rsidR="00FF4B38" w:rsidRDefault="00FF4B38">
      <w:pPr>
        <w:pStyle w:val="Textodecuerpo"/>
        <w:widowControl/>
        <w:numPr>
          <w:ilvl w:val="0"/>
          <w:numId w:val="3"/>
        </w:numPr>
        <w:suppressAutoHyphens w:val="0"/>
        <w:spacing w:before="120" w:after="0"/>
        <w:rPr>
          <w:lang w:val="es-ES"/>
        </w:rPr>
      </w:pPr>
      <w:r>
        <w:rPr>
          <w:lang w:val="es-ES"/>
        </w:rPr>
        <w:t xml:space="preserve">Añadir lo necesario para que, cuando se ejecute el script, se imprima la variable de entorno </w:t>
      </w:r>
      <w:r>
        <w:rPr>
          <w:rStyle w:val="codigo"/>
        </w:rPr>
        <w:t>$PBS_O_WORKDIR</w:t>
      </w:r>
      <w:r>
        <w:rPr>
          <w:lang w:val="es-ES"/>
        </w:rPr>
        <w:t xml:space="preserve">. </w:t>
      </w:r>
    </w:p>
    <w:p w14:paraId="200844B8" w14:textId="77777777" w:rsidR="00FF4B38" w:rsidRDefault="00FF4B38">
      <w:pPr>
        <w:pStyle w:val="Textodecuerpo"/>
        <w:ind w:left="360"/>
        <w:rPr>
          <w:b/>
          <w:lang w:val="es-ES"/>
        </w:rPr>
      </w:pPr>
      <w:r>
        <w:rPr>
          <w:lang w:val="es-ES"/>
        </w:rPr>
        <w:t>Ejecut</w:t>
      </w:r>
      <w:r w:rsidR="00D45EA8">
        <w:rPr>
          <w:lang w:val="es-ES"/>
        </w:rPr>
        <w:t>ar</w:t>
      </w:r>
      <w:r>
        <w:rPr>
          <w:lang w:val="es-ES"/>
        </w:rPr>
        <w:t xml:space="preserve"> el script con estas modificaciones. ¿Qué resultados de ejecución se obtienen en este caso? Incorpor</w:t>
      </w:r>
      <w:r w:rsidR="00D45EA8">
        <w:rPr>
          <w:lang w:val="es-ES"/>
        </w:rPr>
        <w:t>ar</w:t>
      </w:r>
      <w:r>
        <w:rPr>
          <w:lang w:val="es-ES"/>
        </w:rPr>
        <w:t xml:space="preserve"> en </w:t>
      </w:r>
      <w:r w:rsidR="00D45EA8">
        <w:rPr>
          <w:lang w:val="es-ES"/>
        </w:rPr>
        <w:t>el</w:t>
      </w:r>
      <w:r>
        <w:rPr>
          <w:lang w:val="es-ES"/>
        </w:rPr>
        <w:t xml:space="preserve"> cuaderno de trabajo volcados de pantalla que muestren estos resultados. </w:t>
      </w:r>
    </w:p>
    <w:p w14:paraId="7840F9B8" w14:textId="77777777" w:rsidR="006A6F29" w:rsidRDefault="00FF4B38" w:rsidP="006A6F29">
      <w:pPr>
        <w:pStyle w:val="Prrafodelista"/>
        <w:rPr>
          <w:rFonts w:ascii="Cambria" w:hAnsi="Cambria" w:cs="Cambria"/>
          <w:sz w:val="24"/>
          <w:szCs w:val="24"/>
          <w:lang w:val="es-ES"/>
        </w:rPr>
      </w:pPr>
      <w:r>
        <w:rPr>
          <w:rFonts w:ascii="Cambria" w:hAnsi="Cambria" w:cs="Cambria"/>
          <w:b/>
          <w:sz w:val="24"/>
          <w:szCs w:val="24"/>
          <w:lang w:val="es-ES"/>
        </w:rPr>
        <w:t>RESPUESTA</w:t>
      </w:r>
      <w:r>
        <w:rPr>
          <w:rFonts w:ascii="Cambria" w:hAnsi="Cambria" w:cs="Cambria"/>
          <w:sz w:val="24"/>
          <w:szCs w:val="24"/>
          <w:lang w:val="es-ES"/>
        </w:rPr>
        <w:t xml:space="preserve">: </w:t>
      </w:r>
    </w:p>
    <w:tbl>
      <w:tblPr>
        <w:tblStyle w:val="Tablaconcuadrcula"/>
        <w:tblW w:w="0" w:type="auto"/>
        <w:tblInd w:w="720" w:type="dxa"/>
        <w:tblLook w:val="04A0" w:firstRow="1" w:lastRow="0" w:firstColumn="1" w:lastColumn="0" w:noHBand="0" w:noVBand="1"/>
      </w:tblPr>
      <w:tblGrid>
        <w:gridCol w:w="8000"/>
      </w:tblGrid>
      <w:tr w:rsidR="006A6F29" w14:paraId="0B3FDE0E" w14:textId="77777777" w:rsidTr="006A6F29">
        <w:tc>
          <w:tcPr>
            <w:tcW w:w="8644" w:type="dxa"/>
          </w:tcPr>
          <w:p w14:paraId="6FB8EE7E" w14:textId="77777777" w:rsidR="006A6F29" w:rsidRPr="006A6F29" w:rsidRDefault="006A6F29" w:rsidP="006A6F29">
            <w:pPr>
              <w:pStyle w:val="Prrafodelista"/>
              <w:rPr>
                <w:rStyle w:val="Cdigo"/>
                <w:sz w:val="16"/>
                <w:szCs w:val="16"/>
              </w:rPr>
            </w:pPr>
            <w:r w:rsidRPr="006A6F29">
              <w:rPr>
                <w:rStyle w:val="Cdigo"/>
                <w:sz w:val="16"/>
                <w:szCs w:val="16"/>
              </w:rPr>
              <w:t>Id. usuario del trabajo: B3estudiante27</w:t>
            </w:r>
          </w:p>
          <w:p w14:paraId="24A25248" w14:textId="77777777" w:rsidR="006A6F29" w:rsidRPr="006A6F29" w:rsidRDefault="006A6F29" w:rsidP="006A6F29">
            <w:pPr>
              <w:pStyle w:val="Prrafodelista"/>
              <w:rPr>
                <w:rStyle w:val="Cdigo"/>
                <w:sz w:val="16"/>
                <w:szCs w:val="16"/>
              </w:rPr>
            </w:pPr>
            <w:r w:rsidRPr="006A6F29">
              <w:rPr>
                <w:rStyle w:val="Cdigo"/>
                <w:sz w:val="16"/>
                <w:szCs w:val="16"/>
              </w:rPr>
              <w:t>Id. del trabajo: 1629.atcgrid</w:t>
            </w:r>
          </w:p>
          <w:p w14:paraId="023B6D66" w14:textId="77777777" w:rsidR="006A6F29" w:rsidRPr="006A6F29" w:rsidRDefault="006A6F29" w:rsidP="006A6F29">
            <w:pPr>
              <w:pStyle w:val="Prrafodelista"/>
              <w:rPr>
                <w:rStyle w:val="Cdigo"/>
                <w:sz w:val="16"/>
                <w:szCs w:val="16"/>
              </w:rPr>
            </w:pPr>
            <w:r w:rsidRPr="006A6F29">
              <w:rPr>
                <w:rStyle w:val="Cdigo"/>
                <w:sz w:val="16"/>
                <w:szCs w:val="16"/>
              </w:rPr>
              <w:t xml:space="preserve">Nombre del trabajo especificado por usuario: </w:t>
            </w:r>
            <w:proofErr w:type="spellStart"/>
            <w:r w:rsidRPr="006A6F29">
              <w:rPr>
                <w:rStyle w:val="Cdigo"/>
                <w:sz w:val="16"/>
                <w:szCs w:val="16"/>
              </w:rPr>
              <w:t>helloomp</w:t>
            </w:r>
            <w:proofErr w:type="spellEnd"/>
          </w:p>
          <w:p w14:paraId="3CE0A258" w14:textId="77777777" w:rsidR="006A6F29" w:rsidRPr="006A6F29" w:rsidRDefault="006A6F29" w:rsidP="006A6F29">
            <w:pPr>
              <w:pStyle w:val="Prrafodelista"/>
              <w:rPr>
                <w:rStyle w:val="Cdigo"/>
                <w:sz w:val="16"/>
                <w:szCs w:val="16"/>
              </w:rPr>
            </w:pPr>
            <w:r w:rsidRPr="006A6F29">
              <w:rPr>
                <w:rStyle w:val="Cdigo"/>
                <w:sz w:val="16"/>
                <w:szCs w:val="16"/>
              </w:rPr>
              <w:t xml:space="preserve">Nodo que ejecuta </w:t>
            </w:r>
            <w:proofErr w:type="spellStart"/>
            <w:r w:rsidRPr="006A6F29">
              <w:rPr>
                <w:rStyle w:val="Cdigo"/>
                <w:sz w:val="16"/>
                <w:szCs w:val="16"/>
              </w:rPr>
              <w:t>qsub</w:t>
            </w:r>
            <w:proofErr w:type="spellEnd"/>
            <w:r w:rsidRPr="006A6F29">
              <w:rPr>
                <w:rStyle w:val="Cdigo"/>
                <w:sz w:val="16"/>
                <w:szCs w:val="16"/>
              </w:rPr>
              <w:t xml:space="preserve">: </w:t>
            </w:r>
            <w:proofErr w:type="spellStart"/>
            <w:r w:rsidRPr="006A6F29">
              <w:rPr>
                <w:rStyle w:val="Cdigo"/>
                <w:sz w:val="16"/>
                <w:szCs w:val="16"/>
              </w:rPr>
              <w:t>atcgrid</w:t>
            </w:r>
            <w:proofErr w:type="spellEnd"/>
          </w:p>
          <w:p w14:paraId="10C0DDF8" w14:textId="77777777" w:rsidR="006A6F29" w:rsidRPr="006A6F29" w:rsidRDefault="006A6F29" w:rsidP="006A6F29">
            <w:pPr>
              <w:pStyle w:val="Prrafodelista"/>
              <w:rPr>
                <w:rStyle w:val="Cdigo"/>
                <w:sz w:val="16"/>
                <w:szCs w:val="16"/>
              </w:rPr>
            </w:pPr>
            <w:r w:rsidRPr="006A6F29">
              <w:rPr>
                <w:rStyle w:val="Cdigo"/>
                <w:sz w:val="16"/>
                <w:szCs w:val="16"/>
              </w:rPr>
              <w:t xml:space="preserve">Cola: </w:t>
            </w:r>
            <w:proofErr w:type="spellStart"/>
            <w:r w:rsidRPr="006A6F29">
              <w:rPr>
                <w:rStyle w:val="Cdigo"/>
                <w:sz w:val="16"/>
                <w:szCs w:val="16"/>
              </w:rPr>
              <w:t>ac</w:t>
            </w:r>
            <w:proofErr w:type="spellEnd"/>
          </w:p>
          <w:p w14:paraId="52102EF6" w14:textId="77777777" w:rsidR="006A6F29" w:rsidRPr="006A6F29" w:rsidRDefault="006A6F29" w:rsidP="006A6F29">
            <w:pPr>
              <w:pStyle w:val="Prrafodelista"/>
              <w:rPr>
                <w:rStyle w:val="Cdigo"/>
                <w:sz w:val="16"/>
                <w:szCs w:val="16"/>
              </w:rPr>
            </w:pPr>
            <w:r w:rsidRPr="006A6F29">
              <w:rPr>
                <w:rStyle w:val="Cdigo"/>
                <w:sz w:val="16"/>
                <w:szCs w:val="16"/>
              </w:rPr>
              <w:t>Nodos asignados al trabajo:</w:t>
            </w:r>
          </w:p>
          <w:p w14:paraId="51E6723A" w14:textId="77777777" w:rsidR="006A6F29" w:rsidRPr="006A6F29" w:rsidRDefault="006A6F29" w:rsidP="006A6F29">
            <w:pPr>
              <w:pStyle w:val="Prrafodelista"/>
              <w:rPr>
                <w:rStyle w:val="Cdigo"/>
                <w:sz w:val="16"/>
                <w:szCs w:val="16"/>
              </w:rPr>
            </w:pPr>
            <w:r w:rsidRPr="006A6F29">
              <w:rPr>
                <w:rStyle w:val="Cdigo"/>
                <w:sz w:val="16"/>
                <w:szCs w:val="16"/>
              </w:rPr>
              <w:t>atcgrid1</w:t>
            </w:r>
          </w:p>
          <w:p w14:paraId="10B8F344" w14:textId="77777777" w:rsidR="006A6F29" w:rsidRPr="006A6F29" w:rsidRDefault="006A6F29" w:rsidP="006A6F29">
            <w:pPr>
              <w:pStyle w:val="Prrafodelista"/>
              <w:rPr>
                <w:rStyle w:val="Cdigo"/>
                <w:sz w:val="16"/>
                <w:szCs w:val="16"/>
              </w:rPr>
            </w:pPr>
            <w:r w:rsidRPr="006A6F29">
              <w:rPr>
                <w:rStyle w:val="Cdigo"/>
                <w:sz w:val="16"/>
                <w:szCs w:val="16"/>
              </w:rPr>
              <w:t xml:space="preserve">Nº de </w:t>
            </w:r>
            <w:proofErr w:type="spellStart"/>
            <w:r w:rsidRPr="006A6F29">
              <w:rPr>
                <w:rStyle w:val="Cdigo"/>
                <w:sz w:val="16"/>
                <w:szCs w:val="16"/>
              </w:rPr>
              <w:t>threads</w:t>
            </w:r>
            <w:proofErr w:type="spellEnd"/>
            <w:r w:rsidRPr="006A6F29">
              <w:rPr>
                <w:rStyle w:val="Cdigo"/>
                <w:sz w:val="16"/>
                <w:szCs w:val="16"/>
              </w:rPr>
              <w:t xml:space="preserve"> inicial: 12</w:t>
            </w:r>
          </w:p>
          <w:p w14:paraId="2259232A" w14:textId="77777777" w:rsidR="006A6F29" w:rsidRPr="006A6F29" w:rsidRDefault="006A6F29" w:rsidP="006A6F29">
            <w:pPr>
              <w:pStyle w:val="Prrafodelista"/>
              <w:rPr>
                <w:rStyle w:val="Cdigo"/>
                <w:sz w:val="16"/>
                <w:szCs w:val="16"/>
              </w:rPr>
            </w:pPr>
            <w:r w:rsidRPr="006A6F29">
              <w:rPr>
                <w:rStyle w:val="Cdigo"/>
                <w:sz w:val="16"/>
                <w:szCs w:val="16"/>
              </w:rPr>
              <w:t>Directorio de trabajo: /home/B3estudiante27/P0</w:t>
            </w:r>
          </w:p>
          <w:p w14:paraId="50A6C338" w14:textId="77777777" w:rsidR="006A6F29" w:rsidRPr="006A6F29" w:rsidRDefault="006A6F29" w:rsidP="006A6F29">
            <w:pPr>
              <w:pStyle w:val="Prrafodelista"/>
              <w:rPr>
                <w:rStyle w:val="Cdigo"/>
                <w:sz w:val="16"/>
                <w:szCs w:val="16"/>
              </w:rPr>
            </w:pPr>
          </w:p>
          <w:p w14:paraId="289C27B1" w14:textId="77777777" w:rsidR="006A6F29" w:rsidRPr="006A6F29" w:rsidRDefault="006A6F29" w:rsidP="006A6F29">
            <w:pPr>
              <w:pStyle w:val="Prrafodelista"/>
              <w:rPr>
                <w:rStyle w:val="Cdigo"/>
                <w:sz w:val="16"/>
                <w:szCs w:val="16"/>
              </w:rPr>
            </w:pPr>
            <w:r w:rsidRPr="006A6F29">
              <w:rPr>
                <w:rStyle w:val="Cdigo"/>
                <w:sz w:val="16"/>
                <w:szCs w:val="16"/>
              </w:rPr>
              <w:t xml:space="preserve">Para 12 </w:t>
            </w:r>
            <w:proofErr w:type="spellStart"/>
            <w:r w:rsidRPr="006A6F29">
              <w:rPr>
                <w:rStyle w:val="Cdigo"/>
                <w:sz w:val="16"/>
                <w:szCs w:val="16"/>
              </w:rPr>
              <w:t>threads</w:t>
            </w:r>
            <w:proofErr w:type="spellEnd"/>
            <w:r w:rsidRPr="006A6F29">
              <w:rPr>
                <w:rStyle w:val="Cdigo"/>
                <w:sz w:val="16"/>
                <w:szCs w:val="16"/>
              </w:rPr>
              <w:t>:</w:t>
            </w:r>
          </w:p>
          <w:p w14:paraId="09AB7DCE" w14:textId="77777777" w:rsidR="006A6F29" w:rsidRPr="006A6F29" w:rsidRDefault="006A6F29" w:rsidP="006A6F29">
            <w:pPr>
              <w:pStyle w:val="Prrafodelista"/>
              <w:rPr>
                <w:rStyle w:val="Cdigo"/>
                <w:sz w:val="16"/>
                <w:szCs w:val="16"/>
              </w:rPr>
            </w:pPr>
            <w:r w:rsidRPr="006A6F29">
              <w:rPr>
                <w:rStyle w:val="Cdigo"/>
                <w:sz w:val="16"/>
                <w:szCs w:val="16"/>
              </w:rPr>
              <w:t>(5:!!!</w:t>
            </w:r>
            <w:proofErr w:type="spellStart"/>
            <w:r w:rsidRPr="006A6F29">
              <w:rPr>
                <w:rStyle w:val="Cdigo"/>
                <w:sz w:val="16"/>
                <w:szCs w:val="16"/>
              </w:rPr>
              <w:t>Hello</w:t>
            </w:r>
            <w:proofErr w:type="spellEnd"/>
            <w:r w:rsidRPr="006A6F29">
              <w:rPr>
                <w:rStyle w:val="Cdigo"/>
                <w:sz w:val="16"/>
                <w:szCs w:val="16"/>
              </w:rPr>
              <w:t xml:space="preserve"> </w:t>
            </w:r>
            <w:proofErr w:type="spellStart"/>
            <w:r w:rsidRPr="006A6F29">
              <w:rPr>
                <w:rStyle w:val="Cdigo"/>
                <w:sz w:val="16"/>
                <w:szCs w:val="16"/>
              </w:rPr>
              <w:t>world</w:t>
            </w:r>
            <w:proofErr w:type="spellEnd"/>
            <w:r w:rsidRPr="006A6F29">
              <w:rPr>
                <w:rStyle w:val="Cdigo"/>
                <w:sz w:val="16"/>
                <w:szCs w:val="16"/>
              </w:rPr>
              <w:t>!!!)(2:!!!</w:t>
            </w:r>
            <w:proofErr w:type="spellStart"/>
            <w:r w:rsidRPr="006A6F29">
              <w:rPr>
                <w:rStyle w:val="Cdigo"/>
                <w:sz w:val="16"/>
                <w:szCs w:val="16"/>
              </w:rPr>
              <w:t>Hello</w:t>
            </w:r>
            <w:proofErr w:type="spellEnd"/>
            <w:r w:rsidRPr="006A6F29">
              <w:rPr>
                <w:rStyle w:val="Cdigo"/>
                <w:sz w:val="16"/>
                <w:szCs w:val="16"/>
              </w:rPr>
              <w:t xml:space="preserve"> </w:t>
            </w:r>
            <w:proofErr w:type="spellStart"/>
            <w:r w:rsidRPr="006A6F29">
              <w:rPr>
                <w:rStyle w:val="Cdigo"/>
                <w:sz w:val="16"/>
                <w:szCs w:val="16"/>
              </w:rPr>
              <w:t>world</w:t>
            </w:r>
            <w:proofErr w:type="spellEnd"/>
            <w:r w:rsidRPr="006A6F29">
              <w:rPr>
                <w:rStyle w:val="Cdigo"/>
                <w:sz w:val="16"/>
                <w:szCs w:val="16"/>
              </w:rPr>
              <w:t>!!!)(1:!!!</w:t>
            </w:r>
            <w:proofErr w:type="spellStart"/>
            <w:r w:rsidRPr="006A6F29">
              <w:rPr>
                <w:rStyle w:val="Cdigo"/>
                <w:sz w:val="16"/>
                <w:szCs w:val="16"/>
              </w:rPr>
              <w:t>Hello</w:t>
            </w:r>
            <w:proofErr w:type="spellEnd"/>
            <w:r w:rsidRPr="006A6F29">
              <w:rPr>
                <w:rStyle w:val="Cdigo"/>
                <w:sz w:val="16"/>
                <w:szCs w:val="16"/>
              </w:rPr>
              <w:t xml:space="preserve"> </w:t>
            </w:r>
            <w:proofErr w:type="spellStart"/>
            <w:r w:rsidRPr="006A6F29">
              <w:rPr>
                <w:rStyle w:val="Cdigo"/>
                <w:sz w:val="16"/>
                <w:szCs w:val="16"/>
              </w:rPr>
              <w:t>world</w:t>
            </w:r>
            <w:proofErr w:type="spellEnd"/>
            <w:r w:rsidRPr="006A6F29">
              <w:rPr>
                <w:rStyle w:val="Cdigo"/>
                <w:sz w:val="16"/>
                <w:szCs w:val="16"/>
              </w:rPr>
              <w:t>!!!)(11:!!!</w:t>
            </w:r>
            <w:proofErr w:type="spellStart"/>
            <w:r w:rsidRPr="006A6F29">
              <w:rPr>
                <w:rStyle w:val="Cdigo"/>
                <w:sz w:val="16"/>
                <w:szCs w:val="16"/>
              </w:rPr>
              <w:t>Hello</w:t>
            </w:r>
            <w:proofErr w:type="spellEnd"/>
            <w:r w:rsidRPr="006A6F29">
              <w:rPr>
                <w:rStyle w:val="Cdigo"/>
                <w:sz w:val="16"/>
                <w:szCs w:val="16"/>
              </w:rPr>
              <w:t xml:space="preserve"> </w:t>
            </w:r>
            <w:proofErr w:type="spellStart"/>
            <w:r w:rsidRPr="006A6F29">
              <w:rPr>
                <w:rStyle w:val="Cdigo"/>
                <w:sz w:val="16"/>
                <w:szCs w:val="16"/>
              </w:rPr>
              <w:t>world</w:t>
            </w:r>
            <w:proofErr w:type="spellEnd"/>
            <w:r w:rsidRPr="006A6F29">
              <w:rPr>
                <w:rStyle w:val="Cdigo"/>
                <w:sz w:val="16"/>
                <w:szCs w:val="16"/>
              </w:rPr>
              <w:t>!!!)(6:!!!</w:t>
            </w:r>
            <w:proofErr w:type="spellStart"/>
            <w:r w:rsidRPr="006A6F29">
              <w:rPr>
                <w:rStyle w:val="Cdigo"/>
                <w:sz w:val="16"/>
                <w:szCs w:val="16"/>
              </w:rPr>
              <w:t>Hello</w:t>
            </w:r>
            <w:proofErr w:type="spellEnd"/>
            <w:r w:rsidRPr="006A6F29">
              <w:rPr>
                <w:rStyle w:val="Cdigo"/>
                <w:sz w:val="16"/>
                <w:szCs w:val="16"/>
              </w:rPr>
              <w:t xml:space="preserve"> </w:t>
            </w:r>
            <w:proofErr w:type="spellStart"/>
            <w:r w:rsidRPr="006A6F29">
              <w:rPr>
                <w:rStyle w:val="Cdigo"/>
                <w:sz w:val="16"/>
                <w:szCs w:val="16"/>
              </w:rPr>
              <w:t>world</w:t>
            </w:r>
            <w:proofErr w:type="spellEnd"/>
            <w:r w:rsidRPr="006A6F29">
              <w:rPr>
                <w:rStyle w:val="Cdigo"/>
                <w:sz w:val="16"/>
                <w:szCs w:val="16"/>
              </w:rPr>
              <w:t>!!!)(7:!!!</w:t>
            </w:r>
            <w:proofErr w:type="spellStart"/>
            <w:r w:rsidRPr="006A6F29">
              <w:rPr>
                <w:rStyle w:val="Cdigo"/>
                <w:sz w:val="16"/>
                <w:szCs w:val="16"/>
              </w:rPr>
              <w:t>Hello</w:t>
            </w:r>
            <w:proofErr w:type="spellEnd"/>
            <w:r w:rsidRPr="006A6F29">
              <w:rPr>
                <w:rStyle w:val="Cdigo"/>
                <w:sz w:val="16"/>
                <w:szCs w:val="16"/>
              </w:rPr>
              <w:t xml:space="preserve"> </w:t>
            </w:r>
            <w:proofErr w:type="spellStart"/>
            <w:r w:rsidRPr="006A6F29">
              <w:rPr>
                <w:rStyle w:val="Cdigo"/>
                <w:sz w:val="16"/>
                <w:szCs w:val="16"/>
              </w:rPr>
              <w:t>world</w:t>
            </w:r>
            <w:proofErr w:type="spellEnd"/>
            <w:r w:rsidRPr="006A6F29">
              <w:rPr>
                <w:rStyle w:val="Cdigo"/>
                <w:sz w:val="16"/>
                <w:szCs w:val="16"/>
              </w:rPr>
              <w:t>!!!)(0:!!!</w:t>
            </w:r>
            <w:proofErr w:type="spellStart"/>
            <w:r w:rsidRPr="006A6F29">
              <w:rPr>
                <w:rStyle w:val="Cdigo"/>
                <w:sz w:val="16"/>
                <w:szCs w:val="16"/>
              </w:rPr>
              <w:t>Hello</w:t>
            </w:r>
            <w:proofErr w:type="spellEnd"/>
            <w:r w:rsidRPr="006A6F29">
              <w:rPr>
                <w:rStyle w:val="Cdigo"/>
                <w:sz w:val="16"/>
                <w:szCs w:val="16"/>
              </w:rPr>
              <w:t xml:space="preserve"> </w:t>
            </w:r>
            <w:proofErr w:type="spellStart"/>
            <w:r w:rsidRPr="006A6F29">
              <w:rPr>
                <w:rStyle w:val="Cdigo"/>
                <w:sz w:val="16"/>
                <w:szCs w:val="16"/>
              </w:rPr>
              <w:t>world</w:t>
            </w:r>
            <w:proofErr w:type="spellEnd"/>
            <w:r w:rsidRPr="006A6F29">
              <w:rPr>
                <w:rStyle w:val="Cdigo"/>
                <w:sz w:val="16"/>
                <w:szCs w:val="16"/>
              </w:rPr>
              <w:t>!!!)(8:!!!</w:t>
            </w:r>
            <w:proofErr w:type="spellStart"/>
            <w:r w:rsidRPr="006A6F29">
              <w:rPr>
                <w:rStyle w:val="Cdigo"/>
                <w:sz w:val="16"/>
                <w:szCs w:val="16"/>
              </w:rPr>
              <w:t>Hello</w:t>
            </w:r>
            <w:proofErr w:type="spellEnd"/>
            <w:r w:rsidRPr="006A6F29">
              <w:rPr>
                <w:rStyle w:val="Cdigo"/>
                <w:sz w:val="16"/>
                <w:szCs w:val="16"/>
              </w:rPr>
              <w:t xml:space="preserve"> </w:t>
            </w:r>
            <w:proofErr w:type="spellStart"/>
            <w:r w:rsidRPr="006A6F29">
              <w:rPr>
                <w:rStyle w:val="Cdigo"/>
                <w:sz w:val="16"/>
                <w:szCs w:val="16"/>
              </w:rPr>
              <w:t>world</w:t>
            </w:r>
            <w:proofErr w:type="spellEnd"/>
            <w:r w:rsidRPr="006A6F29">
              <w:rPr>
                <w:rStyle w:val="Cdigo"/>
                <w:sz w:val="16"/>
                <w:szCs w:val="16"/>
              </w:rPr>
              <w:t>!!!)(9:!!!</w:t>
            </w:r>
            <w:proofErr w:type="spellStart"/>
            <w:r w:rsidRPr="006A6F29">
              <w:rPr>
                <w:rStyle w:val="Cdigo"/>
                <w:sz w:val="16"/>
                <w:szCs w:val="16"/>
              </w:rPr>
              <w:t>Hello</w:t>
            </w:r>
            <w:proofErr w:type="spellEnd"/>
            <w:r w:rsidRPr="006A6F29">
              <w:rPr>
                <w:rStyle w:val="Cdigo"/>
                <w:sz w:val="16"/>
                <w:szCs w:val="16"/>
              </w:rPr>
              <w:t xml:space="preserve"> </w:t>
            </w:r>
            <w:proofErr w:type="spellStart"/>
            <w:r w:rsidRPr="006A6F29">
              <w:rPr>
                <w:rStyle w:val="Cdigo"/>
                <w:sz w:val="16"/>
                <w:szCs w:val="16"/>
              </w:rPr>
              <w:t>world</w:t>
            </w:r>
            <w:proofErr w:type="spellEnd"/>
            <w:r w:rsidRPr="006A6F29">
              <w:rPr>
                <w:rStyle w:val="Cdigo"/>
                <w:sz w:val="16"/>
                <w:szCs w:val="16"/>
              </w:rPr>
              <w:t>!!!)(4:!!!</w:t>
            </w:r>
            <w:proofErr w:type="spellStart"/>
            <w:r w:rsidRPr="006A6F29">
              <w:rPr>
                <w:rStyle w:val="Cdigo"/>
                <w:sz w:val="16"/>
                <w:szCs w:val="16"/>
              </w:rPr>
              <w:t>Hello</w:t>
            </w:r>
            <w:proofErr w:type="spellEnd"/>
            <w:r w:rsidRPr="006A6F29">
              <w:rPr>
                <w:rStyle w:val="Cdigo"/>
                <w:sz w:val="16"/>
                <w:szCs w:val="16"/>
              </w:rPr>
              <w:t xml:space="preserve"> </w:t>
            </w:r>
            <w:proofErr w:type="spellStart"/>
            <w:r w:rsidRPr="006A6F29">
              <w:rPr>
                <w:rStyle w:val="Cdigo"/>
                <w:sz w:val="16"/>
                <w:szCs w:val="16"/>
              </w:rPr>
              <w:t>world</w:t>
            </w:r>
            <w:proofErr w:type="spellEnd"/>
            <w:r w:rsidRPr="006A6F29">
              <w:rPr>
                <w:rStyle w:val="Cdigo"/>
                <w:sz w:val="16"/>
                <w:szCs w:val="16"/>
              </w:rPr>
              <w:t>!!!)(10:!!!</w:t>
            </w:r>
            <w:proofErr w:type="spellStart"/>
            <w:r w:rsidRPr="006A6F29">
              <w:rPr>
                <w:rStyle w:val="Cdigo"/>
                <w:sz w:val="16"/>
                <w:szCs w:val="16"/>
              </w:rPr>
              <w:t>Hello</w:t>
            </w:r>
            <w:proofErr w:type="spellEnd"/>
            <w:r w:rsidRPr="006A6F29">
              <w:rPr>
                <w:rStyle w:val="Cdigo"/>
                <w:sz w:val="16"/>
                <w:szCs w:val="16"/>
              </w:rPr>
              <w:t xml:space="preserve"> </w:t>
            </w:r>
            <w:proofErr w:type="spellStart"/>
            <w:r w:rsidRPr="006A6F29">
              <w:rPr>
                <w:rStyle w:val="Cdigo"/>
                <w:sz w:val="16"/>
                <w:szCs w:val="16"/>
              </w:rPr>
              <w:t>world</w:t>
            </w:r>
            <w:proofErr w:type="spellEnd"/>
            <w:r w:rsidRPr="006A6F29">
              <w:rPr>
                <w:rStyle w:val="Cdigo"/>
                <w:sz w:val="16"/>
                <w:szCs w:val="16"/>
              </w:rPr>
              <w:t>!!!)(3:!!!</w:t>
            </w:r>
            <w:proofErr w:type="spellStart"/>
            <w:r w:rsidRPr="006A6F29">
              <w:rPr>
                <w:rStyle w:val="Cdigo"/>
                <w:sz w:val="16"/>
                <w:szCs w:val="16"/>
              </w:rPr>
              <w:t>Hello</w:t>
            </w:r>
            <w:proofErr w:type="spellEnd"/>
            <w:r w:rsidRPr="006A6F29">
              <w:rPr>
                <w:rStyle w:val="Cdigo"/>
                <w:sz w:val="16"/>
                <w:szCs w:val="16"/>
              </w:rPr>
              <w:t xml:space="preserve"> </w:t>
            </w:r>
            <w:proofErr w:type="spellStart"/>
            <w:r w:rsidRPr="006A6F29">
              <w:rPr>
                <w:rStyle w:val="Cdigo"/>
                <w:sz w:val="16"/>
                <w:szCs w:val="16"/>
              </w:rPr>
              <w:t>world</w:t>
            </w:r>
            <w:proofErr w:type="spellEnd"/>
            <w:r w:rsidRPr="006A6F29">
              <w:rPr>
                <w:rStyle w:val="Cdigo"/>
                <w:sz w:val="16"/>
                <w:szCs w:val="16"/>
              </w:rPr>
              <w:t>!!!)</w:t>
            </w:r>
          </w:p>
          <w:p w14:paraId="13060CC6" w14:textId="77777777" w:rsidR="006A6F29" w:rsidRPr="006A6F29" w:rsidRDefault="006A6F29" w:rsidP="006A6F29">
            <w:pPr>
              <w:pStyle w:val="Prrafodelista"/>
              <w:rPr>
                <w:rStyle w:val="Cdigo"/>
                <w:sz w:val="16"/>
                <w:szCs w:val="16"/>
              </w:rPr>
            </w:pPr>
            <w:r w:rsidRPr="006A6F29">
              <w:rPr>
                <w:rStyle w:val="Cdigo"/>
                <w:sz w:val="16"/>
                <w:szCs w:val="16"/>
              </w:rPr>
              <w:t xml:space="preserve">Para 6 </w:t>
            </w:r>
            <w:proofErr w:type="spellStart"/>
            <w:r w:rsidRPr="006A6F29">
              <w:rPr>
                <w:rStyle w:val="Cdigo"/>
                <w:sz w:val="16"/>
                <w:szCs w:val="16"/>
              </w:rPr>
              <w:t>threads</w:t>
            </w:r>
            <w:proofErr w:type="spellEnd"/>
            <w:r w:rsidRPr="006A6F29">
              <w:rPr>
                <w:rStyle w:val="Cdigo"/>
                <w:sz w:val="16"/>
                <w:szCs w:val="16"/>
              </w:rPr>
              <w:t>:</w:t>
            </w:r>
          </w:p>
          <w:p w14:paraId="6A24BF99" w14:textId="77777777" w:rsidR="006A6F29" w:rsidRPr="006A6F29" w:rsidRDefault="006A6F29" w:rsidP="006A6F29">
            <w:pPr>
              <w:pStyle w:val="Prrafodelista"/>
              <w:rPr>
                <w:rStyle w:val="Cdigo"/>
                <w:sz w:val="16"/>
                <w:szCs w:val="16"/>
              </w:rPr>
            </w:pPr>
            <w:r w:rsidRPr="006A6F29">
              <w:rPr>
                <w:rStyle w:val="Cdigo"/>
                <w:sz w:val="16"/>
                <w:szCs w:val="16"/>
              </w:rPr>
              <w:t>(0:!!!</w:t>
            </w:r>
            <w:proofErr w:type="spellStart"/>
            <w:r w:rsidRPr="006A6F29">
              <w:rPr>
                <w:rStyle w:val="Cdigo"/>
                <w:sz w:val="16"/>
                <w:szCs w:val="16"/>
              </w:rPr>
              <w:t>Hello</w:t>
            </w:r>
            <w:proofErr w:type="spellEnd"/>
            <w:r w:rsidRPr="006A6F29">
              <w:rPr>
                <w:rStyle w:val="Cdigo"/>
                <w:sz w:val="16"/>
                <w:szCs w:val="16"/>
              </w:rPr>
              <w:t xml:space="preserve"> </w:t>
            </w:r>
            <w:proofErr w:type="spellStart"/>
            <w:r w:rsidRPr="006A6F29">
              <w:rPr>
                <w:rStyle w:val="Cdigo"/>
                <w:sz w:val="16"/>
                <w:szCs w:val="16"/>
              </w:rPr>
              <w:t>world</w:t>
            </w:r>
            <w:proofErr w:type="spellEnd"/>
            <w:r w:rsidRPr="006A6F29">
              <w:rPr>
                <w:rStyle w:val="Cdigo"/>
                <w:sz w:val="16"/>
                <w:szCs w:val="16"/>
              </w:rPr>
              <w:t>!!!)(2:!!!</w:t>
            </w:r>
            <w:proofErr w:type="spellStart"/>
            <w:r w:rsidRPr="006A6F29">
              <w:rPr>
                <w:rStyle w:val="Cdigo"/>
                <w:sz w:val="16"/>
                <w:szCs w:val="16"/>
              </w:rPr>
              <w:t>Hello</w:t>
            </w:r>
            <w:proofErr w:type="spellEnd"/>
            <w:r w:rsidRPr="006A6F29">
              <w:rPr>
                <w:rStyle w:val="Cdigo"/>
                <w:sz w:val="16"/>
                <w:szCs w:val="16"/>
              </w:rPr>
              <w:t xml:space="preserve"> </w:t>
            </w:r>
            <w:proofErr w:type="spellStart"/>
            <w:r w:rsidRPr="006A6F29">
              <w:rPr>
                <w:rStyle w:val="Cdigo"/>
                <w:sz w:val="16"/>
                <w:szCs w:val="16"/>
              </w:rPr>
              <w:t>world</w:t>
            </w:r>
            <w:proofErr w:type="spellEnd"/>
            <w:r w:rsidRPr="006A6F29">
              <w:rPr>
                <w:rStyle w:val="Cdigo"/>
                <w:sz w:val="16"/>
                <w:szCs w:val="16"/>
              </w:rPr>
              <w:t>!!!)(4:!!!</w:t>
            </w:r>
            <w:proofErr w:type="spellStart"/>
            <w:r w:rsidRPr="006A6F29">
              <w:rPr>
                <w:rStyle w:val="Cdigo"/>
                <w:sz w:val="16"/>
                <w:szCs w:val="16"/>
              </w:rPr>
              <w:t>Hello</w:t>
            </w:r>
            <w:proofErr w:type="spellEnd"/>
            <w:r w:rsidRPr="006A6F29">
              <w:rPr>
                <w:rStyle w:val="Cdigo"/>
                <w:sz w:val="16"/>
                <w:szCs w:val="16"/>
              </w:rPr>
              <w:t xml:space="preserve"> </w:t>
            </w:r>
            <w:proofErr w:type="spellStart"/>
            <w:r w:rsidRPr="006A6F29">
              <w:rPr>
                <w:rStyle w:val="Cdigo"/>
                <w:sz w:val="16"/>
                <w:szCs w:val="16"/>
              </w:rPr>
              <w:t>world</w:t>
            </w:r>
            <w:proofErr w:type="spellEnd"/>
            <w:r w:rsidRPr="006A6F29">
              <w:rPr>
                <w:rStyle w:val="Cdigo"/>
                <w:sz w:val="16"/>
                <w:szCs w:val="16"/>
              </w:rPr>
              <w:t>!!!)(5:!!!</w:t>
            </w:r>
            <w:proofErr w:type="spellStart"/>
            <w:r w:rsidRPr="006A6F29">
              <w:rPr>
                <w:rStyle w:val="Cdigo"/>
                <w:sz w:val="16"/>
                <w:szCs w:val="16"/>
              </w:rPr>
              <w:t>Hello</w:t>
            </w:r>
            <w:proofErr w:type="spellEnd"/>
            <w:r w:rsidRPr="006A6F29">
              <w:rPr>
                <w:rStyle w:val="Cdigo"/>
                <w:sz w:val="16"/>
                <w:szCs w:val="16"/>
              </w:rPr>
              <w:t xml:space="preserve"> </w:t>
            </w:r>
            <w:proofErr w:type="spellStart"/>
            <w:r w:rsidRPr="006A6F29">
              <w:rPr>
                <w:rStyle w:val="Cdigo"/>
                <w:sz w:val="16"/>
                <w:szCs w:val="16"/>
              </w:rPr>
              <w:t>world</w:t>
            </w:r>
            <w:proofErr w:type="spellEnd"/>
            <w:r w:rsidRPr="006A6F29">
              <w:rPr>
                <w:rStyle w:val="Cdigo"/>
                <w:sz w:val="16"/>
                <w:szCs w:val="16"/>
              </w:rPr>
              <w:t>!!!)(1:!!!</w:t>
            </w:r>
            <w:proofErr w:type="spellStart"/>
            <w:r w:rsidRPr="006A6F29">
              <w:rPr>
                <w:rStyle w:val="Cdigo"/>
                <w:sz w:val="16"/>
                <w:szCs w:val="16"/>
              </w:rPr>
              <w:t>Hello</w:t>
            </w:r>
            <w:proofErr w:type="spellEnd"/>
            <w:r w:rsidRPr="006A6F29">
              <w:rPr>
                <w:rStyle w:val="Cdigo"/>
                <w:sz w:val="16"/>
                <w:szCs w:val="16"/>
              </w:rPr>
              <w:t xml:space="preserve"> </w:t>
            </w:r>
            <w:proofErr w:type="spellStart"/>
            <w:r w:rsidRPr="006A6F29">
              <w:rPr>
                <w:rStyle w:val="Cdigo"/>
                <w:sz w:val="16"/>
                <w:szCs w:val="16"/>
              </w:rPr>
              <w:t>world</w:t>
            </w:r>
            <w:proofErr w:type="spellEnd"/>
            <w:r w:rsidRPr="006A6F29">
              <w:rPr>
                <w:rStyle w:val="Cdigo"/>
                <w:sz w:val="16"/>
                <w:szCs w:val="16"/>
              </w:rPr>
              <w:t>!!!)(3:!!!</w:t>
            </w:r>
            <w:proofErr w:type="spellStart"/>
            <w:r w:rsidRPr="006A6F29">
              <w:rPr>
                <w:rStyle w:val="Cdigo"/>
                <w:sz w:val="16"/>
                <w:szCs w:val="16"/>
              </w:rPr>
              <w:t>Hello</w:t>
            </w:r>
            <w:proofErr w:type="spellEnd"/>
            <w:r w:rsidRPr="006A6F29">
              <w:rPr>
                <w:rStyle w:val="Cdigo"/>
                <w:sz w:val="16"/>
                <w:szCs w:val="16"/>
              </w:rPr>
              <w:t xml:space="preserve"> </w:t>
            </w:r>
            <w:proofErr w:type="spellStart"/>
            <w:r w:rsidRPr="006A6F29">
              <w:rPr>
                <w:rStyle w:val="Cdigo"/>
                <w:sz w:val="16"/>
                <w:szCs w:val="16"/>
              </w:rPr>
              <w:t>world</w:t>
            </w:r>
            <w:proofErr w:type="spellEnd"/>
            <w:r w:rsidRPr="006A6F29">
              <w:rPr>
                <w:rStyle w:val="Cdigo"/>
                <w:sz w:val="16"/>
                <w:szCs w:val="16"/>
              </w:rPr>
              <w:t>!!!)</w:t>
            </w:r>
          </w:p>
          <w:p w14:paraId="1ED74F37" w14:textId="77777777" w:rsidR="006A6F29" w:rsidRPr="006A6F29" w:rsidRDefault="006A6F29" w:rsidP="006A6F29">
            <w:pPr>
              <w:pStyle w:val="Prrafodelista"/>
              <w:rPr>
                <w:rStyle w:val="Cdigo"/>
                <w:sz w:val="16"/>
                <w:szCs w:val="16"/>
              </w:rPr>
            </w:pPr>
            <w:r w:rsidRPr="006A6F29">
              <w:rPr>
                <w:rStyle w:val="Cdigo"/>
                <w:sz w:val="16"/>
                <w:szCs w:val="16"/>
              </w:rPr>
              <w:t xml:space="preserve">Para 3 </w:t>
            </w:r>
            <w:proofErr w:type="spellStart"/>
            <w:r w:rsidRPr="006A6F29">
              <w:rPr>
                <w:rStyle w:val="Cdigo"/>
                <w:sz w:val="16"/>
                <w:szCs w:val="16"/>
              </w:rPr>
              <w:t>threads</w:t>
            </w:r>
            <w:proofErr w:type="spellEnd"/>
            <w:r w:rsidRPr="006A6F29">
              <w:rPr>
                <w:rStyle w:val="Cdigo"/>
                <w:sz w:val="16"/>
                <w:szCs w:val="16"/>
              </w:rPr>
              <w:t>:</w:t>
            </w:r>
          </w:p>
          <w:p w14:paraId="4506A368" w14:textId="77777777" w:rsidR="006A6F29" w:rsidRPr="006A6F29" w:rsidRDefault="006A6F29" w:rsidP="006A6F29">
            <w:pPr>
              <w:pStyle w:val="Prrafodelista"/>
              <w:rPr>
                <w:rStyle w:val="Cdigo"/>
                <w:sz w:val="16"/>
                <w:szCs w:val="16"/>
              </w:rPr>
            </w:pPr>
            <w:r w:rsidRPr="006A6F29">
              <w:rPr>
                <w:rStyle w:val="Cdigo"/>
                <w:sz w:val="16"/>
                <w:szCs w:val="16"/>
              </w:rPr>
              <w:t>(0:!!!</w:t>
            </w:r>
            <w:proofErr w:type="spellStart"/>
            <w:r w:rsidRPr="006A6F29">
              <w:rPr>
                <w:rStyle w:val="Cdigo"/>
                <w:sz w:val="16"/>
                <w:szCs w:val="16"/>
              </w:rPr>
              <w:t>Hello</w:t>
            </w:r>
            <w:proofErr w:type="spellEnd"/>
            <w:r w:rsidRPr="006A6F29">
              <w:rPr>
                <w:rStyle w:val="Cdigo"/>
                <w:sz w:val="16"/>
                <w:szCs w:val="16"/>
              </w:rPr>
              <w:t xml:space="preserve"> </w:t>
            </w:r>
            <w:proofErr w:type="spellStart"/>
            <w:r w:rsidRPr="006A6F29">
              <w:rPr>
                <w:rStyle w:val="Cdigo"/>
                <w:sz w:val="16"/>
                <w:szCs w:val="16"/>
              </w:rPr>
              <w:t>world</w:t>
            </w:r>
            <w:proofErr w:type="spellEnd"/>
            <w:r w:rsidRPr="006A6F29">
              <w:rPr>
                <w:rStyle w:val="Cdigo"/>
                <w:sz w:val="16"/>
                <w:szCs w:val="16"/>
              </w:rPr>
              <w:t>!!!)(2:!!!</w:t>
            </w:r>
            <w:proofErr w:type="spellStart"/>
            <w:r w:rsidRPr="006A6F29">
              <w:rPr>
                <w:rStyle w:val="Cdigo"/>
                <w:sz w:val="16"/>
                <w:szCs w:val="16"/>
              </w:rPr>
              <w:t>Hello</w:t>
            </w:r>
            <w:proofErr w:type="spellEnd"/>
            <w:r w:rsidRPr="006A6F29">
              <w:rPr>
                <w:rStyle w:val="Cdigo"/>
                <w:sz w:val="16"/>
                <w:szCs w:val="16"/>
              </w:rPr>
              <w:t xml:space="preserve"> </w:t>
            </w:r>
            <w:proofErr w:type="spellStart"/>
            <w:r w:rsidRPr="006A6F29">
              <w:rPr>
                <w:rStyle w:val="Cdigo"/>
                <w:sz w:val="16"/>
                <w:szCs w:val="16"/>
              </w:rPr>
              <w:t>world</w:t>
            </w:r>
            <w:proofErr w:type="spellEnd"/>
            <w:r w:rsidRPr="006A6F29">
              <w:rPr>
                <w:rStyle w:val="Cdigo"/>
                <w:sz w:val="16"/>
                <w:szCs w:val="16"/>
              </w:rPr>
              <w:t>!!!)(1:!!!</w:t>
            </w:r>
            <w:proofErr w:type="spellStart"/>
            <w:r w:rsidRPr="006A6F29">
              <w:rPr>
                <w:rStyle w:val="Cdigo"/>
                <w:sz w:val="16"/>
                <w:szCs w:val="16"/>
              </w:rPr>
              <w:t>Hello</w:t>
            </w:r>
            <w:proofErr w:type="spellEnd"/>
            <w:r w:rsidRPr="006A6F29">
              <w:rPr>
                <w:rStyle w:val="Cdigo"/>
                <w:sz w:val="16"/>
                <w:szCs w:val="16"/>
              </w:rPr>
              <w:t xml:space="preserve"> </w:t>
            </w:r>
            <w:proofErr w:type="spellStart"/>
            <w:r w:rsidRPr="006A6F29">
              <w:rPr>
                <w:rStyle w:val="Cdigo"/>
                <w:sz w:val="16"/>
                <w:szCs w:val="16"/>
              </w:rPr>
              <w:t>world</w:t>
            </w:r>
            <w:proofErr w:type="spellEnd"/>
            <w:r w:rsidRPr="006A6F29">
              <w:rPr>
                <w:rStyle w:val="Cdigo"/>
                <w:sz w:val="16"/>
                <w:szCs w:val="16"/>
              </w:rPr>
              <w:t>!!!)</w:t>
            </w:r>
          </w:p>
          <w:p w14:paraId="2AB7AFFD" w14:textId="77777777" w:rsidR="006A6F29" w:rsidRPr="006A6F29" w:rsidRDefault="006A6F29" w:rsidP="006A6F29">
            <w:pPr>
              <w:pStyle w:val="Prrafodelista"/>
              <w:rPr>
                <w:rStyle w:val="Cdigo"/>
                <w:sz w:val="16"/>
                <w:szCs w:val="16"/>
              </w:rPr>
            </w:pPr>
            <w:r w:rsidRPr="006A6F29">
              <w:rPr>
                <w:rStyle w:val="Cdigo"/>
                <w:sz w:val="16"/>
                <w:szCs w:val="16"/>
              </w:rPr>
              <w:t xml:space="preserve">Para 1 </w:t>
            </w:r>
            <w:proofErr w:type="spellStart"/>
            <w:r w:rsidRPr="006A6F29">
              <w:rPr>
                <w:rStyle w:val="Cdigo"/>
                <w:sz w:val="16"/>
                <w:szCs w:val="16"/>
              </w:rPr>
              <w:t>threads</w:t>
            </w:r>
            <w:proofErr w:type="spellEnd"/>
            <w:r w:rsidRPr="006A6F29">
              <w:rPr>
                <w:rStyle w:val="Cdigo"/>
                <w:sz w:val="16"/>
                <w:szCs w:val="16"/>
              </w:rPr>
              <w:t>:</w:t>
            </w:r>
          </w:p>
          <w:p w14:paraId="63E74344" w14:textId="77777777" w:rsidR="006A6F29" w:rsidRPr="006A6F29" w:rsidRDefault="006A6F29" w:rsidP="006A6F29">
            <w:pPr>
              <w:pStyle w:val="Prrafodelista"/>
              <w:rPr>
                <w:rStyle w:val="Cdigo"/>
                <w:sz w:val="16"/>
                <w:szCs w:val="16"/>
              </w:rPr>
            </w:pPr>
            <w:r w:rsidRPr="006A6F29">
              <w:rPr>
                <w:rStyle w:val="Cdigo"/>
                <w:sz w:val="16"/>
                <w:szCs w:val="16"/>
              </w:rPr>
              <w:t>(0:!!!</w:t>
            </w:r>
            <w:proofErr w:type="spellStart"/>
            <w:r w:rsidRPr="006A6F29">
              <w:rPr>
                <w:rStyle w:val="Cdigo"/>
                <w:sz w:val="16"/>
                <w:szCs w:val="16"/>
              </w:rPr>
              <w:t>Hello</w:t>
            </w:r>
            <w:proofErr w:type="spellEnd"/>
            <w:r w:rsidRPr="006A6F29">
              <w:rPr>
                <w:rStyle w:val="Cdigo"/>
                <w:sz w:val="16"/>
                <w:szCs w:val="16"/>
              </w:rPr>
              <w:t xml:space="preserve"> </w:t>
            </w:r>
            <w:proofErr w:type="spellStart"/>
            <w:r w:rsidRPr="006A6F29">
              <w:rPr>
                <w:rStyle w:val="Cdigo"/>
                <w:sz w:val="16"/>
                <w:szCs w:val="16"/>
              </w:rPr>
              <w:t>world</w:t>
            </w:r>
            <w:proofErr w:type="spellEnd"/>
            <w:r w:rsidRPr="006A6F29">
              <w:rPr>
                <w:rStyle w:val="Cdigo"/>
                <w:sz w:val="16"/>
                <w:szCs w:val="16"/>
              </w:rPr>
              <w:t>!!!)</w:t>
            </w:r>
          </w:p>
          <w:p w14:paraId="3A0C770C" w14:textId="77777777" w:rsidR="006A6F29" w:rsidRDefault="006A6F29">
            <w:pPr>
              <w:pStyle w:val="Prrafodelista"/>
              <w:ind w:left="0"/>
              <w:rPr>
                <w:rFonts w:ascii="Cambria" w:hAnsi="Cambria" w:cs="Cambria"/>
                <w:sz w:val="24"/>
                <w:szCs w:val="24"/>
                <w:lang w:val="es-ES"/>
              </w:rPr>
            </w:pPr>
          </w:p>
        </w:tc>
      </w:tr>
    </w:tbl>
    <w:p w14:paraId="2C3678A2" w14:textId="77777777" w:rsidR="006A6F29" w:rsidRDefault="006A6F29">
      <w:pPr>
        <w:pStyle w:val="Prrafodelista"/>
        <w:rPr>
          <w:rFonts w:ascii="Cambria" w:hAnsi="Cambria" w:cs="Cambria"/>
          <w:sz w:val="24"/>
          <w:szCs w:val="24"/>
          <w:lang w:val="es-ES"/>
        </w:rPr>
      </w:pPr>
    </w:p>
    <w:p w14:paraId="40BEA582" w14:textId="77777777" w:rsidR="00165391" w:rsidRPr="00F629E6" w:rsidRDefault="00FF4B38">
      <w:pPr>
        <w:widowControl/>
        <w:numPr>
          <w:ilvl w:val="0"/>
          <w:numId w:val="4"/>
        </w:numPr>
        <w:suppressAutoHyphens w:val="0"/>
        <w:spacing w:before="120"/>
        <w:rPr>
          <w:b/>
          <w:lang w:val="es-ES"/>
        </w:rPr>
      </w:pPr>
      <w:r w:rsidRPr="00F629E6">
        <w:rPr>
          <w:lang w:val="es-ES"/>
        </w:rPr>
        <w:t xml:space="preserve">Incorporar </w:t>
      </w:r>
      <w:r w:rsidR="00D45EA8" w:rsidRPr="00F629E6">
        <w:rPr>
          <w:lang w:val="es-ES"/>
        </w:rPr>
        <w:t>en el fichero .</w:t>
      </w:r>
      <w:proofErr w:type="spellStart"/>
      <w:r w:rsidR="00D45EA8" w:rsidRPr="00F629E6">
        <w:rPr>
          <w:lang w:val="es-ES"/>
        </w:rPr>
        <w:t>zip</w:t>
      </w:r>
      <w:proofErr w:type="spellEnd"/>
      <w:r w:rsidR="00D45EA8" w:rsidRPr="00F629E6">
        <w:rPr>
          <w:lang w:val="es-ES"/>
        </w:rPr>
        <w:t xml:space="preserve"> que se entregará al profesor el fichero </w:t>
      </w:r>
      <w:r w:rsidRPr="00F629E6">
        <w:rPr>
          <w:rStyle w:val="codigo"/>
        </w:rPr>
        <w:t>/</w:t>
      </w:r>
      <w:proofErr w:type="spellStart"/>
      <w:r w:rsidRPr="00F629E6">
        <w:rPr>
          <w:rStyle w:val="codigo"/>
        </w:rPr>
        <w:t>proc</w:t>
      </w:r>
      <w:proofErr w:type="spellEnd"/>
      <w:r w:rsidRPr="00F629E6">
        <w:rPr>
          <w:rStyle w:val="codigo"/>
        </w:rPr>
        <w:t>/</w:t>
      </w:r>
      <w:proofErr w:type="spellStart"/>
      <w:r w:rsidRPr="00F629E6">
        <w:rPr>
          <w:rStyle w:val="codigo"/>
        </w:rPr>
        <w:t>cpuinfo</w:t>
      </w:r>
      <w:proofErr w:type="spellEnd"/>
      <w:r w:rsidRPr="00F629E6">
        <w:rPr>
          <w:lang w:val="es-ES"/>
        </w:rPr>
        <w:t xml:space="preserve"> </w:t>
      </w:r>
      <w:r w:rsidR="00D45EA8" w:rsidRPr="00F629E6">
        <w:rPr>
          <w:lang w:val="es-ES"/>
        </w:rPr>
        <w:t xml:space="preserve">de alguno de los nodos de </w:t>
      </w:r>
      <w:proofErr w:type="spellStart"/>
      <w:r w:rsidR="00D45EA8" w:rsidRPr="00F629E6">
        <w:rPr>
          <w:lang w:val="es-ES"/>
        </w:rPr>
        <w:t>atcgrid</w:t>
      </w:r>
      <w:proofErr w:type="spellEnd"/>
      <w:r w:rsidR="00D45EA8" w:rsidRPr="00F629E6">
        <w:rPr>
          <w:lang w:val="es-ES"/>
        </w:rPr>
        <w:t xml:space="preserve"> (atcgrid1, atcgrid2, atcgrid3)</w:t>
      </w:r>
      <w:r w:rsidRPr="00F629E6">
        <w:rPr>
          <w:lang w:val="es-ES"/>
        </w:rPr>
        <w:t xml:space="preserve">, del PC del aula de prácticas y de su PC (si tiene Linux instalado). Indique qué ha hecho para obtener el contenido de </w:t>
      </w:r>
      <w:r w:rsidRPr="00F629E6">
        <w:rPr>
          <w:rStyle w:val="codigo"/>
        </w:rPr>
        <w:t>/</w:t>
      </w:r>
      <w:proofErr w:type="spellStart"/>
      <w:r w:rsidRPr="00F629E6">
        <w:rPr>
          <w:rStyle w:val="codigo"/>
        </w:rPr>
        <w:t>proc</w:t>
      </w:r>
      <w:proofErr w:type="spellEnd"/>
      <w:r w:rsidRPr="00F629E6">
        <w:rPr>
          <w:rStyle w:val="codigo"/>
        </w:rPr>
        <w:t>/</w:t>
      </w:r>
      <w:proofErr w:type="spellStart"/>
      <w:r w:rsidRPr="00F629E6">
        <w:rPr>
          <w:rStyle w:val="codigo"/>
        </w:rPr>
        <w:t>cpuinfo</w:t>
      </w:r>
      <w:proofErr w:type="spellEnd"/>
      <w:r w:rsidRPr="00F629E6">
        <w:rPr>
          <w:lang w:val="es-ES"/>
        </w:rPr>
        <w:t xml:space="preserve"> en </w:t>
      </w:r>
      <w:proofErr w:type="spellStart"/>
      <w:r w:rsidRPr="00F629E6">
        <w:rPr>
          <w:lang w:val="es-ES"/>
        </w:rPr>
        <w:t>atcgrid</w:t>
      </w:r>
      <w:proofErr w:type="spellEnd"/>
      <w:r w:rsidRPr="00F629E6">
        <w:rPr>
          <w:lang w:val="es-ES"/>
        </w:rPr>
        <w:t>.</w:t>
      </w:r>
    </w:p>
    <w:p w14:paraId="6CE05114" w14:textId="77777777" w:rsidR="00165391" w:rsidRPr="00F629E6" w:rsidRDefault="00165391" w:rsidP="00165391">
      <w:pPr>
        <w:pStyle w:val="Prrafodelista"/>
        <w:ind w:left="360"/>
        <w:rPr>
          <w:rFonts w:ascii="Cambria" w:hAnsi="Cambria" w:cs="Cambria"/>
          <w:b/>
          <w:sz w:val="24"/>
          <w:szCs w:val="24"/>
          <w:lang w:val="es-ES"/>
        </w:rPr>
      </w:pPr>
    </w:p>
    <w:p w14:paraId="749358D5" w14:textId="77777777" w:rsidR="00165391" w:rsidRPr="00F629E6" w:rsidRDefault="00165391" w:rsidP="00165391">
      <w:pPr>
        <w:pStyle w:val="Prrafodelista"/>
        <w:ind w:left="360"/>
        <w:rPr>
          <w:lang w:val="es-ES"/>
        </w:rPr>
      </w:pPr>
      <w:r w:rsidRPr="00F629E6">
        <w:rPr>
          <w:rFonts w:ascii="Cambria" w:hAnsi="Cambria" w:cs="Cambria"/>
          <w:b/>
          <w:sz w:val="24"/>
          <w:szCs w:val="24"/>
          <w:lang w:val="es-ES"/>
        </w:rPr>
        <w:t>RESPUESTA</w:t>
      </w:r>
      <w:r w:rsidRPr="00F629E6">
        <w:rPr>
          <w:rFonts w:ascii="Cambria" w:hAnsi="Cambria" w:cs="Cambria"/>
          <w:sz w:val="24"/>
          <w:szCs w:val="24"/>
          <w:lang w:val="es-ES"/>
        </w:rPr>
        <w:t xml:space="preserve">: </w:t>
      </w:r>
    </w:p>
    <w:p w14:paraId="53C3EB39" w14:textId="77777777" w:rsidR="00421895" w:rsidRDefault="00421895" w:rsidP="00421895">
      <w:pPr>
        <w:ind w:left="360"/>
        <w:rPr>
          <w:lang w:val="es-ES"/>
        </w:rPr>
      </w:pPr>
    </w:p>
    <w:p w14:paraId="1E23CFB0" w14:textId="77777777" w:rsidR="00165391" w:rsidRDefault="006A6F29" w:rsidP="00421895">
      <w:pPr>
        <w:ind w:left="360"/>
        <w:rPr>
          <w:lang w:val="es-ES" w:eastAsia="es-ES"/>
        </w:rPr>
      </w:pPr>
      <w:r>
        <w:rPr>
          <w:lang w:val="es-ES"/>
        </w:rPr>
        <w:t xml:space="preserve">Para obtener el fichero, simplemente he enviado a la cola el comando </w:t>
      </w:r>
      <w:r w:rsidRPr="00421895">
        <w:rPr>
          <w:rStyle w:val="Cdigo"/>
        </w:rPr>
        <w:t>echo “</w:t>
      </w:r>
      <w:proofErr w:type="spellStart"/>
      <w:r w:rsidRPr="00421895">
        <w:rPr>
          <w:rStyle w:val="Cdigo"/>
        </w:rPr>
        <w:t>cat</w:t>
      </w:r>
      <w:proofErr w:type="spellEnd"/>
      <w:r w:rsidRPr="00421895">
        <w:rPr>
          <w:rStyle w:val="Cdigo"/>
        </w:rPr>
        <w:t xml:space="preserve"> /</w:t>
      </w:r>
      <w:proofErr w:type="spellStart"/>
      <w:r w:rsidRPr="00421895">
        <w:rPr>
          <w:rStyle w:val="Cdigo"/>
        </w:rPr>
        <w:t>proc</w:t>
      </w:r>
      <w:proofErr w:type="spellEnd"/>
      <w:r w:rsidRPr="00421895">
        <w:rPr>
          <w:rStyle w:val="Cdigo"/>
        </w:rPr>
        <w:t>/</w:t>
      </w:r>
      <w:proofErr w:type="spellStart"/>
      <w:r w:rsidRPr="00421895">
        <w:rPr>
          <w:rStyle w:val="Cdigo"/>
        </w:rPr>
        <w:t>cpuinfo</w:t>
      </w:r>
      <w:proofErr w:type="spellEnd"/>
      <w:r w:rsidRPr="00421895">
        <w:rPr>
          <w:rStyle w:val="Cdigo"/>
        </w:rPr>
        <w:t xml:space="preserve">” | </w:t>
      </w:r>
      <w:proofErr w:type="spellStart"/>
      <w:r w:rsidRPr="00421895">
        <w:rPr>
          <w:rStyle w:val="Cdigo"/>
        </w:rPr>
        <w:t>qsub</w:t>
      </w:r>
      <w:proofErr w:type="spellEnd"/>
      <w:r w:rsidRPr="00421895">
        <w:rPr>
          <w:rStyle w:val="Cdigo"/>
        </w:rPr>
        <w:t xml:space="preserve"> -q </w:t>
      </w:r>
      <w:proofErr w:type="spellStart"/>
      <w:r w:rsidRPr="00421895">
        <w:rPr>
          <w:rStyle w:val="Cdigo"/>
        </w:rPr>
        <w:t>ac</w:t>
      </w:r>
      <w:proofErr w:type="spellEnd"/>
      <w:r>
        <w:rPr>
          <w:lang w:val="es-ES" w:eastAsia="es-ES"/>
        </w:rPr>
        <w:t xml:space="preserve"> el cual, ejecuta </w:t>
      </w:r>
      <w:proofErr w:type="spellStart"/>
      <w:r w:rsidRPr="00421895">
        <w:rPr>
          <w:rStyle w:val="Cdigo"/>
        </w:rPr>
        <w:t>cat</w:t>
      </w:r>
      <w:proofErr w:type="spellEnd"/>
      <w:r w:rsidRPr="00421895">
        <w:rPr>
          <w:rStyle w:val="Cdigo"/>
        </w:rPr>
        <w:t xml:space="preserve"> /</w:t>
      </w:r>
      <w:proofErr w:type="spellStart"/>
      <w:r w:rsidRPr="00421895">
        <w:rPr>
          <w:rStyle w:val="Cdigo"/>
        </w:rPr>
        <w:t>proc</w:t>
      </w:r>
      <w:proofErr w:type="spellEnd"/>
      <w:r w:rsidRPr="00421895">
        <w:rPr>
          <w:rStyle w:val="Cdigo"/>
        </w:rPr>
        <w:t>/</w:t>
      </w:r>
      <w:proofErr w:type="spellStart"/>
      <w:r w:rsidRPr="00421895">
        <w:rPr>
          <w:rStyle w:val="Cdigo"/>
        </w:rPr>
        <w:t>cpuinfo</w:t>
      </w:r>
      <w:proofErr w:type="spellEnd"/>
      <w:r>
        <w:rPr>
          <w:lang w:val="es-ES" w:eastAsia="es-ES"/>
        </w:rPr>
        <w:t xml:space="preserve"> en el nodo donde se ejecuta el echo. De esta forma el fichero de salida contienen la información del fichero </w:t>
      </w:r>
      <w:r w:rsidRPr="00421895">
        <w:rPr>
          <w:rStyle w:val="Cdigo"/>
        </w:rPr>
        <w:t>/</w:t>
      </w:r>
      <w:proofErr w:type="spellStart"/>
      <w:r w:rsidRPr="00421895">
        <w:rPr>
          <w:rStyle w:val="Cdigo"/>
        </w:rPr>
        <w:t>proc</w:t>
      </w:r>
      <w:proofErr w:type="spellEnd"/>
      <w:r w:rsidRPr="00421895">
        <w:rPr>
          <w:rStyle w:val="Cdigo"/>
        </w:rPr>
        <w:t>/</w:t>
      </w:r>
      <w:proofErr w:type="spellStart"/>
      <w:r w:rsidRPr="00421895">
        <w:rPr>
          <w:rStyle w:val="Cdigo"/>
        </w:rPr>
        <w:t>cpuinfo</w:t>
      </w:r>
      <w:proofErr w:type="spellEnd"/>
      <w:r>
        <w:rPr>
          <w:lang w:val="es-ES" w:eastAsia="es-ES"/>
        </w:rPr>
        <w:t xml:space="preserve"> del nodo.</w:t>
      </w:r>
    </w:p>
    <w:p w14:paraId="5EE34E94" w14:textId="77777777" w:rsidR="00421895" w:rsidRPr="006A6F29" w:rsidRDefault="00421895" w:rsidP="00421895">
      <w:pPr>
        <w:ind w:left="360"/>
        <w:rPr>
          <w:lang w:val="es-ES" w:eastAsia="es-ES"/>
        </w:rPr>
      </w:pPr>
    </w:p>
    <w:p w14:paraId="514A7415" w14:textId="77777777" w:rsidR="00FF4B38" w:rsidRPr="00F629E6" w:rsidRDefault="00890E9C" w:rsidP="00F629E6">
      <w:pPr>
        <w:widowControl/>
        <w:suppressAutoHyphens w:val="0"/>
        <w:spacing w:before="120"/>
        <w:ind w:left="360"/>
        <w:rPr>
          <w:b/>
          <w:lang w:val="es-ES"/>
        </w:rPr>
      </w:pPr>
      <w:r w:rsidRPr="00F629E6">
        <w:rPr>
          <w:lang w:val="es-ES"/>
        </w:rPr>
        <w:t xml:space="preserve">Teniendo en cuenta el contenido de </w:t>
      </w:r>
      <w:proofErr w:type="spellStart"/>
      <w:r w:rsidRPr="00F629E6">
        <w:rPr>
          <w:lang w:val="es-ES"/>
        </w:rPr>
        <w:t>cpuinfo</w:t>
      </w:r>
      <w:proofErr w:type="spellEnd"/>
      <w:r w:rsidRPr="00F629E6">
        <w:rPr>
          <w:lang w:val="es-ES"/>
        </w:rPr>
        <w:t xml:space="preserve"> conteste a las siguientes preguntas (justifique las respuestas):</w:t>
      </w:r>
    </w:p>
    <w:p w14:paraId="30542E2F" w14:textId="77777777" w:rsidR="00421895" w:rsidRPr="00421895" w:rsidRDefault="00890E9C" w:rsidP="00421895">
      <w:pPr>
        <w:widowControl/>
        <w:numPr>
          <w:ilvl w:val="1"/>
          <w:numId w:val="4"/>
        </w:numPr>
        <w:suppressAutoHyphens w:val="0"/>
        <w:spacing w:before="120"/>
        <w:rPr>
          <w:b/>
          <w:lang w:val="es-ES"/>
        </w:rPr>
      </w:pPr>
      <w:r w:rsidRPr="00F629E6">
        <w:rPr>
          <w:lang w:val="es-ES"/>
        </w:rPr>
        <w:t xml:space="preserve">¿Cuántos </w:t>
      </w:r>
      <w:proofErr w:type="spellStart"/>
      <w:r w:rsidRPr="00F629E6">
        <w:rPr>
          <w:lang w:val="es-ES"/>
        </w:rPr>
        <w:t>cores</w:t>
      </w:r>
      <w:proofErr w:type="spellEnd"/>
      <w:r w:rsidRPr="00F629E6">
        <w:rPr>
          <w:lang w:val="es-ES"/>
        </w:rPr>
        <w:t xml:space="preserve"> físicos y cuántos </w:t>
      </w:r>
      <w:proofErr w:type="spellStart"/>
      <w:r w:rsidRPr="00F629E6">
        <w:rPr>
          <w:lang w:val="es-ES"/>
        </w:rPr>
        <w:t>cores</w:t>
      </w:r>
      <w:proofErr w:type="spellEnd"/>
      <w:r w:rsidRPr="00F629E6">
        <w:rPr>
          <w:lang w:val="es-ES"/>
        </w:rPr>
        <w:t xml:space="preserve"> lógicos tiene el PC del aula de prácticas?</w:t>
      </w:r>
    </w:p>
    <w:p w14:paraId="287C91C6" w14:textId="77777777" w:rsidR="00421895" w:rsidRPr="00421895" w:rsidRDefault="00165391" w:rsidP="00421895">
      <w:pPr>
        <w:pStyle w:val="Prrafodelista"/>
        <w:ind w:left="360"/>
        <w:rPr>
          <w:rFonts w:ascii="Cambria" w:hAnsi="Cambria" w:cs="Cambria"/>
          <w:sz w:val="24"/>
          <w:szCs w:val="24"/>
          <w:lang w:val="es-ES"/>
        </w:rPr>
      </w:pPr>
      <w:r w:rsidRPr="00F629E6">
        <w:rPr>
          <w:rFonts w:ascii="Cambria" w:hAnsi="Cambria" w:cs="Cambria"/>
          <w:b/>
          <w:sz w:val="24"/>
          <w:szCs w:val="24"/>
          <w:lang w:val="es-ES"/>
        </w:rPr>
        <w:t>RESPUESTA</w:t>
      </w:r>
      <w:r w:rsidRPr="00F629E6">
        <w:rPr>
          <w:rFonts w:ascii="Cambria" w:hAnsi="Cambria" w:cs="Cambria"/>
          <w:sz w:val="24"/>
          <w:szCs w:val="24"/>
          <w:lang w:val="es-ES"/>
        </w:rPr>
        <w:t xml:space="preserve">: </w:t>
      </w:r>
    </w:p>
    <w:p w14:paraId="4DF12475" w14:textId="77777777" w:rsidR="00421895" w:rsidRDefault="00421895" w:rsidP="00421895">
      <w:pPr>
        <w:widowControl/>
        <w:suppressAutoHyphens w:val="0"/>
        <w:spacing w:before="120"/>
        <w:ind w:left="360"/>
        <w:rPr>
          <w:lang w:val="es-ES"/>
        </w:rPr>
      </w:pPr>
      <w:r>
        <w:rPr>
          <w:lang w:val="es-ES"/>
        </w:rPr>
        <w:t>No dispongo</w:t>
      </w:r>
    </w:p>
    <w:p w14:paraId="371079F1" w14:textId="77777777" w:rsidR="00890E9C" w:rsidRPr="00F629E6" w:rsidRDefault="00890E9C" w:rsidP="00421895">
      <w:pPr>
        <w:widowControl/>
        <w:suppressAutoHyphens w:val="0"/>
        <w:spacing w:before="120"/>
        <w:ind w:left="360"/>
        <w:rPr>
          <w:b/>
          <w:lang w:val="es-ES"/>
        </w:rPr>
      </w:pPr>
      <w:r w:rsidRPr="00F629E6">
        <w:rPr>
          <w:lang w:val="es-ES"/>
        </w:rPr>
        <w:t xml:space="preserve">¿Cuántos </w:t>
      </w:r>
      <w:proofErr w:type="spellStart"/>
      <w:r w:rsidRPr="00F629E6">
        <w:rPr>
          <w:lang w:val="es-ES"/>
        </w:rPr>
        <w:t>cores</w:t>
      </w:r>
      <w:proofErr w:type="spellEnd"/>
      <w:r w:rsidRPr="00F629E6">
        <w:rPr>
          <w:lang w:val="es-ES"/>
        </w:rPr>
        <w:t xml:space="preserve"> físicos y cuántos </w:t>
      </w:r>
      <w:proofErr w:type="spellStart"/>
      <w:r w:rsidRPr="00F629E6">
        <w:rPr>
          <w:lang w:val="es-ES"/>
        </w:rPr>
        <w:t>cores</w:t>
      </w:r>
      <w:proofErr w:type="spellEnd"/>
      <w:r w:rsidRPr="00F629E6">
        <w:rPr>
          <w:lang w:val="es-ES"/>
        </w:rPr>
        <w:t xml:space="preserve"> lógicos tiene su PC?</w:t>
      </w:r>
    </w:p>
    <w:p w14:paraId="0E22D970" w14:textId="77777777" w:rsidR="00165391" w:rsidRPr="00F629E6" w:rsidRDefault="00165391" w:rsidP="00165391">
      <w:pPr>
        <w:pStyle w:val="Prrafodelista"/>
        <w:ind w:left="360"/>
        <w:rPr>
          <w:lang w:val="es-ES"/>
        </w:rPr>
      </w:pPr>
      <w:r w:rsidRPr="00F629E6">
        <w:rPr>
          <w:rFonts w:ascii="Cambria" w:hAnsi="Cambria" w:cs="Cambria"/>
          <w:b/>
          <w:sz w:val="24"/>
          <w:szCs w:val="24"/>
          <w:lang w:val="es-ES"/>
        </w:rPr>
        <w:t>RESPUESTA</w:t>
      </w:r>
      <w:r w:rsidRPr="00F629E6">
        <w:rPr>
          <w:rFonts w:ascii="Cambria" w:hAnsi="Cambria" w:cs="Cambria"/>
          <w:sz w:val="24"/>
          <w:szCs w:val="24"/>
          <w:lang w:val="es-ES"/>
        </w:rPr>
        <w:t xml:space="preserve">: </w:t>
      </w:r>
    </w:p>
    <w:p w14:paraId="69FC4AB8" w14:textId="77777777" w:rsidR="00165391" w:rsidRPr="00F629E6" w:rsidRDefault="00200E51" w:rsidP="00165391">
      <w:pPr>
        <w:widowControl/>
        <w:suppressAutoHyphens w:val="0"/>
        <w:spacing w:before="120"/>
        <w:ind w:left="360"/>
        <w:rPr>
          <w:lang w:val="es-ES"/>
        </w:rPr>
      </w:pPr>
      <w:r>
        <w:rPr>
          <w:lang w:val="es-ES"/>
        </w:rPr>
        <w:t xml:space="preserve">Tengo un Mac con un i5 de 2 </w:t>
      </w:r>
      <w:proofErr w:type="spellStart"/>
      <w:r>
        <w:rPr>
          <w:lang w:val="es-ES"/>
        </w:rPr>
        <w:t>núcles</w:t>
      </w:r>
      <w:proofErr w:type="spellEnd"/>
      <w:r>
        <w:rPr>
          <w:lang w:val="es-ES"/>
        </w:rPr>
        <w:t xml:space="preserve"> con </w:t>
      </w:r>
      <w:proofErr w:type="spellStart"/>
      <w:r>
        <w:rPr>
          <w:lang w:val="es-ES"/>
        </w:rPr>
        <w:t>Hyperthreading</w:t>
      </w:r>
      <w:proofErr w:type="spellEnd"/>
      <w:r>
        <w:rPr>
          <w:lang w:val="es-ES"/>
        </w:rPr>
        <w:t xml:space="preserve">, lo que consigo 2 hebras simultaneas por núcleo. Es decir, 4 núcleos </w:t>
      </w:r>
      <w:proofErr w:type="spellStart"/>
      <w:r>
        <w:rPr>
          <w:lang w:val="es-ES"/>
        </w:rPr>
        <w:t>virutales</w:t>
      </w:r>
      <w:proofErr w:type="spellEnd"/>
      <w:r>
        <w:rPr>
          <w:lang w:val="es-ES"/>
        </w:rPr>
        <w:t>.</w:t>
      </w:r>
    </w:p>
    <w:p w14:paraId="0ECB550E" w14:textId="77777777" w:rsidR="00890E9C" w:rsidRPr="00F629E6" w:rsidRDefault="00890E9C" w:rsidP="00890E9C">
      <w:pPr>
        <w:widowControl/>
        <w:numPr>
          <w:ilvl w:val="1"/>
          <w:numId w:val="4"/>
        </w:numPr>
        <w:suppressAutoHyphens w:val="0"/>
        <w:spacing w:before="120"/>
        <w:rPr>
          <w:b/>
          <w:lang w:val="es-ES"/>
        </w:rPr>
      </w:pPr>
      <w:r w:rsidRPr="00F629E6">
        <w:rPr>
          <w:lang w:val="es-ES"/>
        </w:rPr>
        <w:t xml:space="preserve">¿Cuántos </w:t>
      </w:r>
      <w:proofErr w:type="spellStart"/>
      <w:r w:rsidRPr="00F629E6">
        <w:rPr>
          <w:lang w:val="es-ES"/>
        </w:rPr>
        <w:t>cores</w:t>
      </w:r>
      <w:proofErr w:type="spellEnd"/>
      <w:r w:rsidRPr="00F629E6">
        <w:rPr>
          <w:lang w:val="es-ES"/>
        </w:rPr>
        <w:t xml:space="preserve"> físicos y cuántos </w:t>
      </w:r>
      <w:proofErr w:type="spellStart"/>
      <w:r w:rsidRPr="00F629E6">
        <w:rPr>
          <w:lang w:val="es-ES"/>
        </w:rPr>
        <w:t>cores</w:t>
      </w:r>
      <w:proofErr w:type="spellEnd"/>
      <w:r w:rsidRPr="00F629E6">
        <w:rPr>
          <w:lang w:val="es-ES"/>
        </w:rPr>
        <w:t xml:space="preserve"> lógicos tiene un nodo de </w:t>
      </w:r>
      <w:proofErr w:type="spellStart"/>
      <w:r w:rsidRPr="00F629E6">
        <w:rPr>
          <w:lang w:val="es-ES"/>
        </w:rPr>
        <w:t>atcgrid</w:t>
      </w:r>
      <w:proofErr w:type="spellEnd"/>
      <w:r w:rsidRPr="00F629E6">
        <w:rPr>
          <w:lang w:val="es-ES"/>
        </w:rPr>
        <w:t>?</w:t>
      </w:r>
    </w:p>
    <w:p w14:paraId="298AB641" w14:textId="77777777" w:rsidR="00FF4B38" w:rsidRPr="00080C50" w:rsidRDefault="00FF4B38">
      <w:pPr>
        <w:pStyle w:val="Prrafodelista"/>
        <w:ind w:left="360"/>
        <w:rPr>
          <w:lang w:val="es-ES"/>
        </w:rPr>
      </w:pPr>
      <w:r w:rsidRPr="00080C50">
        <w:rPr>
          <w:rFonts w:ascii="Cambria" w:hAnsi="Cambria" w:cs="Cambria"/>
          <w:b/>
          <w:sz w:val="24"/>
          <w:szCs w:val="24"/>
          <w:lang w:val="es-ES"/>
        </w:rPr>
        <w:t>RESPUESTA</w:t>
      </w:r>
      <w:r w:rsidRPr="00080C50">
        <w:rPr>
          <w:rFonts w:ascii="Cambria" w:hAnsi="Cambria" w:cs="Cambria"/>
          <w:sz w:val="24"/>
          <w:szCs w:val="24"/>
          <w:lang w:val="es-ES"/>
        </w:rPr>
        <w:t xml:space="preserve">: </w:t>
      </w:r>
    </w:p>
    <w:p w14:paraId="497EAFFB" w14:textId="77777777" w:rsidR="00FF4B38" w:rsidRPr="00080C50" w:rsidRDefault="00200E51" w:rsidP="00421895">
      <w:pPr>
        <w:widowControl/>
        <w:suppressAutoHyphens w:val="0"/>
        <w:spacing w:before="120"/>
        <w:ind w:left="360"/>
        <w:rPr>
          <w:lang w:val="es-ES"/>
        </w:rPr>
      </w:pPr>
      <w:r>
        <w:rPr>
          <w:lang w:val="es-ES"/>
        </w:rPr>
        <w:t xml:space="preserve">Tiene 6 procesadores físicos, con </w:t>
      </w:r>
      <w:proofErr w:type="spellStart"/>
      <w:r>
        <w:rPr>
          <w:lang w:val="es-ES"/>
        </w:rPr>
        <w:t>Hyperthreading</w:t>
      </w:r>
      <w:proofErr w:type="spellEnd"/>
      <w:r>
        <w:rPr>
          <w:lang w:val="es-ES"/>
        </w:rPr>
        <w:t>, de 4 hebras simultaneas, lo que consigue un total de 24 núcleos virtuales.</w:t>
      </w:r>
    </w:p>
    <w:p w14:paraId="1C321E41" w14:textId="77777777" w:rsidR="00FF4B38" w:rsidRPr="00080C50" w:rsidRDefault="00FF4B38">
      <w:pPr>
        <w:widowControl/>
        <w:numPr>
          <w:ilvl w:val="0"/>
          <w:numId w:val="4"/>
        </w:numPr>
        <w:suppressAutoHyphens w:val="0"/>
        <w:spacing w:before="120"/>
      </w:pPr>
      <w:r w:rsidRPr="00080C50">
        <w:rPr>
          <w:lang w:val="es-ES"/>
        </w:rPr>
        <w:t xml:space="preserve">En el Listado </w:t>
      </w:r>
      <w:r w:rsidR="00D45EA8" w:rsidRPr="00080C50">
        <w:rPr>
          <w:lang w:val="es-ES"/>
        </w:rPr>
        <w:t>1</w:t>
      </w:r>
      <w:r w:rsidRPr="00080C50">
        <w:rPr>
          <w:lang w:val="es-ES"/>
        </w:rPr>
        <w:t xml:space="preserve"> se puede ver un código fuente C que calcula la suma de dos vectores y en el Listado </w:t>
      </w:r>
      <w:r w:rsidR="00D45EA8" w:rsidRPr="00080C50">
        <w:rPr>
          <w:lang w:val="es-ES"/>
        </w:rPr>
        <w:t>2</w:t>
      </w:r>
      <w:r w:rsidRPr="00080C50">
        <w:rPr>
          <w:lang w:val="es-ES"/>
        </w:rPr>
        <w:t xml:space="preserve"> una versión con C++:</w:t>
      </w:r>
    </w:p>
    <w:p w14:paraId="49BF76EF" w14:textId="77777777" w:rsidR="00FF4B38" w:rsidRPr="00080C50" w:rsidRDefault="00FF4B38">
      <w:pPr>
        <w:pStyle w:val="Textodecuerpo"/>
        <w:ind w:left="1818" w:firstLine="6"/>
        <w:rPr>
          <w:lang w:val="en-US"/>
        </w:rPr>
      </w:pPr>
      <w:proofErr w:type="gramStart"/>
      <w:r w:rsidRPr="00080C50">
        <w:rPr>
          <w:lang w:val="en-US"/>
        </w:rPr>
        <w:t>v3</w:t>
      </w:r>
      <w:proofErr w:type="gramEnd"/>
      <w:r w:rsidRPr="00080C50">
        <w:rPr>
          <w:lang w:val="en-US"/>
        </w:rPr>
        <w:t xml:space="preserve"> = v1 + v2;  v3(</w:t>
      </w:r>
      <w:proofErr w:type="spellStart"/>
      <w:r w:rsidRPr="00080C50">
        <w:rPr>
          <w:lang w:val="en-US"/>
        </w:rPr>
        <w:t>i</w:t>
      </w:r>
      <w:proofErr w:type="spellEnd"/>
      <w:r w:rsidRPr="00080C50">
        <w:rPr>
          <w:lang w:val="en-US"/>
        </w:rPr>
        <w:t>) = v1(</w:t>
      </w:r>
      <w:proofErr w:type="spellStart"/>
      <w:r w:rsidRPr="00080C50">
        <w:rPr>
          <w:lang w:val="en-US"/>
        </w:rPr>
        <w:t>i</w:t>
      </w:r>
      <w:proofErr w:type="spellEnd"/>
      <w:r w:rsidRPr="00080C50">
        <w:rPr>
          <w:lang w:val="en-US"/>
        </w:rPr>
        <w:t>) + v2(</w:t>
      </w:r>
      <w:proofErr w:type="spellStart"/>
      <w:r w:rsidRPr="00080C50">
        <w:rPr>
          <w:lang w:val="en-US"/>
        </w:rPr>
        <w:t>i</w:t>
      </w:r>
      <w:proofErr w:type="spellEnd"/>
      <w:r w:rsidRPr="00080C50">
        <w:rPr>
          <w:lang w:val="en-US"/>
        </w:rPr>
        <w:t xml:space="preserve">),  </w:t>
      </w:r>
      <w:proofErr w:type="spellStart"/>
      <w:r w:rsidRPr="00080C50">
        <w:rPr>
          <w:lang w:val="en-US"/>
        </w:rPr>
        <w:t>i</w:t>
      </w:r>
      <w:proofErr w:type="spellEnd"/>
      <w:r w:rsidRPr="00080C50">
        <w:rPr>
          <w:lang w:val="en-US"/>
        </w:rPr>
        <w:t>=0,…N-1</w:t>
      </w:r>
    </w:p>
    <w:p w14:paraId="51428810" w14:textId="77777777" w:rsidR="00FF4B38" w:rsidRPr="00080C50" w:rsidRDefault="00FF4B38">
      <w:pPr>
        <w:ind w:left="360"/>
        <w:rPr>
          <w:lang w:val="es-ES"/>
        </w:rPr>
      </w:pPr>
      <w:r w:rsidRPr="00080C50">
        <w:rPr>
          <w:lang w:val="es-ES"/>
        </w:rPr>
        <w:t xml:space="preserve">Los códigos utilizan directivas del compilador para fijar el tipo de variable de los vectores (v1, v2 y v3). </w:t>
      </w:r>
      <w:r w:rsidR="00D45EA8" w:rsidRPr="00080C50">
        <w:rPr>
          <w:lang w:val="es-ES"/>
        </w:rPr>
        <w:t xml:space="preserve">En los comentarios que hay al principio de los códigos se indica cómo hay que compilarlos. </w:t>
      </w:r>
      <w:r w:rsidRPr="00080C50">
        <w:rPr>
          <w:lang w:val="es-ES"/>
        </w:rPr>
        <w:t>Los vectores pueden ser:</w:t>
      </w:r>
    </w:p>
    <w:p w14:paraId="006AB478" w14:textId="77777777" w:rsidR="00FF4B38" w:rsidRPr="00080C50" w:rsidRDefault="00FF4B38">
      <w:pPr>
        <w:pStyle w:val="Prrafodelista"/>
        <w:numPr>
          <w:ilvl w:val="0"/>
          <w:numId w:val="6"/>
        </w:numPr>
        <w:rPr>
          <w:lang w:val="es-ES"/>
        </w:rPr>
      </w:pPr>
      <w:r w:rsidRPr="00080C50">
        <w:rPr>
          <w:lang w:val="es-ES"/>
        </w:rPr>
        <w:t xml:space="preserve">Variables locales: </w:t>
      </w:r>
      <w:proofErr w:type="spellStart"/>
      <w:r w:rsidRPr="00080C50">
        <w:rPr>
          <w:lang w:val="es-ES"/>
        </w:rPr>
        <w:t>descomentando</w:t>
      </w:r>
      <w:proofErr w:type="spellEnd"/>
      <w:r w:rsidRPr="00080C50">
        <w:rPr>
          <w:lang w:val="es-ES"/>
        </w:rPr>
        <w:t xml:space="preserve"> en el código </w:t>
      </w:r>
      <w:r w:rsidRPr="00080C50">
        <w:rPr>
          <w:rStyle w:val="codigo"/>
        </w:rPr>
        <w:t>#define VECTOR_LOCAL</w:t>
      </w:r>
      <w:r w:rsidRPr="00080C50">
        <w:rPr>
          <w:lang w:val="es-ES"/>
        </w:rPr>
        <w:t xml:space="preserve"> y comentando </w:t>
      </w:r>
      <w:r w:rsidRPr="00080C50">
        <w:rPr>
          <w:rStyle w:val="codigo"/>
        </w:rPr>
        <w:t>#define VECTOR_GLOBAL</w:t>
      </w:r>
      <w:r w:rsidRPr="00080C50">
        <w:rPr>
          <w:lang w:val="es-ES"/>
        </w:rPr>
        <w:t xml:space="preserve"> y </w:t>
      </w:r>
      <w:r w:rsidRPr="00080C50">
        <w:rPr>
          <w:rStyle w:val="codigo"/>
        </w:rPr>
        <w:t>#define VECTOR_DYNAMIC</w:t>
      </w:r>
    </w:p>
    <w:p w14:paraId="189A0D3A" w14:textId="77777777" w:rsidR="00FF4B38" w:rsidRPr="00080C50" w:rsidRDefault="00FF4B38">
      <w:pPr>
        <w:pStyle w:val="Textodecuerpo"/>
        <w:widowControl/>
        <w:numPr>
          <w:ilvl w:val="0"/>
          <w:numId w:val="6"/>
        </w:numPr>
        <w:suppressAutoHyphens w:val="0"/>
        <w:spacing w:before="120" w:after="0"/>
        <w:rPr>
          <w:lang w:val="es-ES"/>
        </w:rPr>
      </w:pPr>
      <w:r w:rsidRPr="00080C50">
        <w:rPr>
          <w:lang w:val="es-ES"/>
        </w:rPr>
        <w:t xml:space="preserve">Variables globales: </w:t>
      </w:r>
      <w:proofErr w:type="spellStart"/>
      <w:r w:rsidRPr="00080C50">
        <w:rPr>
          <w:lang w:val="es-ES"/>
        </w:rPr>
        <w:t>descomentando</w:t>
      </w:r>
      <w:proofErr w:type="spellEnd"/>
      <w:r w:rsidRPr="00080C50">
        <w:rPr>
          <w:lang w:val="es-ES"/>
        </w:rPr>
        <w:t xml:space="preserve"> </w:t>
      </w:r>
      <w:r w:rsidRPr="00080C50">
        <w:rPr>
          <w:rStyle w:val="codigo"/>
        </w:rPr>
        <w:t>#define VECTOR_GLOBAL</w:t>
      </w:r>
      <w:r w:rsidRPr="00080C50">
        <w:rPr>
          <w:lang w:val="es-ES"/>
        </w:rPr>
        <w:t xml:space="preserve"> y comentando </w:t>
      </w:r>
      <w:r w:rsidRPr="00080C50">
        <w:rPr>
          <w:rStyle w:val="codigo"/>
        </w:rPr>
        <w:t>#define VECTOR_LOCAL</w:t>
      </w:r>
      <w:r w:rsidRPr="00080C50">
        <w:rPr>
          <w:lang w:val="es-ES"/>
        </w:rPr>
        <w:t xml:space="preserve"> y </w:t>
      </w:r>
      <w:r w:rsidRPr="00080C50">
        <w:rPr>
          <w:rStyle w:val="codigo"/>
        </w:rPr>
        <w:t>#define VECTOR_DYNAMIC</w:t>
      </w:r>
    </w:p>
    <w:p w14:paraId="68FA354C" w14:textId="77777777" w:rsidR="00FF4B38" w:rsidRPr="00080C50" w:rsidRDefault="00FF4B38">
      <w:pPr>
        <w:pStyle w:val="Textodecuerpo"/>
        <w:widowControl/>
        <w:numPr>
          <w:ilvl w:val="0"/>
          <w:numId w:val="6"/>
        </w:numPr>
        <w:suppressAutoHyphens w:val="0"/>
        <w:spacing w:before="120" w:after="0"/>
        <w:rPr>
          <w:lang w:val="es-ES"/>
        </w:rPr>
      </w:pPr>
      <w:r w:rsidRPr="00080C50">
        <w:rPr>
          <w:lang w:val="es-ES"/>
        </w:rPr>
        <w:t xml:space="preserve">Variables dinámicas: </w:t>
      </w:r>
      <w:proofErr w:type="spellStart"/>
      <w:r w:rsidRPr="00080C50">
        <w:rPr>
          <w:lang w:val="es-ES"/>
        </w:rPr>
        <w:t>descomentando</w:t>
      </w:r>
      <w:proofErr w:type="spellEnd"/>
      <w:r w:rsidRPr="00080C50">
        <w:rPr>
          <w:lang w:val="es-ES"/>
        </w:rPr>
        <w:t xml:space="preserve"> </w:t>
      </w:r>
      <w:r w:rsidRPr="00080C50">
        <w:rPr>
          <w:rStyle w:val="codigo"/>
        </w:rPr>
        <w:t xml:space="preserve">#define VECTOR_DYNAMIC </w:t>
      </w:r>
      <w:r w:rsidRPr="00080C50">
        <w:rPr>
          <w:lang w:val="es-ES"/>
        </w:rPr>
        <w:t xml:space="preserve">y comentando </w:t>
      </w:r>
      <w:r w:rsidRPr="00080C50">
        <w:rPr>
          <w:rStyle w:val="codigo"/>
        </w:rPr>
        <w:t>#define VECTOR_LOCAL</w:t>
      </w:r>
      <w:r w:rsidRPr="00080C50">
        <w:rPr>
          <w:lang w:val="es-ES"/>
        </w:rPr>
        <w:t xml:space="preserve"> y </w:t>
      </w:r>
      <w:r w:rsidRPr="00080C50">
        <w:rPr>
          <w:rStyle w:val="codigo"/>
        </w:rPr>
        <w:t>#define VECTOR_GLOBAL</w:t>
      </w:r>
      <w:r w:rsidRPr="00080C50">
        <w:rPr>
          <w:lang w:val="es-ES"/>
        </w:rPr>
        <w:t>. Si se usan los códigos tal y como están en Listado 1 y Listado 2, sin hacer ningún cambio, los vectores (v1, v2 y v3) serán variables dinámicas.</w:t>
      </w:r>
    </w:p>
    <w:p w14:paraId="61DB9809" w14:textId="77777777" w:rsidR="00FF4B38" w:rsidRPr="00080C50" w:rsidRDefault="00FF4B38">
      <w:pPr>
        <w:ind w:left="360"/>
        <w:rPr>
          <w:lang w:val="es-ES"/>
        </w:rPr>
      </w:pPr>
      <w:r w:rsidRPr="00080C50">
        <w:rPr>
          <w:lang w:val="es-ES"/>
        </w:rPr>
        <w:t>Por tanto, se debe definir sólo una de las siguientes constantes:</w:t>
      </w:r>
      <w:r w:rsidRPr="00080C50">
        <w:rPr>
          <w:rStyle w:val="codigo"/>
        </w:rPr>
        <w:t xml:space="preserve"> VECTOR_LOCAL, VECTOR_GLOBAL o VECTOR_DYNAMIC.</w:t>
      </w:r>
    </w:p>
    <w:p w14:paraId="40647752" w14:textId="77777777" w:rsidR="00FF4B38" w:rsidRPr="00F629E6" w:rsidRDefault="00FF4B38">
      <w:pPr>
        <w:ind w:left="360"/>
        <w:rPr>
          <w:b/>
          <w:lang w:val="es-ES"/>
        </w:rPr>
      </w:pPr>
      <w:r w:rsidRPr="00080C50">
        <w:rPr>
          <w:lang w:val="es-ES"/>
        </w:rPr>
        <w:t xml:space="preserve">En los dos códigos (Listado 1 y Listado 2) se utiliza la función </w:t>
      </w:r>
      <w:proofErr w:type="spellStart"/>
      <w:r w:rsidRPr="00080C50">
        <w:rPr>
          <w:rStyle w:val="codigo"/>
        </w:rPr>
        <w:t>clock_gettime</w:t>
      </w:r>
      <w:proofErr w:type="spellEnd"/>
      <w:r w:rsidRPr="00080C50">
        <w:rPr>
          <w:rStyle w:val="codigo"/>
        </w:rPr>
        <w:t>()</w:t>
      </w:r>
      <w:r w:rsidRPr="00080C50">
        <w:rPr>
          <w:lang w:val="es-ES"/>
        </w:rPr>
        <w:t xml:space="preserve"> para obtener el tiempo de ejecución del trozo de código que </w:t>
      </w:r>
      <w:r w:rsidRPr="00F629E6">
        <w:rPr>
          <w:lang w:val="es-ES"/>
        </w:rPr>
        <w:t xml:space="preserve">calcula la suma de vectores. En el código se imprime la variable </w:t>
      </w:r>
      <w:proofErr w:type="spellStart"/>
      <w:r w:rsidRPr="00F629E6">
        <w:rPr>
          <w:rStyle w:val="codigo"/>
          <w:shd w:val="clear" w:color="auto" w:fill="FFFFFF"/>
        </w:rPr>
        <w:t>ncgt</w:t>
      </w:r>
      <w:proofErr w:type="spellEnd"/>
      <w:r w:rsidRPr="00F629E6">
        <w:rPr>
          <w:rStyle w:val="codigo"/>
        </w:rPr>
        <w:t>,</w:t>
      </w:r>
      <w:r w:rsidRPr="00F629E6">
        <w:rPr>
          <w:lang w:val="es-ES"/>
        </w:rPr>
        <w:t xml:space="preserve"> ¿qué contiene esta variable? </w:t>
      </w:r>
      <w:r w:rsidR="00165391" w:rsidRPr="00F629E6">
        <w:rPr>
          <w:rFonts w:eastAsia="Times New Roman" w:cs="Times New Roman"/>
          <w:szCs w:val="22"/>
          <w:lang w:val="es-ES" w:eastAsia="en-US" w:bidi="en-US"/>
        </w:rPr>
        <w:t xml:space="preserve">¿qué información devuelve exactamente la función </w:t>
      </w:r>
      <w:proofErr w:type="spellStart"/>
      <w:r w:rsidR="00165391" w:rsidRPr="00F629E6">
        <w:rPr>
          <w:rFonts w:ascii="Courier New" w:eastAsia="Times New Roman" w:hAnsi="Courier New" w:cs="Times New Roman"/>
          <w:sz w:val="20"/>
          <w:szCs w:val="22"/>
          <w:lang w:val="es-ES" w:eastAsia="en-US" w:bidi="en-US"/>
        </w:rPr>
        <w:t>clock_gettime</w:t>
      </w:r>
      <w:proofErr w:type="spellEnd"/>
      <w:r w:rsidR="00165391" w:rsidRPr="00F629E6">
        <w:rPr>
          <w:rFonts w:ascii="Courier New" w:eastAsia="Times New Roman" w:hAnsi="Courier New" w:cs="Times New Roman"/>
          <w:sz w:val="20"/>
          <w:szCs w:val="22"/>
          <w:lang w:val="es-ES" w:eastAsia="en-US" w:bidi="en-US"/>
        </w:rPr>
        <w:t>()</w:t>
      </w:r>
      <w:r w:rsidR="00165391" w:rsidRPr="00F629E6">
        <w:rPr>
          <w:rFonts w:eastAsia="Times New Roman" w:cs="Times New Roman"/>
          <w:szCs w:val="22"/>
          <w:lang w:val="es-ES" w:eastAsia="en-US" w:bidi="en-US"/>
        </w:rPr>
        <w:t xml:space="preserve">? ¿en qué estructura de datos devuelve </w:t>
      </w:r>
      <w:proofErr w:type="spellStart"/>
      <w:r w:rsidR="00165391" w:rsidRPr="00F629E6">
        <w:rPr>
          <w:rFonts w:ascii="Courier New" w:eastAsia="Times New Roman" w:hAnsi="Courier New" w:cs="Times New Roman"/>
          <w:sz w:val="20"/>
          <w:szCs w:val="22"/>
          <w:lang w:val="es-ES" w:eastAsia="en-US" w:bidi="en-US"/>
        </w:rPr>
        <w:t>clock_gettime</w:t>
      </w:r>
      <w:proofErr w:type="spellEnd"/>
      <w:r w:rsidR="00165391" w:rsidRPr="00F629E6">
        <w:rPr>
          <w:rFonts w:ascii="Courier New" w:eastAsia="Times New Roman" w:hAnsi="Courier New" w:cs="Times New Roman"/>
          <w:sz w:val="20"/>
          <w:szCs w:val="22"/>
          <w:lang w:val="es-ES" w:eastAsia="en-US" w:bidi="en-US"/>
        </w:rPr>
        <w:t>()</w:t>
      </w:r>
      <w:r w:rsidR="00165391" w:rsidRPr="00F629E6">
        <w:rPr>
          <w:rFonts w:eastAsia="Times New Roman" w:cs="Times New Roman"/>
          <w:szCs w:val="22"/>
          <w:lang w:val="es-ES" w:eastAsia="en-US" w:bidi="en-US"/>
        </w:rPr>
        <w:t xml:space="preserve"> </w:t>
      </w:r>
      <w:r w:rsidR="00F629E6">
        <w:rPr>
          <w:rFonts w:eastAsia="Times New Roman" w:cs="Times New Roman"/>
          <w:szCs w:val="22"/>
          <w:lang w:val="es-ES" w:eastAsia="en-US" w:bidi="en-US"/>
        </w:rPr>
        <w:t>la</w:t>
      </w:r>
      <w:r w:rsidR="00165391" w:rsidRPr="00F629E6">
        <w:rPr>
          <w:rFonts w:eastAsia="Times New Roman" w:cs="Times New Roman"/>
          <w:szCs w:val="22"/>
          <w:lang w:val="es-ES" w:eastAsia="en-US" w:bidi="en-US"/>
        </w:rPr>
        <w:t xml:space="preserve"> información? </w:t>
      </w:r>
    </w:p>
    <w:p w14:paraId="69426DC3" w14:textId="77777777" w:rsidR="00FF4B38" w:rsidRDefault="00FF4B38" w:rsidP="004B4EC1">
      <w:pPr>
        <w:ind w:left="360"/>
        <w:rPr>
          <w:lang w:val="es-ES"/>
        </w:rPr>
      </w:pPr>
      <w:r w:rsidRPr="00F629E6">
        <w:rPr>
          <w:b/>
          <w:lang w:val="es-ES"/>
        </w:rPr>
        <w:t>RESPUESTA</w:t>
      </w:r>
      <w:r w:rsidRPr="00F629E6">
        <w:rPr>
          <w:lang w:val="es-ES"/>
        </w:rPr>
        <w:t>:</w:t>
      </w:r>
    </w:p>
    <w:p w14:paraId="3479BE0A" w14:textId="77777777" w:rsidR="007D3254" w:rsidRDefault="007D3254" w:rsidP="007D3254">
      <w:pPr>
        <w:numPr>
          <w:ilvl w:val="0"/>
          <w:numId w:val="14"/>
        </w:numPr>
        <w:rPr>
          <w:lang w:val="es-ES"/>
        </w:rPr>
      </w:pPr>
      <w:proofErr w:type="spellStart"/>
      <w:r w:rsidRPr="00F629E6">
        <w:rPr>
          <w:rStyle w:val="codigo"/>
          <w:shd w:val="clear" w:color="auto" w:fill="FFFFFF"/>
        </w:rPr>
        <w:t>Ncgt</w:t>
      </w:r>
      <w:proofErr w:type="spellEnd"/>
      <w:r>
        <w:rPr>
          <w:lang w:val="es-ES"/>
        </w:rPr>
        <w:t xml:space="preserve"> contiene la diferencia de cuando empezó y cuando se terminó de sumar los vectores en segundos.</w:t>
      </w:r>
    </w:p>
    <w:p w14:paraId="3D7C4433" w14:textId="77777777" w:rsidR="007D3254" w:rsidRDefault="007D3254" w:rsidP="007D3254">
      <w:pPr>
        <w:numPr>
          <w:ilvl w:val="0"/>
          <w:numId w:val="14"/>
        </w:numPr>
        <w:rPr>
          <w:lang w:val="es-ES"/>
        </w:rPr>
      </w:pPr>
      <w:r>
        <w:rPr>
          <w:lang w:val="es-ES"/>
        </w:rPr>
        <w:t>Por tanto contendrá los segundos que ha tardado en sumarse los vectores.</w:t>
      </w:r>
    </w:p>
    <w:p w14:paraId="635125B4" w14:textId="77777777" w:rsidR="007D3254" w:rsidRPr="007D3254" w:rsidRDefault="007D3254" w:rsidP="007D3254">
      <w:pPr>
        <w:numPr>
          <w:ilvl w:val="0"/>
          <w:numId w:val="14"/>
        </w:numPr>
        <w:rPr>
          <w:lang w:val="es-ES"/>
        </w:rPr>
      </w:pPr>
      <w:r w:rsidRPr="007D3254">
        <w:rPr>
          <w:lang w:val="es-ES"/>
        </w:rPr>
        <w:t>Devuelve el tiempo del sistema en segundos y nanosegundos.</w:t>
      </w:r>
      <w:r>
        <w:rPr>
          <w:lang w:val="es-ES"/>
        </w:rPr>
        <w:t xml:space="preserve"> </w:t>
      </w:r>
      <w:r w:rsidRPr="007D3254">
        <w:rPr>
          <w:lang w:val="es-ES"/>
        </w:rPr>
        <w:t>Devuelve la estructura siguiente.</w:t>
      </w:r>
    </w:p>
    <w:p w14:paraId="3B2047AD" w14:textId="77777777" w:rsidR="007D3254" w:rsidRPr="007D3254" w:rsidRDefault="007D3254" w:rsidP="007D3254">
      <w:pPr>
        <w:ind w:firstLine="360"/>
        <w:rPr>
          <w:rStyle w:val="Cdigo"/>
          <w:rFonts w:ascii="Calibri" w:hAnsi="Calibri"/>
          <w:sz w:val="22"/>
        </w:rPr>
      </w:pPr>
    </w:p>
    <w:tbl>
      <w:tblPr>
        <w:tblStyle w:val="Tablaconcuadrcula"/>
        <w:tblW w:w="0" w:type="auto"/>
        <w:jc w:val="center"/>
        <w:tblInd w:w="108" w:type="dxa"/>
        <w:tblLook w:val="04A0" w:firstRow="1" w:lastRow="0" w:firstColumn="1" w:lastColumn="0" w:noHBand="0" w:noVBand="1"/>
      </w:tblPr>
      <w:tblGrid>
        <w:gridCol w:w="6926"/>
      </w:tblGrid>
      <w:tr w:rsidR="007D3254" w14:paraId="29D63911" w14:textId="77777777" w:rsidTr="007D3254">
        <w:trPr>
          <w:trHeight w:val="613"/>
          <w:jc w:val="center"/>
        </w:trPr>
        <w:tc>
          <w:tcPr>
            <w:tcW w:w="6926" w:type="dxa"/>
          </w:tcPr>
          <w:p w14:paraId="606A9728" w14:textId="77777777" w:rsidR="004B4EC1" w:rsidRDefault="004B4EC1" w:rsidP="004B4EC1">
            <w:pPr>
              <w:rPr>
                <w:rStyle w:val="Cdigo"/>
                <w:sz w:val="16"/>
                <w:szCs w:val="16"/>
                <w:lang w:eastAsia="es-ES"/>
              </w:rPr>
            </w:pPr>
            <w:proofErr w:type="spellStart"/>
            <w:r w:rsidRPr="004B4EC1">
              <w:rPr>
                <w:rStyle w:val="Cdigo"/>
                <w:sz w:val="16"/>
                <w:szCs w:val="16"/>
                <w:lang w:eastAsia="es-ES"/>
              </w:rPr>
              <w:t>struct</w:t>
            </w:r>
            <w:proofErr w:type="spellEnd"/>
            <w:r w:rsidRPr="004B4EC1">
              <w:rPr>
                <w:rStyle w:val="Cdigo"/>
                <w:sz w:val="16"/>
                <w:szCs w:val="16"/>
                <w:lang w:eastAsia="es-ES"/>
              </w:rPr>
              <w:t xml:space="preserve"> </w:t>
            </w:r>
            <w:proofErr w:type="spellStart"/>
            <w:r w:rsidRPr="004B4EC1">
              <w:rPr>
                <w:rStyle w:val="Cdigo"/>
                <w:sz w:val="16"/>
                <w:szCs w:val="16"/>
                <w:lang w:eastAsia="es-ES"/>
              </w:rPr>
              <w:t>timespec</w:t>
            </w:r>
            <w:proofErr w:type="spellEnd"/>
            <w:r w:rsidRPr="004B4EC1">
              <w:rPr>
                <w:rStyle w:val="Cdigo"/>
                <w:sz w:val="16"/>
                <w:szCs w:val="16"/>
                <w:lang w:eastAsia="es-ES"/>
              </w:rPr>
              <w:t xml:space="preserve"> { </w:t>
            </w:r>
            <w:r w:rsidRPr="004B4EC1">
              <w:rPr>
                <w:rStyle w:val="Cdigo"/>
                <w:sz w:val="16"/>
                <w:szCs w:val="16"/>
                <w:lang w:eastAsia="es-ES"/>
              </w:rPr>
              <w:tab/>
            </w:r>
          </w:p>
          <w:p w14:paraId="7435B52A" w14:textId="77777777" w:rsidR="004B4EC1" w:rsidRDefault="007D3254" w:rsidP="004B4EC1">
            <w:pPr>
              <w:rPr>
                <w:rStyle w:val="Cdigo"/>
                <w:sz w:val="16"/>
                <w:szCs w:val="16"/>
                <w:lang w:eastAsia="es-ES"/>
              </w:rPr>
            </w:pPr>
            <w:r>
              <w:rPr>
                <w:rStyle w:val="Cdigo"/>
                <w:sz w:val="16"/>
                <w:szCs w:val="16"/>
                <w:lang w:eastAsia="es-ES"/>
              </w:rPr>
              <w:t xml:space="preserve">    </w:t>
            </w:r>
            <w:proofErr w:type="spellStart"/>
            <w:r w:rsidR="004B4EC1">
              <w:rPr>
                <w:rStyle w:val="Cdigo"/>
                <w:sz w:val="16"/>
                <w:szCs w:val="16"/>
                <w:lang w:eastAsia="es-ES"/>
              </w:rPr>
              <w:t>time_t</w:t>
            </w:r>
            <w:proofErr w:type="spellEnd"/>
            <w:r w:rsidR="004B4EC1">
              <w:rPr>
                <w:rStyle w:val="Cdigo"/>
                <w:sz w:val="16"/>
                <w:szCs w:val="16"/>
                <w:lang w:eastAsia="es-ES"/>
              </w:rPr>
              <w:t xml:space="preserve"> </w:t>
            </w:r>
            <w:proofErr w:type="spellStart"/>
            <w:r w:rsidR="004B4EC1">
              <w:rPr>
                <w:rStyle w:val="Cdigo"/>
                <w:sz w:val="16"/>
                <w:szCs w:val="16"/>
                <w:lang w:eastAsia="es-ES"/>
              </w:rPr>
              <w:t>tv_sec</w:t>
            </w:r>
            <w:proofErr w:type="spellEnd"/>
            <w:r w:rsidR="004B4EC1">
              <w:rPr>
                <w:rStyle w:val="Cdigo"/>
                <w:sz w:val="16"/>
                <w:szCs w:val="16"/>
                <w:lang w:eastAsia="es-ES"/>
              </w:rPr>
              <w:t>;</w:t>
            </w:r>
            <w:r>
              <w:rPr>
                <w:rStyle w:val="Cdigo"/>
                <w:sz w:val="16"/>
                <w:szCs w:val="16"/>
                <w:lang w:eastAsia="es-ES"/>
              </w:rPr>
              <w:t xml:space="preserve"> </w:t>
            </w:r>
            <w:r w:rsidR="004B4EC1" w:rsidRPr="004B4EC1">
              <w:rPr>
                <w:rStyle w:val="Cdigo"/>
                <w:sz w:val="16"/>
                <w:szCs w:val="16"/>
                <w:lang w:eastAsia="es-ES"/>
              </w:rPr>
              <w:t xml:space="preserve">/* </w:t>
            </w:r>
            <w:r>
              <w:rPr>
                <w:rStyle w:val="Cdigo"/>
                <w:sz w:val="16"/>
                <w:szCs w:val="16"/>
                <w:lang w:eastAsia="es-ES"/>
              </w:rPr>
              <w:t>SEGUNDOS</w:t>
            </w:r>
            <w:r w:rsidR="004B4EC1" w:rsidRPr="004B4EC1">
              <w:rPr>
                <w:rStyle w:val="Cdigo"/>
                <w:sz w:val="16"/>
                <w:szCs w:val="16"/>
                <w:lang w:eastAsia="es-ES"/>
              </w:rPr>
              <w:t xml:space="preserve"> */ </w:t>
            </w:r>
            <w:r w:rsidR="004B4EC1" w:rsidRPr="004B4EC1">
              <w:rPr>
                <w:rStyle w:val="Cdigo"/>
                <w:sz w:val="16"/>
                <w:szCs w:val="16"/>
                <w:lang w:eastAsia="es-ES"/>
              </w:rPr>
              <w:tab/>
            </w:r>
          </w:p>
          <w:p w14:paraId="4B741214" w14:textId="77777777" w:rsidR="007D3254" w:rsidRDefault="007D3254" w:rsidP="004B4EC1">
            <w:pPr>
              <w:rPr>
                <w:rStyle w:val="Cdigo"/>
                <w:sz w:val="16"/>
                <w:szCs w:val="16"/>
                <w:lang w:eastAsia="es-ES"/>
              </w:rPr>
            </w:pPr>
            <w:r>
              <w:rPr>
                <w:rStyle w:val="Cdigo"/>
                <w:sz w:val="16"/>
                <w:szCs w:val="16"/>
                <w:lang w:eastAsia="es-ES"/>
              </w:rPr>
              <w:t xml:space="preserve">    </w:t>
            </w:r>
            <w:proofErr w:type="spellStart"/>
            <w:r w:rsidR="004B4EC1">
              <w:rPr>
                <w:rStyle w:val="Cdigo"/>
                <w:sz w:val="16"/>
                <w:szCs w:val="16"/>
                <w:lang w:eastAsia="es-ES"/>
              </w:rPr>
              <w:t>long</w:t>
            </w:r>
            <w:proofErr w:type="spellEnd"/>
            <w:r w:rsidR="004B4EC1">
              <w:rPr>
                <w:rStyle w:val="Cdigo"/>
                <w:sz w:val="16"/>
                <w:szCs w:val="16"/>
                <w:lang w:eastAsia="es-ES"/>
              </w:rPr>
              <w:t xml:space="preserve"> </w:t>
            </w:r>
            <w:proofErr w:type="spellStart"/>
            <w:r w:rsidR="004B4EC1">
              <w:rPr>
                <w:rStyle w:val="Cdigo"/>
                <w:sz w:val="16"/>
                <w:szCs w:val="16"/>
                <w:lang w:eastAsia="es-ES"/>
              </w:rPr>
              <w:t>tv_nsec</w:t>
            </w:r>
            <w:proofErr w:type="spellEnd"/>
            <w:r w:rsidR="004B4EC1">
              <w:rPr>
                <w:rStyle w:val="Cdigo"/>
                <w:sz w:val="16"/>
                <w:szCs w:val="16"/>
                <w:lang w:eastAsia="es-ES"/>
              </w:rPr>
              <w:t>;</w:t>
            </w:r>
            <w:r>
              <w:rPr>
                <w:rStyle w:val="Cdigo"/>
                <w:sz w:val="16"/>
                <w:szCs w:val="16"/>
                <w:lang w:eastAsia="es-ES"/>
              </w:rPr>
              <w:t xml:space="preserve"> </w:t>
            </w:r>
            <w:r w:rsidR="004B4EC1" w:rsidRPr="004B4EC1">
              <w:rPr>
                <w:rStyle w:val="Cdigo"/>
                <w:sz w:val="16"/>
                <w:szCs w:val="16"/>
                <w:lang w:eastAsia="es-ES"/>
              </w:rPr>
              <w:t xml:space="preserve">/* </w:t>
            </w:r>
            <w:r>
              <w:rPr>
                <w:rStyle w:val="Cdigo"/>
                <w:sz w:val="16"/>
                <w:szCs w:val="16"/>
                <w:lang w:eastAsia="es-ES"/>
              </w:rPr>
              <w:t>NANOSEGUNDOS</w:t>
            </w:r>
            <w:r w:rsidR="004B4EC1" w:rsidRPr="004B4EC1">
              <w:rPr>
                <w:rStyle w:val="Cdigo"/>
                <w:sz w:val="16"/>
                <w:szCs w:val="16"/>
                <w:lang w:eastAsia="es-ES"/>
              </w:rPr>
              <w:t xml:space="preserve"> */ </w:t>
            </w:r>
          </w:p>
          <w:p w14:paraId="3EE672FD" w14:textId="77777777" w:rsidR="004B4EC1" w:rsidRPr="004B4EC1" w:rsidRDefault="004B4EC1" w:rsidP="004B4EC1">
            <w:pPr>
              <w:rPr>
                <w:rFonts w:ascii="Courier New" w:hAnsi="Courier New"/>
                <w:sz w:val="16"/>
                <w:szCs w:val="16"/>
                <w:lang w:val="es-ES" w:eastAsia="es-ES"/>
              </w:rPr>
            </w:pPr>
            <w:r w:rsidRPr="004B4EC1">
              <w:rPr>
                <w:rStyle w:val="Cdigo"/>
                <w:sz w:val="16"/>
                <w:szCs w:val="16"/>
                <w:lang w:eastAsia="es-ES"/>
              </w:rPr>
              <w:t>};</w:t>
            </w:r>
          </w:p>
        </w:tc>
      </w:tr>
    </w:tbl>
    <w:p w14:paraId="1A57FCE5" w14:textId="77777777" w:rsidR="004B4EC1" w:rsidRPr="00080C50" w:rsidRDefault="004B4EC1" w:rsidP="004B4EC1">
      <w:pPr>
        <w:ind w:left="360"/>
        <w:rPr>
          <w:lang w:val="es-ES"/>
        </w:rPr>
      </w:pPr>
    </w:p>
    <w:p w14:paraId="3C8DAE1D" w14:textId="77777777" w:rsidR="00FF4B38" w:rsidRPr="00080C50" w:rsidRDefault="00FF4B38">
      <w:pPr>
        <w:ind w:left="360"/>
        <w:rPr>
          <w:b/>
          <w:lang w:val="es-ES"/>
        </w:rPr>
      </w:pPr>
      <w:r w:rsidRPr="00080C50">
        <w:rPr>
          <w:lang w:val="es-ES"/>
        </w:rPr>
        <w:t xml:space="preserve">Escribir en el cuaderno de prácticas las diferencias que hay entre el código fuente C y el código fuente C++ para la suma de vectores. </w:t>
      </w:r>
    </w:p>
    <w:p w14:paraId="225D6EF8" w14:textId="77777777" w:rsidR="004B4EC1" w:rsidRDefault="00FF4B38" w:rsidP="004B4EC1">
      <w:pPr>
        <w:ind w:left="360"/>
        <w:rPr>
          <w:lang w:val="es-ES"/>
        </w:rPr>
      </w:pPr>
      <w:r w:rsidRPr="00080C50">
        <w:rPr>
          <w:b/>
          <w:lang w:val="es-ES"/>
        </w:rPr>
        <w:t>RESPUESTA</w:t>
      </w:r>
      <w:r w:rsidRPr="00080C50">
        <w:rPr>
          <w:lang w:val="es-ES"/>
        </w:rPr>
        <w:t>:</w:t>
      </w:r>
    </w:p>
    <w:p w14:paraId="7576F12A" w14:textId="77777777" w:rsidR="00613821" w:rsidRDefault="00613821" w:rsidP="004B4EC1">
      <w:pPr>
        <w:ind w:left="360"/>
        <w:rPr>
          <w:lang w:val="es-ES"/>
        </w:rPr>
      </w:pPr>
      <w:r>
        <w:rPr>
          <w:lang w:val="es-ES"/>
        </w:rPr>
        <w:t xml:space="preserve">Algunas diferencias sintácticas como el uso de </w:t>
      </w:r>
      <w:proofErr w:type="spellStart"/>
      <w:r>
        <w:rPr>
          <w:lang w:val="es-ES"/>
        </w:rPr>
        <w:t>malloc</w:t>
      </w:r>
      <w:proofErr w:type="spellEnd"/>
      <w:r>
        <w:rPr>
          <w:lang w:val="es-ES"/>
        </w:rPr>
        <w:t xml:space="preserve"> para reservar memoria y punteros que referencian a la misma, mientras que en C++ se hace de forma más cómoda y automática con new.</w:t>
      </w:r>
    </w:p>
    <w:p w14:paraId="6F0EC6A0" w14:textId="77777777" w:rsidR="00613821" w:rsidRDefault="00613821" w:rsidP="004B4EC1">
      <w:pPr>
        <w:ind w:left="360"/>
        <w:rPr>
          <w:lang w:val="es-ES"/>
        </w:rPr>
      </w:pPr>
      <w:r>
        <w:rPr>
          <w:lang w:val="es-ES"/>
        </w:rPr>
        <w:t xml:space="preserve">De la misma forma, al liberar esa memoria, se hace de forma distinta, en C con free y en C++ con </w:t>
      </w:r>
      <w:proofErr w:type="spellStart"/>
      <w:r>
        <w:rPr>
          <w:lang w:val="es-ES"/>
        </w:rPr>
        <w:t>delete</w:t>
      </w:r>
      <w:proofErr w:type="spellEnd"/>
      <w:r>
        <w:rPr>
          <w:lang w:val="es-ES"/>
        </w:rPr>
        <w:t>.</w:t>
      </w:r>
    </w:p>
    <w:p w14:paraId="24E6D765" w14:textId="77777777" w:rsidR="00613821" w:rsidRPr="00080C50" w:rsidRDefault="00613821" w:rsidP="004B4EC1">
      <w:pPr>
        <w:ind w:left="360"/>
        <w:rPr>
          <w:lang w:val="es-ES"/>
        </w:rPr>
      </w:pPr>
    </w:p>
    <w:p w14:paraId="46E20D7D" w14:textId="77777777" w:rsidR="00FF4B38" w:rsidRPr="00080C50" w:rsidRDefault="00FF4B38">
      <w:pPr>
        <w:pStyle w:val="Prrafodelista"/>
        <w:numPr>
          <w:ilvl w:val="0"/>
          <w:numId w:val="4"/>
        </w:numPr>
        <w:rPr>
          <w:b/>
          <w:lang w:val="es-ES"/>
        </w:rPr>
      </w:pPr>
      <w:r w:rsidRPr="00080C50">
        <w:rPr>
          <w:lang w:val="es-ES"/>
        </w:rPr>
        <w:t xml:space="preserve">Generar el ejecutable del código fuente C del Listado </w:t>
      </w:r>
      <w:r w:rsidR="00D45EA8" w:rsidRPr="00080C50">
        <w:rPr>
          <w:lang w:val="es-ES"/>
        </w:rPr>
        <w:t>1</w:t>
      </w:r>
      <w:r w:rsidRPr="00080C50">
        <w:rPr>
          <w:lang w:val="es-ES"/>
        </w:rPr>
        <w:t xml:space="preserve"> para vectores locales (para ello antes de compilar debe </w:t>
      </w:r>
      <w:proofErr w:type="spellStart"/>
      <w:r w:rsidRPr="00080C50">
        <w:rPr>
          <w:lang w:val="es-ES"/>
        </w:rPr>
        <w:t>descomentar</w:t>
      </w:r>
      <w:proofErr w:type="spellEnd"/>
      <w:r w:rsidRPr="00080C50">
        <w:rPr>
          <w:lang w:val="es-ES"/>
        </w:rPr>
        <w:t xml:space="preserve"> la definición de </w:t>
      </w:r>
      <w:r w:rsidRPr="00080C50">
        <w:rPr>
          <w:rStyle w:val="codigo"/>
        </w:rPr>
        <w:t>VECTOR_LOCAL</w:t>
      </w:r>
      <w:r w:rsidRPr="00080C50">
        <w:rPr>
          <w:lang w:val="es-ES"/>
        </w:rPr>
        <w:t xml:space="preserve"> y comentar las definiciones de </w:t>
      </w:r>
      <w:r w:rsidRPr="00080C50">
        <w:rPr>
          <w:rStyle w:val="codigo"/>
        </w:rPr>
        <w:t>VECTOR_GLOBAL</w:t>
      </w:r>
      <w:r w:rsidRPr="00080C50">
        <w:rPr>
          <w:lang w:val="es-ES"/>
        </w:rPr>
        <w:t xml:space="preserve"> y </w:t>
      </w:r>
      <w:r w:rsidRPr="00080C50">
        <w:rPr>
          <w:rStyle w:val="codigo"/>
        </w:rPr>
        <w:t>VECTOR_DYNAMIC</w:t>
      </w:r>
      <w:r w:rsidRPr="00080C50">
        <w:rPr>
          <w:lang w:val="es-ES"/>
        </w:rPr>
        <w:t xml:space="preserve">). Ejecutar el código ejecutable resultante en </w:t>
      </w:r>
      <w:proofErr w:type="spellStart"/>
      <w:r w:rsidRPr="00080C50">
        <w:rPr>
          <w:lang w:val="es-ES"/>
        </w:rPr>
        <w:t>atcgrid</w:t>
      </w:r>
      <w:proofErr w:type="spellEnd"/>
      <w:r w:rsidRPr="00080C50">
        <w:rPr>
          <w:lang w:val="es-ES"/>
        </w:rPr>
        <w:t xml:space="preserve"> usando la cola TORQUE. Incorporar volcados de pantalla que demuestren la ejecución correcta en </w:t>
      </w:r>
      <w:proofErr w:type="spellStart"/>
      <w:r w:rsidRPr="00080C50">
        <w:rPr>
          <w:lang w:val="es-ES"/>
        </w:rPr>
        <w:t>atcgrid</w:t>
      </w:r>
      <w:proofErr w:type="spellEnd"/>
      <w:r w:rsidRPr="00080C50">
        <w:rPr>
          <w:lang w:val="es-ES"/>
        </w:rPr>
        <w:t xml:space="preserve">. </w:t>
      </w:r>
    </w:p>
    <w:p w14:paraId="692C5F68" w14:textId="77777777" w:rsidR="00FF4B38" w:rsidRPr="00080C50" w:rsidRDefault="00FF4B38">
      <w:pPr>
        <w:ind w:left="360"/>
        <w:rPr>
          <w:lang w:val="es-ES"/>
        </w:rPr>
      </w:pPr>
      <w:r w:rsidRPr="00080C50">
        <w:rPr>
          <w:b/>
          <w:lang w:val="es-ES"/>
        </w:rPr>
        <w:t>RESPUESTA</w:t>
      </w:r>
      <w:r w:rsidRPr="00080C50">
        <w:rPr>
          <w:lang w:val="es-ES"/>
        </w:rPr>
        <w:t>:</w:t>
      </w:r>
    </w:p>
    <w:p w14:paraId="6655014E" w14:textId="77777777" w:rsidR="00FF4B38" w:rsidRPr="00080C50" w:rsidRDefault="006D0176">
      <w:pPr>
        <w:pStyle w:val="Prrafodelista"/>
        <w:ind w:left="360"/>
        <w:rPr>
          <w:lang w:val="es-ES"/>
        </w:rPr>
      </w:pPr>
      <w:r>
        <w:rPr>
          <w:noProof/>
          <w:lang w:val="es-ES" w:eastAsia="es-ES" w:bidi="ar-SA"/>
        </w:rPr>
        <w:drawing>
          <wp:inline distT="0" distB="0" distL="0" distR="0" wp14:anchorId="5D544824" wp14:editId="0560802C">
            <wp:extent cx="5395595" cy="635635"/>
            <wp:effectExtent l="0" t="0" r="0" b="0"/>
            <wp:docPr id="1" name="Imagen 1" descr="Captura de pantalla 2015-03-02 a las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2015-03-02 a las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5595" cy="635635"/>
                    </a:xfrm>
                    <a:prstGeom prst="rect">
                      <a:avLst/>
                    </a:prstGeom>
                    <a:noFill/>
                    <a:ln>
                      <a:noFill/>
                    </a:ln>
                  </pic:spPr>
                </pic:pic>
              </a:graphicData>
            </a:graphic>
          </wp:inline>
        </w:drawing>
      </w:r>
    </w:p>
    <w:p w14:paraId="661FF615" w14:textId="77777777" w:rsidR="00FF4B38" w:rsidRDefault="00FF4B38">
      <w:pPr>
        <w:pStyle w:val="Prrafodelista"/>
        <w:numPr>
          <w:ilvl w:val="0"/>
          <w:numId w:val="4"/>
        </w:numPr>
        <w:rPr>
          <w:b/>
          <w:lang w:val="es-ES"/>
        </w:rPr>
      </w:pPr>
      <w:r w:rsidRPr="00080C50">
        <w:rPr>
          <w:lang w:val="es-ES"/>
        </w:rPr>
        <w:t xml:space="preserve">Ejecutar en </w:t>
      </w:r>
      <w:proofErr w:type="spellStart"/>
      <w:r w:rsidRPr="00080C50">
        <w:rPr>
          <w:lang w:val="es-ES"/>
        </w:rPr>
        <w:t>atcgrid</w:t>
      </w:r>
      <w:proofErr w:type="spellEnd"/>
      <w:r w:rsidRPr="00080C50">
        <w:rPr>
          <w:lang w:val="es-ES"/>
        </w:rPr>
        <w:t xml:space="preserve"> el código generado en el apartado anterior usando el </w:t>
      </w:r>
      <w:r w:rsidRPr="00080C50">
        <w:rPr>
          <w:rStyle w:val="codigo"/>
        </w:rPr>
        <w:t>script</w:t>
      </w:r>
      <w:r w:rsidRPr="00080C50">
        <w:rPr>
          <w:lang w:val="es-ES"/>
        </w:rPr>
        <w:t xml:space="preserve"> del Listado </w:t>
      </w:r>
      <w:r w:rsidR="00D45EA8" w:rsidRPr="00080C50">
        <w:rPr>
          <w:lang w:val="es-ES"/>
        </w:rPr>
        <w:t>3</w:t>
      </w:r>
      <w:r w:rsidRPr="00080C50">
        <w:rPr>
          <w:lang w:val="es-ES"/>
        </w:rPr>
        <w:t xml:space="preserve">. </w:t>
      </w:r>
      <w:r w:rsidR="0039152D">
        <w:rPr>
          <w:lang w:val="es-ES"/>
        </w:rPr>
        <w:t>G</w:t>
      </w:r>
      <w:r w:rsidR="00D45EA8" w:rsidRPr="00080C50">
        <w:rPr>
          <w:lang w:val="es-ES"/>
        </w:rPr>
        <w:t>enerar el ejecutable usando la opción de optimización –O2 tal y como se indica en el comentario que hay al principio del programa</w:t>
      </w:r>
      <w:r w:rsidRPr="00080C50">
        <w:rPr>
          <w:lang w:val="es-ES"/>
        </w:rPr>
        <w:t>. Ejecutar el código también</w:t>
      </w:r>
      <w:r>
        <w:rPr>
          <w:lang w:val="es-ES"/>
        </w:rPr>
        <w:t xml:space="preserve"> en su PC local para los mismos tamaños. ¿Se obtiene error para alguno de los tamaños? En caso afirmativo, ¿a qué se debe este error?</w:t>
      </w:r>
    </w:p>
    <w:p w14:paraId="73308148" w14:textId="77777777" w:rsidR="00FF4B38" w:rsidRDefault="00FF4B38">
      <w:pPr>
        <w:ind w:firstLine="360"/>
        <w:rPr>
          <w:lang w:val="es-ES"/>
        </w:rPr>
      </w:pPr>
      <w:r>
        <w:rPr>
          <w:b/>
          <w:lang w:val="es-ES"/>
        </w:rPr>
        <w:t>RESPUESTA</w:t>
      </w:r>
      <w:r>
        <w:rPr>
          <w:lang w:val="es-ES"/>
        </w:rPr>
        <w:t>:</w:t>
      </w:r>
    </w:p>
    <w:p w14:paraId="26DC9873" w14:textId="77777777" w:rsidR="00400928" w:rsidRDefault="00400928" w:rsidP="00400928">
      <w:pPr>
        <w:ind w:left="360"/>
        <w:rPr>
          <w:lang w:val="es-ES"/>
        </w:rPr>
      </w:pPr>
    </w:p>
    <w:p w14:paraId="77D13FD4" w14:textId="5E6F70C0" w:rsidR="00400928" w:rsidRDefault="00400928" w:rsidP="00400928">
      <w:pPr>
        <w:ind w:left="360"/>
        <w:rPr>
          <w:noProof/>
          <w:lang w:val="es-ES" w:eastAsia="es-ES"/>
        </w:rPr>
      </w:pPr>
      <w:r>
        <w:rPr>
          <w:lang w:val="es-ES"/>
        </w:rPr>
        <w:t>El error se produce al superar la memoria asignada al vector, y se produce una violación de segmento.</w:t>
      </w:r>
      <w:r w:rsidR="001B320A" w:rsidRPr="001B320A">
        <w:rPr>
          <w:noProof/>
          <w:lang w:val="es-ES" w:eastAsia="es-ES"/>
        </w:rPr>
        <w:t xml:space="preserve"> </w:t>
      </w:r>
      <w:r w:rsidR="001B320A">
        <w:rPr>
          <w:noProof/>
          <w:lang w:val="es-ES" w:eastAsia="es-ES"/>
        </w:rPr>
        <w:drawing>
          <wp:inline distT="0" distB="0" distL="0" distR="0" wp14:anchorId="616A1A0D" wp14:editId="633E0F6E">
            <wp:extent cx="5390515" cy="292591"/>
            <wp:effectExtent l="0" t="0" r="0" b="12700"/>
            <wp:docPr id="4" name="Imagen 4" descr="Macintosh HD:Users:ivanortegaalba:Desktop:Captura de pantalla 2015-03-12 a las 10.4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vanortegaalba:Desktop:Captura de pantalla 2015-03-12 a las 10.43.17.png"/>
                    <pic:cNvPicPr>
                      <a:picLocks noChangeAspect="1" noChangeArrowheads="1"/>
                    </pic:cNvPicPr>
                  </pic:nvPicPr>
                  <pic:blipFill rotWithShape="1">
                    <a:blip r:embed="rId9">
                      <a:extLst>
                        <a:ext uri="{28A0092B-C50C-407E-A947-70E740481C1C}">
                          <a14:useLocalDpi xmlns:a14="http://schemas.microsoft.com/office/drawing/2010/main" val="0"/>
                        </a:ext>
                      </a:extLst>
                    </a:blip>
                    <a:srcRect t="52838"/>
                    <a:stretch/>
                  </pic:blipFill>
                  <pic:spPr bwMode="auto">
                    <a:xfrm>
                      <a:off x="0" y="0"/>
                      <a:ext cx="5390515" cy="292591"/>
                    </a:xfrm>
                    <a:prstGeom prst="rect">
                      <a:avLst/>
                    </a:prstGeom>
                    <a:noFill/>
                    <a:ln>
                      <a:noFill/>
                    </a:ln>
                    <a:extLst>
                      <a:ext uri="{53640926-AAD7-44d8-BBD7-CCE9431645EC}">
                        <a14:shadowObscured xmlns:a14="http://schemas.microsoft.com/office/drawing/2010/main"/>
                      </a:ext>
                    </a:extLst>
                  </pic:spPr>
                </pic:pic>
              </a:graphicData>
            </a:graphic>
          </wp:inline>
        </w:drawing>
      </w:r>
    </w:p>
    <w:p w14:paraId="34F57FEE" w14:textId="77777777" w:rsidR="00716461" w:rsidRDefault="00716461" w:rsidP="00400928">
      <w:pPr>
        <w:ind w:left="360"/>
        <w:rPr>
          <w:noProof/>
          <w:lang w:val="es-ES" w:eastAsia="es-ES"/>
        </w:rPr>
      </w:pPr>
    </w:p>
    <w:p w14:paraId="194AAD45" w14:textId="00E3A6A6" w:rsidR="007302B8" w:rsidRDefault="007302B8" w:rsidP="00400928">
      <w:pPr>
        <w:ind w:left="360"/>
        <w:rPr>
          <w:noProof/>
          <w:lang w:val="es-ES" w:eastAsia="es-ES"/>
        </w:rPr>
      </w:pPr>
      <w:r>
        <w:rPr>
          <w:noProof/>
          <w:lang w:val="es-ES" w:eastAsia="es-ES"/>
        </w:rPr>
        <w:t>En atcgrid tambien falla, en el tamaño más grande, mientras que los otros si los ejecuta.</w:t>
      </w:r>
    </w:p>
    <w:p w14:paraId="40A346D9" w14:textId="763D912F" w:rsidR="00E24145" w:rsidRDefault="007302B8" w:rsidP="00400928">
      <w:pPr>
        <w:ind w:left="360"/>
        <w:rPr>
          <w:noProof/>
          <w:lang w:val="es-ES" w:eastAsia="es-ES"/>
        </w:rPr>
      </w:pPr>
      <w:r>
        <w:rPr>
          <w:noProof/>
          <w:lang w:val="es-ES" w:eastAsia="es-ES"/>
        </w:rPr>
        <w:drawing>
          <wp:inline distT="0" distB="0" distL="0" distR="0" wp14:anchorId="0E0C9D79" wp14:editId="5A375F2A">
            <wp:extent cx="5400040" cy="1471986"/>
            <wp:effectExtent l="0" t="0" r="10160" b="127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471986"/>
                    </a:xfrm>
                    <a:prstGeom prst="rect">
                      <a:avLst/>
                    </a:prstGeom>
                    <a:noFill/>
                    <a:ln>
                      <a:noFill/>
                    </a:ln>
                  </pic:spPr>
                </pic:pic>
              </a:graphicData>
            </a:graphic>
          </wp:inline>
        </w:drawing>
      </w:r>
    </w:p>
    <w:p w14:paraId="2787F93D" w14:textId="77777777" w:rsidR="007302B8" w:rsidRDefault="007302B8" w:rsidP="00400928">
      <w:pPr>
        <w:ind w:left="360"/>
        <w:rPr>
          <w:noProof/>
          <w:lang w:val="es-ES" w:eastAsia="es-ES"/>
        </w:rPr>
      </w:pPr>
    </w:p>
    <w:p w14:paraId="3AD50D94" w14:textId="4C31A4B1" w:rsidR="00E24145" w:rsidRDefault="007302B8" w:rsidP="00400928">
      <w:pPr>
        <w:ind w:left="360"/>
        <w:rPr>
          <w:lang w:val="es-ES"/>
        </w:rPr>
      </w:pPr>
      <w:r>
        <w:rPr>
          <w:noProof/>
          <w:lang w:val="es-ES" w:eastAsia="es-ES"/>
        </w:rPr>
        <w:t>Llega hasta aquí ejecutando antes de sobrepasar el límite de memoria</w:t>
      </w:r>
      <w:r w:rsidR="00E24145">
        <w:rPr>
          <w:noProof/>
          <w:lang w:val="es-ES" w:eastAsia="es-ES"/>
        </w:rPr>
        <w:t>.</w:t>
      </w:r>
    </w:p>
    <w:p w14:paraId="318A8FDE" w14:textId="180786DA" w:rsidR="00EA3E22" w:rsidRDefault="001B320A">
      <w:pPr>
        <w:ind w:firstLine="360"/>
        <w:rPr>
          <w:lang w:val="es-ES"/>
        </w:rPr>
      </w:pPr>
      <w:r>
        <w:rPr>
          <w:noProof/>
          <w:lang w:val="es-ES" w:eastAsia="es-ES"/>
        </w:rPr>
        <w:drawing>
          <wp:inline distT="0" distB="0" distL="0" distR="0" wp14:anchorId="28B0BED5" wp14:editId="34851999">
            <wp:extent cx="5400040" cy="2080229"/>
            <wp:effectExtent l="0" t="0" r="10160" b="3175"/>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080229"/>
                    </a:xfrm>
                    <a:prstGeom prst="rect">
                      <a:avLst/>
                    </a:prstGeom>
                    <a:noFill/>
                    <a:ln>
                      <a:noFill/>
                    </a:ln>
                  </pic:spPr>
                </pic:pic>
              </a:graphicData>
            </a:graphic>
          </wp:inline>
        </w:drawing>
      </w:r>
    </w:p>
    <w:p w14:paraId="2BBE0833" w14:textId="77777777" w:rsidR="00FF4B38" w:rsidRDefault="00FF4B38">
      <w:pPr>
        <w:pStyle w:val="Prrafodelista"/>
        <w:numPr>
          <w:ilvl w:val="0"/>
          <w:numId w:val="4"/>
        </w:numPr>
        <w:rPr>
          <w:b/>
          <w:lang w:val="es-ES"/>
        </w:rPr>
      </w:pPr>
      <w:r>
        <w:rPr>
          <w:lang w:val="es-ES"/>
        </w:rPr>
        <w:t xml:space="preserve">Generar los ejecutables del código fuente C para vectores globales y para dinámicos. Genere el ejecutable usando –O2. Ejecutar los dos códigos en </w:t>
      </w:r>
      <w:proofErr w:type="spellStart"/>
      <w:r>
        <w:rPr>
          <w:lang w:val="es-ES"/>
        </w:rPr>
        <w:t>atcgrid</w:t>
      </w:r>
      <w:proofErr w:type="spellEnd"/>
      <w:r>
        <w:rPr>
          <w:lang w:val="es-ES"/>
        </w:rPr>
        <w:t xml:space="preserve"> usando un </w:t>
      </w:r>
      <w:r>
        <w:rPr>
          <w:rStyle w:val="codigo"/>
        </w:rPr>
        <w:t>script</w:t>
      </w:r>
      <w:r>
        <w:rPr>
          <w:lang w:val="es-ES"/>
        </w:rPr>
        <w:t xml:space="preserve"> como el del Listado 3 (hay que poner en el </w:t>
      </w:r>
      <w:r>
        <w:rPr>
          <w:rStyle w:val="codigo"/>
        </w:rPr>
        <w:t>script</w:t>
      </w:r>
      <w:r>
        <w:rPr>
          <w:lang w:val="es-ES"/>
        </w:rPr>
        <w:t xml:space="preserve"> el nombre de los ficheros ejecutables generados en este ejercicio) para el mismo rango de tamaños utilizado en el ejercicio anterior. Ejecutar también los códigos en su PC local. ¿Se obtiene error usando vectores globales o dinámicos? ¿A qué cree que es debido? </w:t>
      </w:r>
    </w:p>
    <w:p w14:paraId="344D4A1F" w14:textId="77777777" w:rsidR="00FF4B38" w:rsidRDefault="00FF4B38">
      <w:pPr>
        <w:ind w:left="360"/>
        <w:rPr>
          <w:lang w:val="es-ES"/>
        </w:rPr>
      </w:pPr>
      <w:r>
        <w:rPr>
          <w:b/>
          <w:lang w:val="es-ES"/>
        </w:rPr>
        <w:t>RESPUESTA</w:t>
      </w:r>
      <w:r>
        <w:rPr>
          <w:lang w:val="es-ES"/>
        </w:rPr>
        <w:t>:</w:t>
      </w:r>
    </w:p>
    <w:p w14:paraId="456CD40B" w14:textId="4939A26E" w:rsidR="00716461" w:rsidRDefault="00716461" w:rsidP="00716461">
      <w:pPr>
        <w:rPr>
          <w:lang w:val="es-ES"/>
        </w:rPr>
      </w:pPr>
      <w:r>
        <w:rPr>
          <w:lang w:val="es-ES"/>
        </w:rPr>
        <w:t xml:space="preserve">Tanto los vectores dinámicos como los globales no han dado ningún problema en </w:t>
      </w:r>
      <w:proofErr w:type="spellStart"/>
      <w:r>
        <w:rPr>
          <w:lang w:val="es-ES"/>
        </w:rPr>
        <w:t>atcgrid</w:t>
      </w:r>
      <w:proofErr w:type="spellEnd"/>
      <w:r>
        <w:rPr>
          <w:lang w:val="es-ES"/>
        </w:rPr>
        <w:t>.</w:t>
      </w:r>
    </w:p>
    <w:p w14:paraId="382EDE70" w14:textId="77777777" w:rsidR="00716461" w:rsidRDefault="00716461" w:rsidP="00716461">
      <w:pPr>
        <w:rPr>
          <w:lang w:val="es-ES"/>
        </w:rPr>
      </w:pPr>
      <w:r>
        <w:rPr>
          <w:lang w:val="es-ES"/>
        </w:rPr>
        <w:t>Vectores dinámicos:</w:t>
      </w:r>
    </w:p>
    <w:p w14:paraId="22A9CEA4" w14:textId="79184AEC" w:rsidR="00716461" w:rsidRDefault="00716461" w:rsidP="00716461">
      <w:pPr>
        <w:rPr>
          <w:lang w:val="es-ES"/>
        </w:rPr>
      </w:pPr>
      <w:r>
        <w:rPr>
          <w:noProof/>
          <w:lang w:val="es-ES" w:eastAsia="es-ES"/>
        </w:rPr>
        <w:drawing>
          <wp:inline distT="0" distB="0" distL="0" distR="0" wp14:anchorId="22F6C2C1" wp14:editId="10E448B0">
            <wp:extent cx="5400040" cy="3530555"/>
            <wp:effectExtent l="0" t="0" r="10160" b="635"/>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530555"/>
                    </a:xfrm>
                    <a:prstGeom prst="rect">
                      <a:avLst/>
                    </a:prstGeom>
                    <a:noFill/>
                    <a:ln>
                      <a:noFill/>
                    </a:ln>
                  </pic:spPr>
                </pic:pic>
              </a:graphicData>
            </a:graphic>
          </wp:inline>
        </w:drawing>
      </w:r>
    </w:p>
    <w:p w14:paraId="0B777B08" w14:textId="77777777" w:rsidR="00716461" w:rsidRDefault="00716461" w:rsidP="00716461">
      <w:pPr>
        <w:rPr>
          <w:lang w:val="es-ES"/>
        </w:rPr>
      </w:pPr>
    </w:p>
    <w:p w14:paraId="01B7893F" w14:textId="1E5BDE53" w:rsidR="00716461" w:rsidRDefault="00716461" w:rsidP="00716461">
      <w:pPr>
        <w:rPr>
          <w:lang w:val="es-ES"/>
        </w:rPr>
      </w:pPr>
      <w:r>
        <w:rPr>
          <w:lang w:val="es-ES"/>
        </w:rPr>
        <w:t>Vectores globales:</w:t>
      </w:r>
    </w:p>
    <w:p w14:paraId="4339E03A" w14:textId="77777777" w:rsidR="00716461" w:rsidRDefault="00716461" w:rsidP="00716461">
      <w:pPr>
        <w:rPr>
          <w:lang w:val="es-ES"/>
        </w:rPr>
      </w:pPr>
    </w:p>
    <w:p w14:paraId="14214694" w14:textId="5E8A1D6F" w:rsidR="00400928" w:rsidRDefault="00716461" w:rsidP="00716461">
      <w:pPr>
        <w:rPr>
          <w:lang w:val="es-ES"/>
        </w:rPr>
      </w:pPr>
      <w:r>
        <w:rPr>
          <w:noProof/>
          <w:lang w:val="es-ES" w:eastAsia="es-ES"/>
        </w:rPr>
        <w:drawing>
          <wp:inline distT="0" distB="0" distL="0" distR="0" wp14:anchorId="36AE2A44" wp14:editId="027A2353">
            <wp:extent cx="5400040" cy="2893499"/>
            <wp:effectExtent l="0" t="0" r="10160" b="254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893499"/>
                    </a:xfrm>
                    <a:prstGeom prst="rect">
                      <a:avLst/>
                    </a:prstGeom>
                    <a:noFill/>
                    <a:ln>
                      <a:noFill/>
                    </a:ln>
                  </pic:spPr>
                </pic:pic>
              </a:graphicData>
            </a:graphic>
          </wp:inline>
        </w:drawing>
      </w:r>
    </w:p>
    <w:p w14:paraId="5B9D61E6" w14:textId="77777777" w:rsidR="00890E9C" w:rsidRPr="00F629E6" w:rsidRDefault="00FF4B38" w:rsidP="00890E9C">
      <w:pPr>
        <w:pStyle w:val="Prrafodelista"/>
        <w:numPr>
          <w:ilvl w:val="0"/>
          <w:numId w:val="12"/>
        </w:numPr>
        <w:rPr>
          <w:lang w:val="es-ES"/>
        </w:rPr>
      </w:pPr>
      <w:r w:rsidRPr="00F629E6">
        <w:rPr>
          <w:lang w:val="es-ES"/>
        </w:rPr>
        <w:t xml:space="preserve">Rellenar una tabla como la </w:t>
      </w:r>
      <w:r w:rsidRPr="00F629E6">
        <w:rPr>
          <w:lang w:val="es-ES"/>
        </w:rPr>
        <w:fldChar w:fldCharType="begin"/>
      </w:r>
      <w:r w:rsidRPr="00F629E6">
        <w:rPr>
          <w:lang w:val="es-ES"/>
        </w:rPr>
        <w:instrText xml:space="preserve"> REF _Ref347292267 \r \h </w:instrText>
      </w:r>
      <w:r w:rsidR="00F629E6">
        <w:rPr>
          <w:lang w:val="es-ES"/>
        </w:rPr>
        <w:instrText xml:space="preserve"> \* MERGEFORMAT </w:instrText>
      </w:r>
      <w:r w:rsidRPr="00F629E6">
        <w:rPr>
          <w:lang w:val="es-ES"/>
        </w:rPr>
      </w:r>
      <w:r w:rsidRPr="00F629E6">
        <w:rPr>
          <w:lang w:val="es-ES"/>
        </w:rPr>
        <w:fldChar w:fldCharType="separate"/>
      </w:r>
      <w:r w:rsidRPr="00F629E6">
        <w:rPr>
          <w:lang w:val="es-ES"/>
        </w:rPr>
        <w:t xml:space="preserve">Tabla 1 </w:t>
      </w:r>
      <w:r w:rsidRPr="00F629E6">
        <w:rPr>
          <w:lang w:val="es-ES"/>
        </w:rPr>
        <w:fldChar w:fldCharType="end"/>
      </w:r>
      <w:r w:rsidRPr="00F629E6">
        <w:rPr>
          <w:lang w:val="es-ES"/>
        </w:rPr>
        <w:t xml:space="preserve">para </w:t>
      </w:r>
      <w:proofErr w:type="spellStart"/>
      <w:r w:rsidRPr="00F629E6">
        <w:rPr>
          <w:lang w:val="es-ES"/>
        </w:rPr>
        <w:t>atcgrid</w:t>
      </w:r>
      <w:proofErr w:type="spellEnd"/>
      <w:r w:rsidRPr="00F629E6">
        <w:rPr>
          <w:lang w:val="es-ES"/>
        </w:rPr>
        <w:t xml:space="preserve"> y otra para el PC local con los tiempos de ejecución obtenidos en los ejercicios anteriores para el trozo de código que realiza la suma de vectores. En la columna “Bytes de un vector” hay que poner el total de bytes reservado para un vector. Ayudándose de una hoja de cálculo  represente en una misma gráfica los tiempos de ejecución obtenidos en </w:t>
      </w:r>
      <w:proofErr w:type="spellStart"/>
      <w:r w:rsidRPr="00F629E6">
        <w:rPr>
          <w:lang w:val="es-ES"/>
        </w:rPr>
        <w:t>atcgrid</w:t>
      </w:r>
      <w:proofErr w:type="spellEnd"/>
      <w:r w:rsidRPr="00F629E6">
        <w:rPr>
          <w:lang w:val="es-ES"/>
        </w:rPr>
        <w:t xml:space="preserve"> para vectores locales, globales y dinámicos (eje y) en función del tamaño en bytes de un vector (eje x). Realice otra gráfica con los tiempos obtenidos en el PC local. </w:t>
      </w:r>
      <w:r w:rsidR="00890E9C" w:rsidRPr="00F629E6">
        <w:rPr>
          <w:lang w:val="es-ES"/>
        </w:rPr>
        <w:t>Utilice escala logarítmica en el eje ordenadas (eje y) en todas las gráficas. ¿Hay diferencias en los tiempos de ejecución con vectores locales, globales y dinámicos?</w:t>
      </w:r>
    </w:p>
    <w:p w14:paraId="3FC18EFE" w14:textId="77777777" w:rsidR="00FF4B38" w:rsidRDefault="00FF4B38" w:rsidP="00F629E6">
      <w:pPr>
        <w:pStyle w:val="Prrafodelista"/>
        <w:ind w:left="0"/>
        <w:rPr>
          <w:b/>
          <w:lang w:val="es-ES"/>
        </w:rPr>
      </w:pPr>
    </w:p>
    <w:p w14:paraId="7F978953" w14:textId="77777777" w:rsidR="00FF4B38" w:rsidRDefault="00FF4B38">
      <w:pPr>
        <w:ind w:left="360"/>
        <w:rPr>
          <w:lang w:val="es-ES"/>
        </w:rPr>
      </w:pPr>
      <w:r>
        <w:rPr>
          <w:b/>
          <w:lang w:val="es-ES"/>
        </w:rPr>
        <w:t>RESPUESTA</w:t>
      </w:r>
      <w:r>
        <w:rPr>
          <w:lang w:val="es-ES"/>
        </w:rPr>
        <w:t>:</w:t>
      </w:r>
    </w:p>
    <w:p w14:paraId="737C3A4C" w14:textId="77777777" w:rsidR="00FF4B38" w:rsidRDefault="00FF4B38">
      <w:pPr>
        <w:pStyle w:val="Prrafodelista"/>
        <w:ind w:left="360"/>
        <w:rPr>
          <w:lang w:val="es-ES"/>
        </w:rPr>
      </w:pPr>
    </w:p>
    <w:tbl>
      <w:tblPr>
        <w:tblW w:w="9075" w:type="dxa"/>
        <w:tblInd w:w="357" w:type="dxa"/>
        <w:tblLayout w:type="fixed"/>
        <w:tblLook w:val="0000" w:firstRow="0" w:lastRow="0" w:firstColumn="0" w:lastColumn="0" w:noHBand="0" w:noVBand="0"/>
      </w:tblPr>
      <w:tblGrid>
        <w:gridCol w:w="9075"/>
      </w:tblGrid>
      <w:tr w:rsidR="00FE5FF6" w:rsidRPr="00604B51" w14:paraId="1D3B4425" w14:textId="77777777" w:rsidTr="00FE5FF6">
        <w:tc>
          <w:tcPr>
            <w:tcW w:w="9075" w:type="dxa"/>
            <w:shd w:val="clear" w:color="auto" w:fill="auto"/>
          </w:tcPr>
          <w:p w14:paraId="7BC705ED" w14:textId="510C4E74" w:rsidR="00FE5FF6" w:rsidRDefault="00FE5FF6" w:rsidP="00FE5FF6">
            <w:pPr>
              <w:pStyle w:val="Tabla"/>
              <w:tabs>
                <w:tab w:val="clear" w:pos="360"/>
              </w:tabs>
            </w:pPr>
            <w:bookmarkStart w:id="0" w:name="_Ref347292267"/>
            <w:r>
              <w:t xml:space="preserve">Tiempos de ejecución de la suma de vectores para vectores locales, globales y dinámicos en el </w:t>
            </w:r>
            <w:proofErr w:type="spellStart"/>
            <w:r>
              <w:t>grid</w:t>
            </w:r>
            <w:proofErr w:type="spellEnd"/>
          </w:p>
        </w:tc>
      </w:tr>
      <w:tr w:rsidR="00FE5FF6" w:rsidRPr="00604B51" w14:paraId="17E0661D" w14:textId="77777777" w:rsidTr="00FE5FF6">
        <w:tc>
          <w:tcPr>
            <w:tcW w:w="9075" w:type="dxa"/>
            <w:shd w:val="clear" w:color="auto" w:fill="auto"/>
          </w:tcPr>
          <w:p w14:paraId="05B1FA6A" w14:textId="77777777" w:rsidR="00FE5FF6" w:rsidRDefault="00FE5FF6" w:rsidP="00FE5FF6">
            <w:pPr>
              <w:pStyle w:val="Prrafodelista"/>
              <w:ind w:left="0"/>
              <w:rPr>
                <w:lang w:val="es-ES"/>
              </w:rPr>
            </w:pPr>
            <w:r>
              <w:rPr>
                <w:noProof/>
                <w:lang w:val="es-ES" w:eastAsia="es-ES" w:bidi="ar-SA"/>
              </w:rPr>
              <mc:AlternateContent>
                <mc:Choice Requires="wps">
                  <w:drawing>
                    <wp:anchor distT="0" distB="0" distL="114300" distR="114300" simplePos="0" relativeHeight="251659776" behindDoc="0" locked="0" layoutInCell="1" allowOverlap="1" wp14:anchorId="16BA2374" wp14:editId="7DEEE677">
                      <wp:simplePos x="0" y="0"/>
                      <wp:positionH relativeFrom="margin">
                        <wp:posOffset>0</wp:posOffset>
                      </wp:positionH>
                      <wp:positionV relativeFrom="paragraph">
                        <wp:posOffset>166370</wp:posOffset>
                      </wp:positionV>
                      <wp:extent cx="5624830" cy="2564130"/>
                      <wp:effectExtent l="0" t="5715" r="2540" b="0"/>
                      <wp:wrapSquare wrapText="largest"/>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564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1488"/>
                                    <w:gridCol w:w="1613"/>
                                    <w:gridCol w:w="1734"/>
                                    <w:gridCol w:w="2039"/>
                                    <w:gridCol w:w="1985"/>
                                  </w:tblGrid>
                                  <w:tr w:rsidR="00FE5FF6" w:rsidRPr="00604B51" w14:paraId="47128A2C" w14:textId="77777777">
                                    <w:trPr>
                                      <w:trHeight w:val="300"/>
                                    </w:trPr>
                                    <w:tc>
                                      <w:tcPr>
                                        <w:tcW w:w="1488" w:type="dxa"/>
                                        <w:tcBorders>
                                          <w:top w:val="single" w:sz="8" w:space="0" w:color="808080"/>
                                        </w:tcBorders>
                                        <w:shd w:val="clear" w:color="auto" w:fill="auto"/>
                                      </w:tcPr>
                                      <w:p w14:paraId="56F6DC37" w14:textId="77777777" w:rsidR="00FE5FF6" w:rsidRPr="00604B51" w:rsidRDefault="00FE5FF6">
                                        <w:pPr>
                                          <w:jc w:val="center"/>
                                          <w:rPr>
                                            <w:sz w:val="20"/>
                                            <w:szCs w:val="20"/>
                                            <w:lang w:val="es-ES"/>
                                          </w:rPr>
                                        </w:pPr>
                                        <w:r w:rsidRPr="00604B51">
                                          <w:rPr>
                                            <w:sz w:val="20"/>
                                            <w:szCs w:val="20"/>
                                          </w:rPr>
                                          <w:t xml:space="preserve">Nº de Componentes </w:t>
                                        </w:r>
                                      </w:p>
                                    </w:tc>
                                    <w:tc>
                                      <w:tcPr>
                                        <w:tcW w:w="1613" w:type="dxa"/>
                                        <w:tcBorders>
                                          <w:top w:val="single" w:sz="8" w:space="0" w:color="808080"/>
                                        </w:tcBorders>
                                        <w:shd w:val="clear" w:color="auto" w:fill="auto"/>
                                      </w:tcPr>
                                      <w:p w14:paraId="576B0E62" w14:textId="77777777" w:rsidR="00FE5FF6" w:rsidRPr="00604B51" w:rsidRDefault="00FE5FF6">
                                        <w:pPr>
                                          <w:jc w:val="center"/>
                                          <w:rPr>
                                            <w:sz w:val="20"/>
                                            <w:szCs w:val="20"/>
                                            <w:lang w:val="es-ES"/>
                                          </w:rPr>
                                        </w:pPr>
                                        <w:r w:rsidRPr="00604B51">
                                          <w:rPr>
                                            <w:sz w:val="20"/>
                                            <w:szCs w:val="20"/>
                                            <w:lang w:val="es-ES"/>
                                          </w:rPr>
                                          <w:t>Bytes de un vector</w:t>
                                        </w:r>
                                      </w:p>
                                    </w:tc>
                                    <w:tc>
                                      <w:tcPr>
                                        <w:tcW w:w="1734" w:type="dxa"/>
                                        <w:tcBorders>
                                          <w:top w:val="single" w:sz="8" w:space="0" w:color="808080"/>
                                        </w:tcBorders>
                                        <w:shd w:val="clear" w:color="auto" w:fill="auto"/>
                                      </w:tcPr>
                                      <w:p w14:paraId="4113AEBA" w14:textId="77777777" w:rsidR="00FE5FF6" w:rsidRPr="00604B51" w:rsidRDefault="00FE5FF6">
                                        <w:pPr>
                                          <w:jc w:val="center"/>
                                          <w:rPr>
                                            <w:sz w:val="20"/>
                                            <w:szCs w:val="20"/>
                                            <w:lang w:val="es-ES"/>
                                          </w:rPr>
                                        </w:pPr>
                                        <w:r w:rsidRPr="00604B51">
                                          <w:rPr>
                                            <w:sz w:val="20"/>
                                            <w:szCs w:val="20"/>
                                            <w:lang w:val="es-ES"/>
                                          </w:rPr>
                                          <w:t xml:space="preserve">Tiempo para </w:t>
                                        </w:r>
                                        <w:proofErr w:type="spellStart"/>
                                        <w:r w:rsidRPr="00604B51">
                                          <w:rPr>
                                            <w:sz w:val="20"/>
                                            <w:szCs w:val="20"/>
                                            <w:lang w:val="es-ES"/>
                                          </w:rPr>
                                          <w:t>vect</w:t>
                                        </w:r>
                                        <w:proofErr w:type="spellEnd"/>
                                        <w:r w:rsidRPr="00604B51">
                                          <w:rPr>
                                            <w:sz w:val="20"/>
                                            <w:szCs w:val="20"/>
                                            <w:lang w:val="es-ES"/>
                                          </w:rPr>
                                          <w:t>. locales</w:t>
                                        </w:r>
                                      </w:p>
                                    </w:tc>
                                    <w:tc>
                                      <w:tcPr>
                                        <w:tcW w:w="2039" w:type="dxa"/>
                                        <w:tcBorders>
                                          <w:top w:val="single" w:sz="8" w:space="0" w:color="808080"/>
                                        </w:tcBorders>
                                        <w:shd w:val="clear" w:color="auto" w:fill="auto"/>
                                      </w:tcPr>
                                      <w:p w14:paraId="2B22E957" w14:textId="77777777" w:rsidR="00FE5FF6" w:rsidRPr="00604B51" w:rsidRDefault="00FE5FF6">
                                        <w:pPr>
                                          <w:jc w:val="center"/>
                                          <w:rPr>
                                            <w:sz w:val="20"/>
                                            <w:szCs w:val="20"/>
                                            <w:lang w:val="es-ES"/>
                                          </w:rPr>
                                        </w:pPr>
                                        <w:r w:rsidRPr="00604B51">
                                          <w:rPr>
                                            <w:sz w:val="20"/>
                                            <w:szCs w:val="20"/>
                                            <w:lang w:val="es-ES"/>
                                          </w:rPr>
                                          <w:t xml:space="preserve">Tiempo para </w:t>
                                        </w:r>
                                        <w:proofErr w:type="spellStart"/>
                                        <w:r w:rsidRPr="00604B51">
                                          <w:rPr>
                                            <w:sz w:val="20"/>
                                            <w:szCs w:val="20"/>
                                            <w:lang w:val="es-ES"/>
                                          </w:rPr>
                                          <w:t>vect</w:t>
                                        </w:r>
                                        <w:proofErr w:type="spellEnd"/>
                                        <w:r w:rsidRPr="00604B51">
                                          <w:rPr>
                                            <w:sz w:val="20"/>
                                            <w:szCs w:val="20"/>
                                            <w:lang w:val="es-ES"/>
                                          </w:rPr>
                                          <w:t>. globales</w:t>
                                        </w:r>
                                      </w:p>
                                    </w:tc>
                                    <w:tc>
                                      <w:tcPr>
                                        <w:tcW w:w="1985" w:type="dxa"/>
                                        <w:tcBorders>
                                          <w:top w:val="single" w:sz="8" w:space="0" w:color="808080"/>
                                        </w:tcBorders>
                                        <w:shd w:val="clear" w:color="auto" w:fill="auto"/>
                                      </w:tcPr>
                                      <w:p w14:paraId="755E8B4A" w14:textId="77777777" w:rsidR="00FE5FF6" w:rsidRPr="00604B51" w:rsidRDefault="00FE5FF6">
                                        <w:pPr>
                                          <w:jc w:val="center"/>
                                          <w:rPr>
                                            <w:color w:val="000000"/>
                                            <w:sz w:val="20"/>
                                            <w:szCs w:val="20"/>
                                            <w:lang w:val="es-ES"/>
                                          </w:rPr>
                                        </w:pPr>
                                        <w:r w:rsidRPr="00604B51">
                                          <w:rPr>
                                            <w:sz w:val="20"/>
                                            <w:szCs w:val="20"/>
                                            <w:lang w:val="es-ES"/>
                                          </w:rPr>
                                          <w:t xml:space="preserve">Tiempo para </w:t>
                                        </w:r>
                                        <w:proofErr w:type="spellStart"/>
                                        <w:r w:rsidRPr="00604B51">
                                          <w:rPr>
                                            <w:sz w:val="20"/>
                                            <w:szCs w:val="20"/>
                                            <w:lang w:val="es-ES"/>
                                          </w:rPr>
                                          <w:t>vect</w:t>
                                        </w:r>
                                        <w:proofErr w:type="spellEnd"/>
                                        <w:r w:rsidRPr="00604B51">
                                          <w:rPr>
                                            <w:sz w:val="20"/>
                                            <w:szCs w:val="20"/>
                                            <w:lang w:val="es-ES"/>
                                          </w:rPr>
                                          <w:t>. dinámicos</w:t>
                                        </w:r>
                                      </w:p>
                                    </w:tc>
                                  </w:tr>
                                  <w:tr w:rsidR="00FE5FF6" w:rsidRPr="00604B51" w14:paraId="462037D6" w14:textId="77777777">
                                    <w:trPr>
                                      <w:trHeight w:val="300"/>
                                    </w:trPr>
                                    <w:tc>
                                      <w:tcPr>
                                        <w:tcW w:w="1488" w:type="dxa"/>
                                        <w:shd w:val="clear" w:color="auto" w:fill="D2EAF1"/>
                                      </w:tcPr>
                                      <w:p w14:paraId="2D4B903A" w14:textId="77777777" w:rsidR="00FE5FF6" w:rsidRPr="00604B51" w:rsidRDefault="00FE5FF6">
                                        <w:pPr>
                                          <w:jc w:val="right"/>
                                          <w:rPr>
                                            <w:color w:val="000000"/>
                                            <w:sz w:val="20"/>
                                            <w:szCs w:val="20"/>
                                            <w:lang w:val="es-ES"/>
                                          </w:rPr>
                                        </w:pPr>
                                        <w:r w:rsidRPr="00604B51">
                                          <w:rPr>
                                            <w:color w:val="000000"/>
                                            <w:sz w:val="20"/>
                                            <w:szCs w:val="20"/>
                                            <w:lang w:val="es-ES"/>
                                          </w:rPr>
                                          <w:t>65536</w:t>
                                        </w:r>
                                      </w:p>
                                    </w:tc>
                                    <w:tc>
                                      <w:tcPr>
                                        <w:tcW w:w="1613" w:type="dxa"/>
                                        <w:shd w:val="clear" w:color="auto" w:fill="D2EAF1"/>
                                      </w:tcPr>
                                      <w:p w14:paraId="46E8DD88" w14:textId="1611B7FF" w:rsidR="00FE5FF6" w:rsidRPr="00604B51" w:rsidRDefault="00FE5FF6">
                                        <w:pPr>
                                          <w:snapToGrid w:val="0"/>
                                          <w:jc w:val="right"/>
                                          <w:rPr>
                                            <w:color w:val="000000"/>
                                            <w:sz w:val="20"/>
                                            <w:szCs w:val="20"/>
                                            <w:lang w:val="es-ES"/>
                                          </w:rPr>
                                        </w:pPr>
                                      </w:p>
                                    </w:tc>
                                    <w:tc>
                                      <w:tcPr>
                                        <w:tcW w:w="1734" w:type="dxa"/>
                                        <w:shd w:val="clear" w:color="auto" w:fill="D2EAF1"/>
                                      </w:tcPr>
                                      <w:p w14:paraId="6E8789CA" w14:textId="77777777" w:rsidR="00FE5FF6" w:rsidRPr="00604B51" w:rsidRDefault="00FE5FF6">
                                        <w:pPr>
                                          <w:snapToGrid w:val="0"/>
                                          <w:jc w:val="center"/>
                                          <w:rPr>
                                            <w:color w:val="000000"/>
                                            <w:sz w:val="20"/>
                                            <w:szCs w:val="20"/>
                                            <w:lang w:val="es-ES"/>
                                          </w:rPr>
                                        </w:pPr>
                                      </w:p>
                                    </w:tc>
                                    <w:tc>
                                      <w:tcPr>
                                        <w:tcW w:w="2039" w:type="dxa"/>
                                        <w:shd w:val="clear" w:color="auto" w:fill="D2EAF1"/>
                                      </w:tcPr>
                                      <w:p w14:paraId="60BDECFD" w14:textId="77777777" w:rsidR="00FE5FF6" w:rsidRPr="00604B51" w:rsidRDefault="00FE5FF6">
                                        <w:pPr>
                                          <w:snapToGrid w:val="0"/>
                                          <w:jc w:val="center"/>
                                          <w:rPr>
                                            <w:color w:val="000000"/>
                                            <w:sz w:val="20"/>
                                            <w:szCs w:val="20"/>
                                            <w:lang w:val="es-ES"/>
                                          </w:rPr>
                                        </w:pPr>
                                      </w:p>
                                    </w:tc>
                                    <w:tc>
                                      <w:tcPr>
                                        <w:tcW w:w="1985" w:type="dxa"/>
                                        <w:shd w:val="clear" w:color="auto" w:fill="D2EAF1"/>
                                      </w:tcPr>
                                      <w:p w14:paraId="7139813F" w14:textId="40CC633D" w:rsidR="00FE5FF6" w:rsidRPr="00FE5FF6" w:rsidRDefault="00FE5FF6">
                                        <w:pPr>
                                          <w:snapToGrid w:val="0"/>
                                          <w:jc w:val="center"/>
                                          <w:rPr>
                                            <w:b/>
                                            <w:color w:val="000000"/>
                                            <w:sz w:val="20"/>
                                            <w:szCs w:val="20"/>
                                            <w:lang w:val="es-ES"/>
                                          </w:rPr>
                                        </w:pPr>
                                      </w:p>
                                    </w:tc>
                                  </w:tr>
                                  <w:tr w:rsidR="00FE5FF6" w:rsidRPr="00604B51" w14:paraId="7019F06E" w14:textId="77777777">
                                    <w:trPr>
                                      <w:trHeight w:val="300"/>
                                    </w:trPr>
                                    <w:tc>
                                      <w:tcPr>
                                        <w:tcW w:w="1488" w:type="dxa"/>
                                        <w:shd w:val="clear" w:color="auto" w:fill="auto"/>
                                      </w:tcPr>
                                      <w:p w14:paraId="5D0AE096" w14:textId="77777777" w:rsidR="00FE5FF6" w:rsidRPr="00604B51" w:rsidRDefault="00FE5FF6">
                                        <w:pPr>
                                          <w:jc w:val="right"/>
                                          <w:rPr>
                                            <w:color w:val="000000"/>
                                            <w:sz w:val="20"/>
                                            <w:szCs w:val="20"/>
                                            <w:lang w:val="es-ES"/>
                                          </w:rPr>
                                        </w:pPr>
                                        <w:r w:rsidRPr="00604B51">
                                          <w:rPr>
                                            <w:color w:val="000000"/>
                                            <w:sz w:val="20"/>
                                            <w:szCs w:val="20"/>
                                            <w:lang w:val="es-ES"/>
                                          </w:rPr>
                                          <w:t>131072</w:t>
                                        </w:r>
                                      </w:p>
                                    </w:tc>
                                    <w:tc>
                                      <w:tcPr>
                                        <w:tcW w:w="1613" w:type="dxa"/>
                                        <w:shd w:val="clear" w:color="auto" w:fill="auto"/>
                                      </w:tcPr>
                                      <w:p w14:paraId="0556BE27" w14:textId="77777777" w:rsidR="00FE5FF6" w:rsidRPr="00604B51" w:rsidRDefault="00FE5FF6">
                                        <w:pPr>
                                          <w:snapToGrid w:val="0"/>
                                          <w:jc w:val="right"/>
                                          <w:rPr>
                                            <w:color w:val="000000"/>
                                            <w:sz w:val="20"/>
                                            <w:szCs w:val="20"/>
                                            <w:lang w:val="es-ES"/>
                                          </w:rPr>
                                        </w:pPr>
                                      </w:p>
                                    </w:tc>
                                    <w:tc>
                                      <w:tcPr>
                                        <w:tcW w:w="1734" w:type="dxa"/>
                                        <w:shd w:val="clear" w:color="auto" w:fill="auto"/>
                                      </w:tcPr>
                                      <w:p w14:paraId="6BC9819B" w14:textId="77777777" w:rsidR="00FE5FF6" w:rsidRPr="00604B51" w:rsidRDefault="00FE5FF6">
                                        <w:pPr>
                                          <w:snapToGrid w:val="0"/>
                                          <w:jc w:val="center"/>
                                          <w:rPr>
                                            <w:color w:val="000000"/>
                                            <w:sz w:val="20"/>
                                            <w:szCs w:val="20"/>
                                            <w:lang w:val="es-ES"/>
                                          </w:rPr>
                                        </w:pPr>
                                      </w:p>
                                    </w:tc>
                                    <w:tc>
                                      <w:tcPr>
                                        <w:tcW w:w="2039" w:type="dxa"/>
                                        <w:shd w:val="clear" w:color="auto" w:fill="auto"/>
                                      </w:tcPr>
                                      <w:p w14:paraId="2C7E144A" w14:textId="77777777" w:rsidR="00FE5FF6" w:rsidRPr="00604B51" w:rsidRDefault="00FE5FF6">
                                        <w:pPr>
                                          <w:snapToGrid w:val="0"/>
                                          <w:jc w:val="center"/>
                                          <w:rPr>
                                            <w:color w:val="000000"/>
                                            <w:sz w:val="20"/>
                                            <w:szCs w:val="20"/>
                                          </w:rPr>
                                        </w:pPr>
                                      </w:p>
                                    </w:tc>
                                    <w:tc>
                                      <w:tcPr>
                                        <w:tcW w:w="1985" w:type="dxa"/>
                                        <w:shd w:val="clear" w:color="auto" w:fill="auto"/>
                                      </w:tcPr>
                                      <w:p w14:paraId="7BDD33D2" w14:textId="77777777" w:rsidR="00FE5FF6" w:rsidRPr="00604B51" w:rsidRDefault="00FE5FF6">
                                        <w:pPr>
                                          <w:snapToGrid w:val="0"/>
                                          <w:jc w:val="center"/>
                                          <w:rPr>
                                            <w:color w:val="000000"/>
                                            <w:sz w:val="20"/>
                                            <w:szCs w:val="20"/>
                                          </w:rPr>
                                        </w:pPr>
                                      </w:p>
                                    </w:tc>
                                  </w:tr>
                                  <w:tr w:rsidR="00FE5FF6" w:rsidRPr="00604B51" w14:paraId="568BD9AF" w14:textId="77777777">
                                    <w:trPr>
                                      <w:trHeight w:val="300"/>
                                    </w:trPr>
                                    <w:tc>
                                      <w:tcPr>
                                        <w:tcW w:w="1488" w:type="dxa"/>
                                        <w:shd w:val="clear" w:color="auto" w:fill="D2EAF1"/>
                                      </w:tcPr>
                                      <w:p w14:paraId="2E299097" w14:textId="77777777" w:rsidR="00FE5FF6" w:rsidRPr="00604B51" w:rsidRDefault="00FE5FF6">
                                        <w:pPr>
                                          <w:jc w:val="right"/>
                                          <w:rPr>
                                            <w:color w:val="000000"/>
                                            <w:sz w:val="20"/>
                                            <w:szCs w:val="20"/>
                                          </w:rPr>
                                        </w:pPr>
                                        <w:r w:rsidRPr="00604B51">
                                          <w:rPr>
                                            <w:color w:val="000000"/>
                                            <w:sz w:val="20"/>
                                            <w:szCs w:val="20"/>
                                          </w:rPr>
                                          <w:t>262144</w:t>
                                        </w:r>
                                      </w:p>
                                    </w:tc>
                                    <w:tc>
                                      <w:tcPr>
                                        <w:tcW w:w="1613" w:type="dxa"/>
                                        <w:shd w:val="clear" w:color="auto" w:fill="D2EAF1"/>
                                      </w:tcPr>
                                      <w:p w14:paraId="0B9CC89A" w14:textId="77777777" w:rsidR="00FE5FF6" w:rsidRPr="00604B51" w:rsidRDefault="00FE5FF6">
                                        <w:pPr>
                                          <w:snapToGrid w:val="0"/>
                                          <w:jc w:val="right"/>
                                          <w:rPr>
                                            <w:color w:val="000000"/>
                                            <w:sz w:val="20"/>
                                            <w:szCs w:val="20"/>
                                          </w:rPr>
                                        </w:pPr>
                                      </w:p>
                                    </w:tc>
                                    <w:tc>
                                      <w:tcPr>
                                        <w:tcW w:w="1734" w:type="dxa"/>
                                        <w:shd w:val="clear" w:color="auto" w:fill="D2EAF1"/>
                                      </w:tcPr>
                                      <w:p w14:paraId="18C863F6" w14:textId="77777777" w:rsidR="00FE5FF6" w:rsidRPr="00604B51" w:rsidRDefault="00FE5FF6">
                                        <w:pPr>
                                          <w:snapToGrid w:val="0"/>
                                          <w:jc w:val="center"/>
                                          <w:rPr>
                                            <w:color w:val="000000"/>
                                            <w:sz w:val="20"/>
                                            <w:szCs w:val="20"/>
                                          </w:rPr>
                                        </w:pPr>
                                      </w:p>
                                    </w:tc>
                                    <w:tc>
                                      <w:tcPr>
                                        <w:tcW w:w="2039" w:type="dxa"/>
                                        <w:shd w:val="clear" w:color="auto" w:fill="D2EAF1"/>
                                      </w:tcPr>
                                      <w:p w14:paraId="5AAF87B1" w14:textId="77777777" w:rsidR="00FE5FF6" w:rsidRPr="00604B51" w:rsidRDefault="00FE5FF6">
                                        <w:pPr>
                                          <w:snapToGrid w:val="0"/>
                                          <w:jc w:val="center"/>
                                          <w:rPr>
                                            <w:color w:val="000000"/>
                                            <w:sz w:val="20"/>
                                            <w:szCs w:val="20"/>
                                          </w:rPr>
                                        </w:pPr>
                                      </w:p>
                                    </w:tc>
                                    <w:tc>
                                      <w:tcPr>
                                        <w:tcW w:w="1985" w:type="dxa"/>
                                        <w:shd w:val="clear" w:color="auto" w:fill="D2EAF1"/>
                                      </w:tcPr>
                                      <w:p w14:paraId="1AF57B67" w14:textId="77777777" w:rsidR="00FE5FF6" w:rsidRPr="00604B51" w:rsidRDefault="00FE5FF6">
                                        <w:pPr>
                                          <w:snapToGrid w:val="0"/>
                                          <w:jc w:val="center"/>
                                          <w:rPr>
                                            <w:color w:val="000000"/>
                                            <w:sz w:val="20"/>
                                            <w:szCs w:val="20"/>
                                          </w:rPr>
                                        </w:pPr>
                                      </w:p>
                                    </w:tc>
                                  </w:tr>
                                  <w:tr w:rsidR="00FE5FF6" w:rsidRPr="00604B51" w14:paraId="426BA7AC" w14:textId="77777777">
                                    <w:trPr>
                                      <w:trHeight w:val="300"/>
                                    </w:trPr>
                                    <w:tc>
                                      <w:tcPr>
                                        <w:tcW w:w="1488" w:type="dxa"/>
                                        <w:shd w:val="clear" w:color="auto" w:fill="auto"/>
                                      </w:tcPr>
                                      <w:p w14:paraId="4E2B026A" w14:textId="77777777" w:rsidR="00FE5FF6" w:rsidRPr="00604B51" w:rsidRDefault="00FE5FF6">
                                        <w:pPr>
                                          <w:jc w:val="right"/>
                                          <w:rPr>
                                            <w:color w:val="000000"/>
                                            <w:sz w:val="20"/>
                                            <w:szCs w:val="20"/>
                                          </w:rPr>
                                        </w:pPr>
                                        <w:r w:rsidRPr="00604B51">
                                          <w:rPr>
                                            <w:color w:val="000000"/>
                                            <w:sz w:val="20"/>
                                            <w:szCs w:val="20"/>
                                          </w:rPr>
                                          <w:t>524288</w:t>
                                        </w:r>
                                      </w:p>
                                    </w:tc>
                                    <w:tc>
                                      <w:tcPr>
                                        <w:tcW w:w="1613" w:type="dxa"/>
                                        <w:shd w:val="clear" w:color="auto" w:fill="auto"/>
                                      </w:tcPr>
                                      <w:p w14:paraId="63086F4D" w14:textId="77777777" w:rsidR="00FE5FF6" w:rsidRPr="00604B51" w:rsidRDefault="00FE5FF6">
                                        <w:pPr>
                                          <w:snapToGrid w:val="0"/>
                                          <w:jc w:val="right"/>
                                          <w:rPr>
                                            <w:color w:val="000000"/>
                                            <w:sz w:val="20"/>
                                            <w:szCs w:val="20"/>
                                          </w:rPr>
                                        </w:pPr>
                                      </w:p>
                                    </w:tc>
                                    <w:tc>
                                      <w:tcPr>
                                        <w:tcW w:w="1734" w:type="dxa"/>
                                        <w:shd w:val="clear" w:color="auto" w:fill="auto"/>
                                      </w:tcPr>
                                      <w:p w14:paraId="55A2D229" w14:textId="77777777" w:rsidR="00FE5FF6" w:rsidRPr="00604B51" w:rsidRDefault="00FE5FF6">
                                        <w:pPr>
                                          <w:snapToGrid w:val="0"/>
                                          <w:jc w:val="center"/>
                                          <w:rPr>
                                            <w:color w:val="000000"/>
                                            <w:sz w:val="20"/>
                                            <w:szCs w:val="20"/>
                                          </w:rPr>
                                        </w:pPr>
                                      </w:p>
                                    </w:tc>
                                    <w:tc>
                                      <w:tcPr>
                                        <w:tcW w:w="2039" w:type="dxa"/>
                                        <w:shd w:val="clear" w:color="auto" w:fill="auto"/>
                                      </w:tcPr>
                                      <w:p w14:paraId="62654C07" w14:textId="77777777" w:rsidR="00FE5FF6" w:rsidRPr="00604B51" w:rsidRDefault="00FE5FF6">
                                        <w:pPr>
                                          <w:snapToGrid w:val="0"/>
                                          <w:jc w:val="center"/>
                                          <w:rPr>
                                            <w:color w:val="000000"/>
                                            <w:sz w:val="20"/>
                                            <w:szCs w:val="20"/>
                                          </w:rPr>
                                        </w:pPr>
                                      </w:p>
                                    </w:tc>
                                    <w:tc>
                                      <w:tcPr>
                                        <w:tcW w:w="1985" w:type="dxa"/>
                                        <w:shd w:val="clear" w:color="auto" w:fill="auto"/>
                                      </w:tcPr>
                                      <w:p w14:paraId="6322A047" w14:textId="77777777" w:rsidR="00FE5FF6" w:rsidRPr="00604B51" w:rsidRDefault="00FE5FF6">
                                        <w:pPr>
                                          <w:snapToGrid w:val="0"/>
                                          <w:jc w:val="center"/>
                                          <w:rPr>
                                            <w:color w:val="000000"/>
                                            <w:sz w:val="20"/>
                                            <w:szCs w:val="20"/>
                                          </w:rPr>
                                        </w:pPr>
                                      </w:p>
                                    </w:tc>
                                  </w:tr>
                                  <w:tr w:rsidR="00FE5FF6" w:rsidRPr="00604B51" w14:paraId="5EFF556A" w14:textId="77777777">
                                    <w:trPr>
                                      <w:trHeight w:val="300"/>
                                    </w:trPr>
                                    <w:tc>
                                      <w:tcPr>
                                        <w:tcW w:w="1488" w:type="dxa"/>
                                        <w:shd w:val="clear" w:color="auto" w:fill="D2EAF1"/>
                                      </w:tcPr>
                                      <w:p w14:paraId="370C5032" w14:textId="77777777" w:rsidR="00FE5FF6" w:rsidRPr="00604B51" w:rsidRDefault="00FE5FF6">
                                        <w:pPr>
                                          <w:jc w:val="right"/>
                                          <w:rPr>
                                            <w:color w:val="000000"/>
                                            <w:sz w:val="20"/>
                                            <w:szCs w:val="20"/>
                                          </w:rPr>
                                        </w:pPr>
                                        <w:r w:rsidRPr="00604B51">
                                          <w:rPr>
                                            <w:color w:val="000000"/>
                                            <w:sz w:val="20"/>
                                            <w:szCs w:val="20"/>
                                          </w:rPr>
                                          <w:t>1048576</w:t>
                                        </w:r>
                                      </w:p>
                                    </w:tc>
                                    <w:tc>
                                      <w:tcPr>
                                        <w:tcW w:w="1613" w:type="dxa"/>
                                        <w:shd w:val="clear" w:color="auto" w:fill="D2EAF1"/>
                                      </w:tcPr>
                                      <w:p w14:paraId="6E6D586A" w14:textId="77777777" w:rsidR="00FE5FF6" w:rsidRPr="00604B51" w:rsidRDefault="00FE5FF6">
                                        <w:pPr>
                                          <w:snapToGrid w:val="0"/>
                                          <w:jc w:val="right"/>
                                          <w:rPr>
                                            <w:color w:val="000000"/>
                                            <w:sz w:val="20"/>
                                            <w:szCs w:val="20"/>
                                          </w:rPr>
                                        </w:pPr>
                                      </w:p>
                                    </w:tc>
                                    <w:tc>
                                      <w:tcPr>
                                        <w:tcW w:w="1734" w:type="dxa"/>
                                        <w:shd w:val="clear" w:color="auto" w:fill="D2EAF1"/>
                                      </w:tcPr>
                                      <w:p w14:paraId="73E5DAEF" w14:textId="77777777" w:rsidR="00FE5FF6" w:rsidRPr="00604B51" w:rsidRDefault="00FE5FF6">
                                        <w:pPr>
                                          <w:snapToGrid w:val="0"/>
                                          <w:jc w:val="center"/>
                                          <w:rPr>
                                            <w:color w:val="000000"/>
                                            <w:sz w:val="20"/>
                                            <w:szCs w:val="20"/>
                                          </w:rPr>
                                        </w:pPr>
                                      </w:p>
                                    </w:tc>
                                    <w:tc>
                                      <w:tcPr>
                                        <w:tcW w:w="2039" w:type="dxa"/>
                                        <w:shd w:val="clear" w:color="auto" w:fill="D2EAF1"/>
                                      </w:tcPr>
                                      <w:p w14:paraId="540CE98D" w14:textId="77777777" w:rsidR="00FE5FF6" w:rsidRPr="00604B51" w:rsidRDefault="00FE5FF6">
                                        <w:pPr>
                                          <w:snapToGrid w:val="0"/>
                                          <w:jc w:val="center"/>
                                          <w:rPr>
                                            <w:color w:val="000000"/>
                                            <w:sz w:val="20"/>
                                            <w:szCs w:val="20"/>
                                          </w:rPr>
                                        </w:pPr>
                                      </w:p>
                                    </w:tc>
                                    <w:tc>
                                      <w:tcPr>
                                        <w:tcW w:w="1985" w:type="dxa"/>
                                        <w:shd w:val="clear" w:color="auto" w:fill="D2EAF1"/>
                                      </w:tcPr>
                                      <w:p w14:paraId="0E68A144" w14:textId="77777777" w:rsidR="00FE5FF6" w:rsidRPr="00604B51" w:rsidRDefault="00FE5FF6">
                                        <w:pPr>
                                          <w:snapToGrid w:val="0"/>
                                          <w:jc w:val="center"/>
                                          <w:rPr>
                                            <w:color w:val="000000"/>
                                            <w:sz w:val="20"/>
                                            <w:szCs w:val="20"/>
                                          </w:rPr>
                                        </w:pPr>
                                      </w:p>
                                    </w:tc>
                                  </w:tr>
                                  <w:tr w:rsidR="00FE5FF6" w:rsidRPr="00604B51" w14:paraId="1AEACD4F" w14:textId="77777777">
                                    <w:trPr>
                                      <w:trHeight w:val="300"/>
                                    </w:trPr>
                                    <w:tc>
                                      <w:tcPr>
                                        <w:tcW w:w="1488" w:type="dxa"/>
                                        <w:shd w:val="clear" w:color="auto" w:fill="auto"/>
                                      </w:tcPr>
                                      <w:p w14:paraId="047CA7B1" w14:textId="77777777" w:rsidR="00FE5FF6" w:rsidRPr="00604B51" w:rsidRDefault="00FE5FF6">
                                        <w:pPr>
                                          <w:jc w:val="right"/>
                                          <w:rPr>
                                            <w:color w:val="000000"/>
                                            <w:sz w:val="20"/>
                                            <w:szCs w:val="20"/>
                                          </w:rPr>
                                        </w:pPr>
                                        <w:r w:rsidRPr="00604B51">
                                          <w:rPr>
                                            <w:color w:val="000000"/>
                                            <w:sz w:val="20"/>
                                            <w:szCs w:val="20"/>
                                          </w:rPr>
                                          <w:t>2097152</w:t>
                                        </w:r>
                                      </w:p>
                                    </w:tc>
                                    <w:tc>
                                      <w:tcPr>
                                        <w:tcW w:w="1613" w:type="dxa"/>
                                        <w:shd w:val="clear" w:color="auto" w:fill="auto"/>
                                      </w:tcPr>
                                      <w:p w14:paraId="3D39DF28" w14:textId="77777777" w:rsidR="00FE5FF6" w:rsidRPr="00604B51" w:rsidRDefault="00FE5FF6">
                                        <w:pPr>
                                          <w:snapToGrid w:val="0"/>
                                          <w:jc w:val="right"/>
                                          <w:rPr>
                                            <w:color w:val="000000"/>
                                            <w:sz w:val="20"/>
                                            <w:szCs w:val="20"/>
                                          </w:rPr>
                                        </w:pPr>
                                      </w:p>
                                    </w:tc>
                                    <w:tc>
                                      <w:tcPr>
                                        <w:tcW w:w="1734" w:type="dxa"/>
                                        <w:shd w:val="clear" w:color="auto" w:fill="auto"/>
                                      </w:tcPr>
                                      <w:p w14:paraId="7032E1A9" w14:textId="77777777" w:rsidR="00FE5FF6" w:rsidRPr="00604B51" w:rsidRDefault="00FE5FF6">
                                        <w:pPr>
                                          <w:snapToGrid w:val="0"/>
                                          <w:jc w:val="center"/>
                                          <w:rPr>
                                            <w:color w:val="000000"/>
                                            <w:sz w:val="20"/>
                                            <w:szCs w:val="20"/>
                                          </w:rPr>
                                        </w:pPr>
                                      </w:p>
                                    </w:tc>
                                    <w:tc>
                                      <w:tcPr>
                                        <w:tcW w:w="2039" w:type="dxa"/>
                                        <w:shd w:val="clear" w:color="auto" w:fill="auto"/>
                                      </w:tcPr>
                                      <w:p w14:paraId="6B081251" w14:textId="77777777" w:rsidR="00FE5FF6" w:rsidRPr="00604B51" w:rsidRDefault="00FE5FF6">
                                        <w:pPr>
                                          <w:snapToGrid w:val="0"/>
                                          <w:jc w:val="center"/>
                                          <w:rPr>
                                            <w:color w:val="000000"/>
                                            <w:sz w:val="20"/>
                                            <w:szCs w:val="20"/>
                                          </w:rPr>
                                        </w:pPr>
                                      </w:p>
                                    </w:tc>
                                    <w:tc>
                                      <w:tcPr>
                                        <w:tcW w:w="1985" w:type="dxa"/>
                                        <w:shd w:val="clear" w:color="auto" w:fill="auto"/>
                                      </w:tcPr>
                                      <w:p w14:paraId="2FB3AC6E" w14:textId="77777777" w:rsidR="00FE5FF6" w:rsidRPr="00604B51" w:rsidRDefault="00FE5FF6">
                                        <w:pPr>
                                          <w:snapToGrid w:val="0"/>
                                          <w:jc w:val="center"/>
                                          <w:rPr>
                                            <w:color w:val="000000"/>
                                            <w:sz w:val="20"/>
                                            <w:szCs w:val="20"/>
                                          </w:rPr>
                                        </w:pPr>
                                      </w:p>
                                    </w:tc>
                                  </w:tr>
                                  <w:tr w:rsidR="00FE5FF6" w:rsidRPr="00604B51" w14:paraId="19DC0C00" w14:textId="77777777">
                                    <w:trPr>
                                      <w:trHeight w:val="300"/>
                                    </w:trPr>
                                    <w:tc>
                                      <w:tcPr>
                                        <w:tcW w:w="1488" w:type="dxa"/>
                                        <w:shd w:val="clear" w:color="auto" w:fill="D2EAF1"/>
                                      </w:tcPr>
                                      <w:p w14:paraId="3CD2FEE8" w14:textId="77777777" w:rsidR="00FE5FF6" w:rsidRPr="00604B51" w:rsidRDefault="00FE5FF6">
                                        <w:pPr>
                                          <w:jc w:val="right"/>
                                          <w:rPr>
                                            <w:color w:val="000000"/>
                                            <w:sz w:val="20"/>
                                            <w:szCs w:val="20"/>
                                          </w:rPr>
                                        </w:pPr>
                                        <w:r w:rsidRPr="00604B51">
                                          <w:rPr>
                                            <w:color w:val="000000"/>
                                            <w:sz w:val="20"/>
                                            <w:szCs w:val="20"/>
                                          </w:rPr>
                                          <w:t>4194304</w:t>
                                        </w:r>
                                      </w:p>
                                    </w:tc>
                                    <w:tc>
                                      <w:tcPr>
                                        <w:tcW w:w="1613" w:type="dxa"/>
                                        <w:shd w:val="clear" w:color="auto" w:fill="D2EAF1"/>
                                      </w:tcPr>
                                      <w:p w14:paraId="0589CE65" w14:textId="77777777" w:rsidR="00FE5FF6" w:rsidRPr="00604B51" w:rsidRDefault="00FE5FF6">
                                        <w:pPr>
                                          <w:snapToGrid w:val="0"/>
                                          <w:jc w:val="right"/>
                                          <w:rPr>
                                            <w:color w:val="000000"/>
                                            <w:sz w:val="20"/>
                                            <w:szCs w:val="20"/>
                                          </w:rPr>
                                        </w:pPr>
                                      </w:p>
                                    </w:tc>
                                    <w:tc>
                                      <w:tcPr>
                                        <w:tcW w:w="1734" w:type="dxa"/>
                                        <w:shd w:val="clear" w:color="auto" w:fill="D2EAF1"/>
                                      </w:tcPr>
                                      <w:p w14:paraId="12BFB071" w14:textId="77777777" w:rsidR="00FE5FF6" w:rsidRPr="00604B51" w:rsidRDefault="00FE5FF6">
                                        <w:pPr>
                                          <w:snapToGrid w:val="0"/>
                                          <w:jc w:val="center"/>
                                          <w:rPr>
                                            <w:color w:val="000000"/>
                                            <w:sz w:val="20"/>
                                            <w:szCs w:val="20"/>
                                          </w:rPr>
                                        </w:pPr>
                                      </w:p>
                                    </w:tc>
                                    <w:tc>
                                      <w:tcPr>
                                        <w:tcW w:w="2039" w:type="dxa"/>
                                        <w:shd w:val="clear" w:color="auto" w:fill="D2EAF1"/>
                                      </w:tcPr>
                                      <w:p w14:paraId="5EE097EB" w14:textId="77777777" w:rsidR="00FE5FF6" w:rsidRPr="00604B51" w:rsidRDefault="00FE5FF6">
                                        <w:pPr>
                                          <w:snapToGrid w:val="0"/>
                                          <w:jc w:val="center"/>
                                          <w:rPr>
                                            <w:color w:val="000000"/>
                                            <w:sz w:val="20"/>
                                            <w:szCs w:val="20"/>
                                          </w:rPr>
                                        </w:pPr>
                                      </w:p>
                                    </w:tc>
                                    <w:tc>
                                      <w:tcPr>
                                        <w:tcW w:w="1985" w:type="dxa"/>
                                        <w:shd w:val="clear" w:color="auto" w:fill="D2EAF1"/>
                                      </w:tcPr>
                                      <w:p w14:paraId="69310D67" w14:textId="77777777" w:rsidR="00FE5FF6" w:rsidRPr="00604B51" w:rsidRDefault="00FE5FF6">
                                        <w:pPr>
                                          <w:snapToGrid w:val="0"/>
                                          <w:jc w:val="center"/>
                                          <w:rPr>
                                            <w:color w:val="000000"/>
                                            <w:sz w:val="20"/>
                                            <w:szCs w:val="20"/>
                                          </w:rPr>
                                        </w:pPr>
                                      </w:p>
                                    </w:tc>
                                  </w:tr>
                                  <w:tr w:rsidR="00FE5FF6" w:rsidRPr="00604B51" w14:paraId="38F874C5" w14:textId="77777777">
                                    <w:trPr>
                                      <w:trHeight w:val="300"/>
                                    </w:trPr>
                                    <w:tc>
                                      <w:tcPr>
                                        <w:tcW w:w="1488" w:type="dxa"/>
                                        <w:shd w:val="clear" w:color="auto" w:fill="auto"/>
                                      </w:tcPr>
                                      <w:p w14:paraId="29C51ED6" w14:textId="77777777" w:rsidR="00FE5FF6" w:rsidRPr="00604B51" w:rsidRDefault="00FE5FF6">
                                        <w:pPr>
                                          <w:jc w:val="right"/>
                                          <w:rPr>
                                            <w:color w:val="000000"/>
                                            <w:sz w:val="20"/>
                                            <w:szCs w:val="20"/>
                                          </w:rPr>
                                        </w:pPr>
                                        <w:r w:rsidRPr="00604B51">
                                          <w:rPr>
                                            <w:color w:val="000000"/>
                                            <w:sz w:val="20"/>
                                            <w:szCs w:val="20"/>
                                          </w:rPr>
                                          <w:t>8388608</w:t>
                                        </w:r>
                                      </w:p>
                                    </w:tc>
                                    <w:tc>
                                      <w:tcPr>
                                        <w:tcW w:w="1613" w:type="dxa"/>
                                        <w:shd w:val="clear" w:color="auto" w:fill="auto"/>
                                      </w:tcPr>
                                      <w:p w14:paraId="0A3CD27C" w14:textId="77777777" w:rsidR="00FE5FF6" w:rsidRPr="00604B51" w:rsidRDefault="00FE5FF6">
                                        <w:pPr>
                                          <w:snapToGrid w:val="0"/>
                                          <w:jc w:val="right"/>
                                          <w:rPr>
                                            <w:color w:val="000000"/>
                                            <w:sz w:val="20"/>
                                            <w:szCs w:val="20"/>
                                          </w:rPr>
                                        </w:pPr>
                                      </w:p>
                                    </w:tc>
                                    <w:tc>
                                      <w:tcPr>
                                        <w:tcW w:w="1734" w:type="dxa"/>
                                        <w:shd w:val="clear" w:color="auto" w:fill="auto"/>
                                      </w:tcPr>
                                      <w:p w14:paraId="5A63913F" w14:textId="77777777" w:rsidR="00FE5FF6" w:rsidRPr="00604B51" w:rsidRDefault="00FE5FF6">
                                        <w:pPr>
                                          <w:snapToGrid w:val="0"/>
                                          <w:jc w:val="center"/>
                                          <w:rPr>
                                            <w:color w:val="000000"/>
                                            <w:sz w:val="20"/>
                                            <w:szCs w:val="20"/>
                                          </w:rPr>
                                        </w:pPr>
                                      </w:p>
                                    </w:tc>
                                    <w:tc>
                                      <w:tcPr>
                                        <w:tcW w:w="2039" w:type="dxa"/>
                                        <w:shd w:val="clear" w:color="auto" w:fill="auto"/>
                                      </w:tcPr>
                                      <w:p w14:paraId="38C8128D" w14:textId="77777777" w:rsidR="00FE5FF6" w:rsidRPr="00604B51" w:rsidRDefault="00FE5FF6">
                                        <w:pPr>
                                          <w:snapToGrid w:val="0"/>
                                          <w:jc w:val="center"/>
                                          <w:rPr>
                                            <w:color w:val="000000"/>
                                            <w:sz w:val="20"/>
                                            <w:szCs w:val="20"/>
                                          </w:rPr>
                                        </w:pPr>
                                      </w:p>
                                    </w:tc>
                                    <w:tc>
                                      <w:tcPr>
                                        <w:tcW w:w="1985" w:type="dxa"/>
                                        <w:shd w:val="clear" w:color="auto" w:fill="auto"/>
                                      </w:tcPr>
                                      <w:p w14:paraId="6E7C7DF1" w14:textId="77777777" w:rsidR="00FE5FF6" w:rsidRPr="00604B51" w:rsidRDefault="00FE5FF6">
                                        <w:pPr>
                                          <w:snapToGrid w:val="0"/>
                                          <w:jc w:val="center"/>
                                          <w:rPr>
                                            <w:color w:val="000000"/>
                                            <w:sz w:val="20"/>
                                            <w:szCs w:val="20"/>
                                          </w:rPr>
                                        </w:pPr>
                                      </w:p>
                                    </w:tc>
                                  </w:tr>
                                  <w:tr w:rsidR="00FE5FF6" w:rsidRPr="00604B51" w14:paraId="4B1288D2" w14:textId="77777777">
                                    <w:trPr>
                                      <w:trHeight w:val="300"/>
                                    </w:trPr>
                                    <w:tc>
                                      <w:tcPr>
                                        <w:tcW w:w="1488" w:type="dxa"/>
                                        <w:shd w:val="clear" w:color="auto" w:fill="D2EAF1"/>
                                      </w:tcPr>
                                      <w:p w14:paraId="2EA48AE6" w14:textId="77777777" w:rsidR="00FE5FF6" w:rsidRPr="00604B51" w:rsidRDefault="00FE5FF6">
                                        <w:pPr>
                                          <w:jc w:val="right"/>
                                          <w:rPr>
                                            <w:color w:val="000000"/>
                                            <w:sz w:val="20"/>
                                            <w:szCs w:val="20"/>
                                          </w:rPr>
                                        </w:pPr>
                                        <w:r w:rsidRPr="00604B51">
                                          <w:rPr>
                                            <w:color w:val="000000"/>
                                            <w:sz w:val="20"/>
                                            <w:szCs w:val="20"/>
                                          </w:rPr>
                                          <w:t>16777216</w:t>
                                        </w:r>
                                      </w:p>
                                    </w:tc>
                                    <w:tc>
                                      <w:tcPr>
                                        <w:tcW w:w="1613" w:type="dxa"/>
                                        <w:shd w:val="clear" w:color="auto" w:fill="D2EAF1"/>
                                      </w:tcPr>
                                      <w:p w14:paraId="79717184" w14:textId="77777777" w:rsidR="00FE5FF6" w:rsidRPr="00604B51" w:rsidRDefault="00FE5FF6">
                                        <w:pPr>
                                          <w:snapToGrid w:val="0"/>
                                          <w:jc w:val="right"/>
                                          <w:rPr>
                                            <w:color w:val="000000"/>
                                            <w:sz w:val="20"/>
                                            <w:szCs w:val="20"/>
                                          </w:rPr>
                                        </w:pPr>
                                      </w:p>
                                    </w:tc>
                                    <w:tc>
                                      <w:tcPr>
                                        <w:tcW w:w="1734" w:type="dxa"/>
                                        <w:shd w:val="clear" w:color="auto" w:fill="D2EAF1"/>
                                      </w:tcPr>
                                      <w:p w14:paraId="101CDE9A" w14:textId="77777777" w:rsidR="00FE5FF6" w:rsidRPr="00604B51" w:rsidRDefault="00FE5FF6">
                                        <w:pPr>
                                          <w:snapToGrid w:val="0"/>
                                          <w:jc w:val="center"/>
                                          <w:rPr>
                                            <w:color w:val="000000"/>
                                            <w:sz w:val="20"/>
                                            <w:szCs w:val="20"/>
                                          </w:rPr>
                                        </w:pPr>
                                      </w:p>
                                    </w:tc>
                                    <w:tc>
                                      <w:tcPr>
                                        <w:tcW w:w="2039" w:type="dxa"/>
                                        <w:shd w:val="clear" w:color="auto" w:fill="D2EAF1"/>
                                      </w:tcPr>
                                      <w:p w14:paraId="3E9460FC" w14:textId="77777777" w:rsidR="00FE5FF6" w:rsidRPr="00604B51" w:rsidRDefault="00FE5FF6">
                                        <w:pPr>
                                          <w:snapToGrid w:val="0"/>
                                          <w:jc w:val="center"/>
                                          <w:rPr>
                                            <w:color w:val="000000"/>
                                            <w:sz w:val="20"/>
                                            <w:szCs w:val="20"/>
                                          </w:rPr>
                                        </w:pPr>
                                      </w:p>
                                    </w:tc>
                                    <w:tc>
                                      <w:tcPr>
                                        <w:tcW w:w="1985" w:type="dxa"/>
                                        <w:shd w:val="clear" w:color="auto" w:fill="D2EAF1"/>
                                      </w:tcPr>
                                      <w:p w14:paraId="5D596F5F" w14:textId="77777777" w:rsidR="00FE5FF6" w:rsidRPr="00604B51" w:rsidRDefault="00FE5FF6">
                                        <w:pPr>
                                          <w:snapToGrid w:val="0"/>
                                          <w:jc w:val="center"/>
                                          <w:rPr>
                                            <w:color w:val="000000"/>
                                            <w:sz w:val="20"/>
                                            <w:szCs w:val="20"/>
                                          </w:rPr>
                                        </w:pPr>
                                      </w:p>
                                    </w:tc>
                                  </w:tr>
                                  <w:tr w:rsidR="00FE5FF6" w:rsidRPr="00604B51" w14:paraId="5805B30E" w14:textId="77777777">
                                    <w:trPr>
                                      <w:trHeight w:val="300"/>
                                    </w:trPr>
                                    <w:tc>
                                      <w:tcPr>
                                        <w:tcW w:w="1488" w:type="dxa"/>
                                        <w:shd w:val="clear" w:color="auto" w:fill="auto"/>
                                      </w:tcPr>
                                      <w:p w14:paraId="2117BD0D" w14:textId="77777777" w:rsidR="00FE5FF6" w:rsidRPr="00604B51" w:rsidRDefault="00FE5FF6">
                                        <w:pPr>
                                          <w:jc w:val="right"/>
                                          <w:rPr>
                                            <w:color w:val="000000"/>
                                            <w:sz w:val="20"/>
                                            <w:szCs w:val="20"/>
                                          </w:rPr>
                                        </w:pPr>
                                        <w:r w:rsidRPr="00604B51">
                                          <w:rPr>
                                            <w:color w:val="000000"/>
                                            <w:sz w:val="20"/>
                                            <w:szCs w:val="20"/>
                                          </w:rPr>
                                          <w:t>33554432</w:t>
                                        </w:r>
                                      </w:p>
                                    </w:tc>
                                    <w:tc>
                                      <w:tcPr>
                                        <w:tcW w:w="1613" w:type="dxa"/>
                                        <w:shd w:val="clear" w:color="auto" w:fill="auto"/>
                                      </w:tcPr>
                                      <w:p w14:paraId="26BC709E" w14:textId="77777777" w:rsidR="00FE5FF6" w:rsidRPr="00604B51" w:rsidRDefault="00FE5FF6">
                                        <w:pPr>
                                          <w:snapToGrid w:val="0"/>
                                          <w:jc w:val="center"/>
                                          <w:rPr>
                                            <w:color w:val="000000"/>
                                            <w:sz w:val="20"/>
                                            <w:szCs w:val="20"/>
                                          </w:rPr>
                                        </w:pPr>
                                      </w:p>
                                    </w:tc>
                                    <w:tc>
                                      <w:tcPr>
                                        <w:tcW w:w="1734" w:type="dxa"/>
                                        <w:shd w:val="clear" w:color="auto" w:fill="auto"/>
                                      </w:tcPr>
                                      <w:p w14:paraId="26392F86" w14:textId="77777777" w:rsidR="00FE5FF6" w:rsidRPr="00604B51" w:rsidRDefault="00FE5FF6">
                                        <w:pPr>
                                          <w:snapToGrid w:val="0"/>
                                          <w:jc w:val="center"/>
                                          <w:rPr>
                                            <w:color w:val="000000"/>
                                            <w:sz w:val="20"/>
                                            <w:szCs w:val="20"/>
                                          </w:rPr>
                                        </w:pPr>
                                      </w:p>
                                    </w:tc>
                                    <w:tc>
                                      <w:tcPr>
                                        <w:tcW w:w="2039" w:type="dxa"/>
                                        <w:shd w:val="clear" w:color="auto" w:fill="auto"/>
                                      </w:tcPr>
                                      <w:p w14:paraId="7AE0DE26" w14:textId="77777777" w:rsidR="00FE5FF6" w:rsidRPr="00604B51" w:rsidRDefault="00FE5FF6">
                                        <w:pPr>
                                          <w:snapToGrid w:val="0"/>
                                          <w:jc w:val="center"/>
                                          <w:rPr>
                                            <w:color w:val="000000"/>
                                            <w:sz w:val="20"/>
                                            <w:szCs w:val="20"/>
                                          </w:rPr>
                                        </w:pPr>
                                      </w:p>
                                    </w:tc>
                                    <w:tc>
                                      <w:tcPr>
                                        <w:tcW w:w="1985" w:type="dxa"/>
                                        <w:shd w:val="clear" w:color="auto" w:fill="auto"/>
                                      </w:tcPr>
                                      <w:p w14:paraId="1FB75A08" w14:textId="77777777" w:rsidR="00FE5FF6" w:rsidRPr="00604B51" w:rsidRDefault="00FE5FF6">
                                        <w:pPr>
                                          <w:snapToGrid w:val="0"/>
                                          <w:jc w:val="center"/>
                                          <w:rPr>
                                            <w:color w:val="000000"/>
                                            <w:sz w:val="20"/>
                                            <w:szCs w:val="20"/>
                                          </w:rPr>
                                        </w:pPr>
                                      </w:p>
                                    </w:tc>
                                  </w:tr>
                                  <w:tr w:rsidR="00FE5FF6" w:rsidRPr="00604B51" w14:paraId="3F401101" w14:textId="77777777">
                                    <w:trPr>
                                      <w:trHeight w:val="300"/>
                                    </w:trPr>
                                    <w:tc>
                                      <w:tcPr>
                                        <w:tcW w:w="1488" w:type="dxa"/>
                                        <w:tcBorders>
                                          <w:bottom w:val="single" w:sz="8" w:space="0" w:color="808080"/>
                                        </w:tcBorders>
                                        <w:shd w:val="clear" w:color="auto" w:fill="D2EAF1"/>
                                      </w:tcPr>
                                      <w:p w14:paraId="6DB30B3B" w14:textId="77777777" w:rsidR="00FE5FF6" w:rsidRPr="00604B51" w:rsidRDefault="00FE5FF6">
                                        <w:pPr>
                                          <w:jc w:val="right"/>
                                          <w:rPr>
                                            <w:color w:val="000000"/>
                                            <w:sz w:val="20"/>
                                            <w:szCs w:val="20"/>
                                          </w:rPr>
                                        </w:pPr>
                                        <w:r w:rsidRPr="00604B51">
                                          <w:rPr>
                                            <w:color w:val="000000"/>
                                            <w:sz w:val="20"/>
                                            <w:szCs w:val="20"/>
                                          </w:rPr>
                                          <w:t>67108864</w:t>
                                        </w:r>
                                      </w:p>
                                    </w:tc>
                                    <w:tc>
                                      <w:tcPr>
                                        <w:tcW w:w="1613" w:type="dxa"/>
                                        <w:tcBorders>
                                          <w:bottom w:val="single" w:sz="8" w:space="0" w:color="808080"/>
                                        </w:tcBorders>
                                        <w:shd w:val="clear" w:color="auto" w:fill="D2EAF1"/>
                                      </w:tcPr>
                                      <w:p w14:paraId="08C2CCE6" w14:textId="77777777" w:rsidR="00FE5FF6" w:rsidRPr="00604B51" w:rsidRDefault="00FE5FF6">
                                        <w:pPr>
                                          <w:snapToGrid w:val="0"/>
                                          <w:jc w:val="center"/>
                                          <w:rPr>
                                            <w:color w:val="000000"/>
                                            <w:sz w:val="20"/>
                                            <w:szCs w:val="20"/>
                                          </w:rPr>
                                        </w:pPr>
                                      </w:p>
                                    </w:tc>
                                    <w:tc>
                                      <w:tcPr>
                                        <w:tcW w:w="1734" w:type="dxa"/>
                                        <w:tcBorders>
                                          <w:bottom w:val="single" w:sz="8" w:space="0" w:color="808080"/>
                                        </w:tcBorders>
                                        <w:shd w:val="clear" w:color="auto" w:fill="D2EAF1"/>
                                      </w:tcPr>
                                      <w:p w14:paraId="343B4DC6" w14:textId="77777777" w:rsidR="00FE5FF6" w:rsidRPr="00604B51" w:rsidRDefault="00FE5FF6">
                                        <w:pPr>
                                          <w:snapToGrid w:val="0"/>
                                          <w:jc w:val="center"/>
                                          <w:rPr>
                                            <w:color w:val="000000"/>
                                            <w:sz w:val="20"/>
                                            <w:szCs w:val="20"/>
                                          </w:rPr>
                                        </w:pPr>
                                      </w:p>
                                    </w:tc>
                                    <w:tc>
                                      <w:tcPr>
                                        <w:tcW w:w="2039" w:type="dxa"/>
                                        <w:tcBorders>
                                          <w:bottom w:val="single" w:sz="8" w:space="0" w:color="808080"/>
                                        </w:tcBorders>
                                        <w:shd w:val="clear" w:color="auto" w:fill="D2EAF1"/>
                                      </w:tcPr>
                                      <w:p w14:paraId="622383F0" w14:textId="77777777" w:rsidR="00FE5FF6" w:rsidRPr="00604B51" w:rsidRDefault="00FE5FF6">
                                        <w:pPr>
                                          <w:snapToGrid w:val="0"/>
                                          <w:jc w:val="center"/>
                                          <w:rPr>
                                            <w:color w:val="000000"/>
                                            <w:sz w:val="20"/>
                                            <w:szCs w:val="20"/>
                                          </w:rPr>
                                        </w:pPr>
                                      </w:p>
                                    </w:tc>
                                    <w:tc>
                                      <w:tcPr>
                                        <w:tcW w:w="1985" w:type="dxa"/>
                                        <w:tcBorders>
                                          <w:bottom w:val="single" w:sz="8" w:space="0" w:color="808080"/>
                                        </w:tcBorders>
                                        <w:shd w:val="clear" w:color="auto" w:fill="D2EAF1"/>
                                      </w:tcPr>
                                      <w:p w14:paraId="07897452" w14:textId="77777777" w:rsidR="00FE5FF6" w:rsidRPr="00604B51" w:rsidRDefault="00FE5FF6">
                                        <w:pPr>
                                          <w:snapToGrid w:val="0"/>
                                          <w:jc w:val="center"/>
                                          <w:rPr>
                                            <w:color w:val="000000"/>
                                            <w:sz w:val="20"/>
                                            <w:szCs w:val="20"/>
                                          </w:rPr>
                                        </w:pPr>
                                      </w:p>
                                    </w:tc>
                                  </w:tr>
                                </w:tbl>
                                <w:p w14:paraId="17D93B71" w14:textId="77777777" w:rsidR="00FE5FF6" w:rsidRDefault="00FE5FF6" w:rsidP="00FE5FF6">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13.1pt;width:442.9pt;height:201.9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" stroked="f">
                      <v:textbox inset="0,0,0,0">
                        <w:txbxContent>
                          <w:tbl>
                            <w:tblPr>
                              <w:tblW w:w="0" w:type="auto"/>
                              <w:tblInd w:w="108" w:type="dxa"/>
                              <w:tblLayout w:type="fixed"/>
                              <w:tblLook w:val="0000" w:firstRow="0" w:lastRow="0" w:firstColumn="0" w:lastColumn="0" w:noHBand="0" w:noVBand="0"/>
                            </w:tblPr>
                            <w:tblGrid>
                              <w:gridCol w:w="1488"/>
                              <w:gridCol w:w="1613"/>
                              <w:gridCol w:w="1734"/>
                              <w:gridCol w:w="2039"/>
                              <w:gridCol w:w="1985"/>
                            </w:tblGrid>
                            <w:tr w:rsidR="00FE5FF6" w:rsidRPr="00604B51" w14:paraId="47128A2C" w14:textId="77777777">
                              <w:trPr>
                                <w:trHeight w:val="300"/>
                              </w:trPr>
                              <w:tc>
                                <w:tcPr>
                                  <w:tcW w:w="1488" w:type="dxa"/>
                                  <w:tcBorders>
                                    <w:top w:val="single" w:sz="8" w:space="0" w:color="808080"/>
                                  </w:tcBorders>
                                  <w:shd w:val="clear" w:color="auto" w:fill="auto"/>
                                </w:tcPr>
                                <w:p w14:paraId="56F6DC37" w14:textId="77777777" w:rsidR="00FE5FF6" w:rsidRPr="00604B51" w:rsidRDefault="00FE5FF6">
                                  <w:pPr>
                                    <w:jc w:val="center"/>
                                    <w:rPr>
                                      <w:sz w:val="20"/>
                                      <w:szCs w:val="20"/>
                                      <w:lang w:val="es-ES"/>
                                    </w:rPr>
                                  </w:pPr>
                                  <w:r w:rsidRPr="00604B51">
                                    <w:rPr>
                                      <w:sz w:val="20"/>
                                      <w:szCs w:val="20"/>
                                    </w:rPr>
                                    <w:t xml:space="preserve">Nº de Componentes </w:t>
                                  </w:r>
                                </w:p>
                              </w:tc>
                              <w:tc>
                                <w:tcPr>
                                  <w:tcW w:w="1613" w:type="dxa"/>
                                  <w:tcBorders>
                                    <w:top w:val="single" w:sz="8" w:space="0" w:color="808080"/>
                                  </w:tcBorders>
                                  <w:shd w:val="clear" w:color="auto" w:fill="auto"/>
                                </w:tcPr>
                                <w:p w14:paraId="576B0E62" w14:textId="77777777" w:rsidR="00FE5FF6" w:rsidRPr="00604B51" w:rsidRDefault="00FE5FF6">
                                  <w:pPr>
                                    <w:jc w:val="center"/>
                                    <w:rPr>
                                      <w:sz w:val="20"/>
                                      <w:szCs w:val="20"/>
                                      <w:lang w:val="es-ES"/>
                                    </w:rPr>
                                  </w:pPr>
                                  <w:r w:rsidRPr="00604B51">
                                    <w:rPr>
                                      <w:sz w:val="20"/>
                                      <w:szCs w:val="20"/>
                                      <w:lang w:val="es-ES"/>
                                    </w:rPr>
                                    <w:t>Bytes de un vector</w:t>
                                  </w:r>
                                </w:p>
                              </w:tc>
                              <w:tc>
                                <w:tcPr>
                                  <w:tcW w:w="1734" w:type="dxa"/>
                                  <w:tcBorders>
                                    <w:top w:val="single" w:sz="8" w:space="0" w:color="808080"/>
                                  </w:tcBorders>
                                  <w:shd w:val="clear" w:color="auto" w:fill="auto"/>
                                </w:tcPr>
                                <w:p w14:paraId="4113AEBA" w14:textId="77777777" w:rsidR="00FE5FF6" w:rsidRPr="00604B51" w:rsidRDefault="00FE5FF6">
                                  <w:pPr>
                                    <w:jc w:val="center"/>
                                    <w:rPr>
                                      <w:sz w:val="20"/>
                                      <w:szCs w:val="20"/>
                                      <w:lang w:val="es-ES"/>
                                    </w:rPr>
                                  </w:pPr>
                                  <w:r w:rsidRPr="00604B51">
                                    <w:rPr>
                                      <w:sz w:val="20"/>
                                      <w:szCs w:val="20"/>
                                      <w:lang w:val="es-ES"/>
                                    </w:rPr>
                                    <w:t xml:space="preserve">Tiempo para </w:t>
                                  </w:r>
                                  <w:proofErr w:type="spellStart"/>
                                  <w:r w:rsidRPr="00604B51">
                                    <w:rPr>
                                      <w:sz w:val="20"/>
                                      <w:szCs w:val="20"/>
                                      <w:lang w:val="es-ES"/>
                                    </w:rPr>
                                    <w:t>vect</w:t>
                                  </w:r>
                                  <w:proofErr w:type="spellEnd"/>
                                  <w:r w:rsidRPr="00604B51">
                                    <w:rPr>
                                      <w:sz w:val="20"/>
                                      <w:szCs w:val="20"/>
                                      <w:lang w:val="es-ES"/>
                                    </w:rPr>
                                    <w:t>. locales</w:t>
                                  </w:r>
                                </w:p>
                              </w:tc>
                              <w:tc>
                                <w:tcPr>
                                  <w:tcW w:w="2039" w:type="dxa"/>
                                  <w:tcBorders>
                                    <w:top w:val="single" w:sz="8" w:space="0" w:color="808080"/>
                                  </w:tcBorders>
                                  <w:shd w:val="clear" w:color="auto" w:fill="auto"/>
                                </w:tcPr>
                                <w:p w14:paraId="2B22E957" w14:textId="77777777" w:rsidR="00FE5FF6" w:rsidRPr="00604B51" w:rsidRDefault="00FE5FF6">
                                  <w:pPr>
                                    <w:jc w:val="center"/>
                                    <w:rPr>
                                      <w:sz w:val="20"/>
                                      <w:szCs w:val="20"/>
                                      <w:lang w:val="es-ES"/>
                                    </w:rPr>
                                  </w:pPr>
                                  <w:r w:rsidRPr="00604B51">
                                    <w:rPr>
                                      <w:sz w:val="20"/>
                                      <w:szCs w:val="20"/>
                                      <w:lang w:val="es-ES"/>
                                    </w:rPr>
                                    <w:t xml:space="preserve">Tiempo para </w:t>
                                  </w:r>
                                  <w:proofErr w:type="spellStart"/>
                                  <w:r w:rsidRPr="00604B51">
                                    <w:rPr>
                                      <w:sz w:val="20"/>
                                      <w:szCs w:val="20"/>
                                      <w:lang w:val="es-ES"/>
                                    </w:rPr>
                                    <w:t>vect</w:t>
                                  </w:r>
                                  <w:proofErr w:type="spellEnd"/>
                                  <w:r w:rsidRPr="00604B51">
                                    <w:rPr>
                                      <w:sz w:val="20"/>
                                      <w:szCs w:val="20"/>
                                      <w:lang w:val="es-ES"/>
                                    </w:rPr>
                                    <w:t>. globales</w:t>
                                  </w:r>
                                </w:p>
                              </w:tc>
                              <w:tc>
                                <w:tcPr>
                                  <w:tcW w:w="1985" w:type="dxa"/>
                                  <w:tcBorders>
                                    <w:top w:val="single" w:sz="8" w:space="0" w:color="808080"/>
                                  </w:tcBorders>
                                  <w:shd w:val="clear" w:color="auto" w:fill="auto"/>
                                </w:tcPr>
                                <w:p w14:paraId="755E8B4A" w14:textId="77777777" w:rsidR="00FE5FF6" w:rsidRPr="00604B51" w:rsidRDefault="00FE5FF6">
                                  <w:pPr>
                                    <w:jc w:val="center"/>
                                    <w:rPr>
                                      <w:color w:val="000000"/>
                                      <w:sz w:val="20"/>
                                      <w:szCs w:val="20"/>
                                      <w:lang w:val="es-ES"/>
                                    </w:rPr>
                                  </w:pPr>
                                  <w:r w:rsidRPr="00604B51">
                                    <w:rPr>
                                      <w:sz w:val="20"/>
                                      <w:szCs w:val="20"/>
                                      <w:lang w:val="es-ES"/>
                                    </w:rPr>
                                    <w:t xml:space="preserve">Tiempo para </w:t>
                                  </w:r>
                                  <w:proofErr w:type="spellStart"/>
                                  <w:r w:rsidRPr="00604B51">
                                    <w:rPr>
                                      <w:sz w:val="20"/>
                                      <w:szCs w:val="20"/>
                                      <w:lang w:val="es-ES"/>
                                    </w:rPr>
                                    <w:t>vect</w:t>
                                  </w:r>
                                  <w:proofErr w:type="spellEnd"/>
                                  <w:r w:rsidRPr="00604B51">
                                    <w:rPr>
                                      <w:sz w:val="20"/>
                                      <w:szCs w:val="20"/>
                                      <w:lang w:val="es-ES"/>
                                    </w:rPr>
                                    <w:t>. dinámicos</w:t>
                                  </w:r>
                                </w:p>
                              </w:tc>
                            </w:tr>
                            <w:tr w:rsidR="00FE5FF6" w:rsidRPr="00604B51" w14:paraId="462037D6" w14:textId="77777777">
                              <w:trPr>
                                <w:trHeight w:val="300"/>
                              </w:trPr>
                              <w:tc>
                                <w:tcPr>
                                  <w:tcW w:w="1488" w:type="dxa"/>
                                  <w:shd w:val="clear" w:color="auto" w:fill="D2EAF1"/>
                                </w:tcPr>
                                <w:p w14:paraId="2D4B903A" w14:textId="77777777" w:rsidR="00FE5FF6" w:rsidRPr="00604B51" w:rsidRDefault="00FE5FF6">
                                  <w:pPr>
                                    <w:jc w:val="right"/>
                                    <w:rPr>
                                      <w:color w:val="000000"/>
                                      <w:sz w:val="20"/>
                                      <w:szCs w:val="20"/>
                                      <w:lang w:val="es-ES"/>
                                    </w:rPr>
                                  </w:pPr>
                                  <w:r w:rsidRPr="00604B51">
                                    <w:rPr>
                                      <w:color w:val="000000"/>
                                      <w:sz w:val="20"/>
                                      <w:szCs w:val="20"/>
                                      <w:lang w:val="es-ES"/>
                                    </w:rPr>
                                    <w:t>65536</w:t>
                                  </w:r>
                                </w:p>
                              </w:tc>
                              <w:tc>
                                <w:tcPr>
                                  <w:tcW w:w="1613" w:type="dxa"/>
                                  <w:shd w:val="clear" w:color="auto" w:fill="D2EAF1"/>
                                </w:tcPr>
                                <w:p w14:paraId="46E8DD88" w14:textId="1611B7FF" w:rsidR="00FE5FF6" w:rsidRPr="00604B51" w:rsidRDefault="00FE5FF6">
                                  <w:pPr>
                                    <w:snapToGrid w:val="0"/>
                                    <w:jc w:val="right"/>
                                    <w:rPr>
                                      <w:color w:val="000000"/>
                                      <w:sz w:val="20"/>
                                      <w:szCs w:val="20"/>
                                      <w:lang w:val="es-ES"/>
                                    </w:rPr>
                                  </w:pPr>
                                </w:p>
                              </w:tc>
                              <w:tc>
                                <w:tcPr>
                                  <w:tcW w:w="1734" w:type="dxa"/>
                                  <w:shd w:val="clear" w:color="auto" w:fill="D2EAF1"/>
                                </w:tcPr>
                                <w:p w14:paraId="6E8789CA" w14:textId="77777777" w:rsidR="00FE5FF6" w:rsidRPr="00604B51" w:rsidRDefault="00FE5FF6">
                                  <w:pPr>
                                    <w:snapToGrid w:val="0"/>
                                    <w:jc w:val="center"/>
                                    <w:rPr>
                                      <w:color w:val="000000"/>
                                      <w:sz w:val="20"/>
                                      <w:szCs w:val="20"/>
                                      <w:lang w:val="es-ES"/>
                                    </w:rPr>
                                  </w:pPr>
                                </w:p>
                              </w:tc>
                              <w:tc>
                                <w:tcPr>
                                  <w:tcW w:w="2039" w:type="dxa"/>
                                  <w:shd w:val="clear" w:color="auto" w:fill="D2EAF1"/>
                                </w:tcPr>
                                <w:p w14:paraId="60BDECFD" w14:textId="77777777" w:rsidR="00FE5FF6" w:rsidRPr="00604B51" w:rsidRDefault="00FE5FF6">
                                  <w:pPr>
                                    <w:snapToGrid w:val="0"/>
                                    <w:jc w:val="center"/>
                                    <w:rPr>
                                      <w:color w:val="000000"/>
                                      <w:sz w:val="20"/>
                                      <w:szCs w:val="20"/>
                                      <w:lang w:val="es-ES"/>
                                    </w:rPr>
                                  </w:pPr>
                                </w:p>
                              </w:tc>
                              <w:tc>
                                <w:tcPr>
                                  <w:tcW w:w="1985" w:type="dxa"/>
                                  <w:shd w:val="clear" w:color="auto" w:fill="D2EAF1"/>
                                </w:tcPr>
                                <w:p w14:paraId="7139813F" w14:textId="40CC633D" w:rsidR="00FE5FF6" w:rsidRPr="00FE5FF6" w:rsidRDefault="00FE5FF6">
                                  <w:pPr>
                                    <w:snapToGrid w:val="0"/>
                                    <w:jc w:val="center"/>
                                    <w:rPr>
                                      <w:b/>
                                      <w:color w:val="000000"/>
                                      <w:sz w:val="20"/>
                                      <w:szCs w:val="20"/>
                                      <w:lang w:val="es-ES"/>
                                    </w:rPr>
                                  </w:pPr>
                                </w:p>
                              </w:tc>
                            </w:tr>
                            <w:tr w:rsidR="00FE5FF6" w:rsidRPr="00604B51" w14:paraId="7019F06E" w14:textId="77777777">
                              <w:trPr>
                                <w:trHeight w:val="300"/>
                              </w:trPr>
                              <w:tc>
                                <w:tcPr>
                                  <w:tcW w:w="1488" w:type="dxa"/>
                                  <w:shd w:val="clear" w:color="auto" w:fill="auto"/>
                                </w:tcPr>
                                <w:p w14:paraId="5D0AE096" w14:textId="77777777" w:rsidR="00FE5FF6" w:rsidRPr="00604B51" w:rsidRDefault="00FE5FF6">
                                  <w:pPr>
                                    <w:jc w:val="right"/>
                                    <w:rPr>
                                      <w:color w:val="000000"/>
                                      <w:sz w:val="20"/>
                                      <w:szCs w:val="20"/>
                                      <w:lang w:val="es-ES"/>
                                    </w:rPr>
                                  </w:pPr>
                                  <w:r w:rsidRPr="00604B51">
                                    <w:rPr>
                                      <w:color w:val="000000"/>
                                      <w:sz w:val="20"/>
                                      <w:szCs w:val="20"/>
                                      <w:lang w:val="es-ES"/>
                                    </w:rPr>
                                    <w:t>131072</w:t>
                                  </w:r>
                                </w:p>
                              </w:tc>
                              <w:tc>
                                <w:tcPr>
                                  <w:tcW w:w="1613" w:type="dxa"/>
                                  <w:shd w:val="clear" w:color="auto" w:fill="auto"/>
                                </w:tcPr>
                                <w:p w14:paraId="0556BE27" w14:textId="77777777" w:rsidR="00FE5FF6" w:rsidRPr="00604B51" w:rsidRDefault="00FE5FF6">
                                  <w:pPr>
                                    <w:snapToGrid w:val="0"/>
                                    <w:jc w:val="right"/>
                                    <w:rPr>
                                      <w:color w:val="000000"/>
                                      <w:sz w:val="20"/>
                                      <w:szCs w:val="20"/>
                                      <w:lang w:val="es-ES"/>
                                    </w:rPr>
                                  </w:pPr>
                                </w:p>
                              </w:tc>
                              <w:tc>
                                <w:tcPr>
                                  <w:tcW w:w="1734" w:type="dxa"/>
                                  <w:shd w:val="clear" w:color="auto" w:fill="auto"/>
                                </w:tcPr>
                                <w:p w14:paraId="6BC9819B" w14:textId="77777777" w:rsidR="00FE5FF6" w:rsidRPr="00604B51" w:rsidRDefault="00FE5FF6">
                                  <w:pPr>
                                    <w:snapToGrid w:val="0"/>
                                    <w:jc w:val="center"/>
                                    <w:rPr>
                                      <w:color w:val="000000"/>
                                      <w:sz w:val="20"/>
                                      <w:szCs w:val="20"/>
                                      <w:lang w:val="es-ES"/>
                                    </w:rPr>
                                  </w:pPr>
                                </w:p>
                              </w:tc>
                              <w:tc>
                                <w:tcPr>
                                  <w:tcW w:w="2039" w:type="dxa"/>
                                  <w:shd w:val="clear" w:color="auto" w:fill="auto"/>
                                </w:tcPr>
                                <w:p w14:paraId="2C7E144A" w14:textId="77777777" w:rsidR="00FE5FF6" w:rsidRPr="00604B51" w:rsidRDefault="00FE5FF6">
                                  <w:pPr>
                                    <w:snapToGrid w:val="0"/>
                                    <w:jc w:val="center"/>
                                    <w:rPr>
                                      <w:color w:val="000000"/>
                                      <w:sz w:val="20"/>
                                      <w:szCs w:val="20"/>
                                    </w:rPr>
                                  </w:pPr>
                                </w:p>
                              </w:tc>
                              <w:tc>
                                <w:tcPr>
                                  <w:tcW w:w="1985" w:type="dxa"/>
                                  <w:shd w:val="clear" w:color="auto" w:fill="auto"/>
                                </w:tcPr>
                                <w:p w14:paraId="7BDD33D2" w14:textId="77777777" w:rsidR="00FE5FF6" w:rsidRPr="00604B51" w:rsidRDefault="00FE5FF6">
                                  <w:pPr>
                                    <w:snapToGrid w:val="0"/>
                                    <w:jc w:val="center"/>
                                    <w:rPr>
                                      <w:color w:val="000000"/>
                                      <w:sz w:val="20"/>
                                      <w:szCs w:val="20"/>
                                    </w:rPr>
                                  </w:pPr>
                                </w:p>
                              </w:tc>
                            </w:tr>
                            <w:tr w:rsidR="00FE5FF6" w:rsidRPr="00604B51" w14:paraId="568BD9AF" w14:textId="77777777">
                              <w:trPr>
                                <w:trHeight w:val="300"/>
                              </w:trPr>
                              <w:tc>
                                <w:tcPr>
                                  <w:tcW w:w="1488" w:type="dxa"/>
                                  <w:shd w:val="clear" w:color="auto" w:fill="D2EAF1"/>
                                </w:tcPr>
                                <w:p w14:paraId="2E299097" w14:textId="77777777" w:rsidR="00FE5FF6" w:rsidRPr="00604B51" w:rsidRDefault="00FE5FF6">
                                  <w:pPr>
                                    <w:jc w:val="right"/>
                                    <w:rPr>
                                      <w:color w:val="000000"/>
                                      <w:sz w:val="20"/>
                                      <w:szCs w:val="20"/>
                                    </w:rPr>
                                  </w:pPr>
                                  <w:r w:rsidRPr="00604B51">
                                    <w:rPr>
                                      <w:color w:val="000000"/>
                                      <w:sz w:val="20"/>
                                      <w:szCs w:val="20"/>
                                    </w:rPr>
                                    <w:t>262144</w:t>
                                  </w:r>
                                </w:p>
                              </w:tc>
                              <w:tc>
                                <w:tcPr>
                                  <w:tcW w:w="1613" w:type="dxa"/>
                                  <w:shd w:val="clear" w:color="auto" w:fill="D2EAF1"/>
                                </w:tcPr>
                                <w:p w14:paraId="0B9CC89A" w14:textId="77777777" w:rsidR="00FE5FF6" w:rsidRPr="00604B51" w:rsidRDefault="00FE5FF6">
                                  <w:pPr>
                                    <w:snapToGrid w:val="0"/>
                                    <w:jc w:val="right"/>
                                    <w:rPr>
                                      <w:color w:val="000000"/>
                                      <w:sz w:val="20"/>
                                      <w:szCs w:val="20"/>
                                    </w:rPr>
                                  </w:pPr>
                                </w:p>
                              </w:tc>
                              <w:tc>
                                <w:tcPr>
                                  <w:tcW w:w="1734" w:type="dxa"/>
                                  <w:shd w:val="clear" w:color="auto" w:fill="D2EAF1"/>
                                </w:tcPr>
                                <w:p w14:paraId="18C863F6" w14:textId="77777777" w:rsidR="00FE5FF6" w:rsidRPr="00604B51" w:rsidRDefault="00FE5FF6">
                                  <w:pPr>
                                    <w:snapToGrid w:val="0"/>
                                    <w:jc w:val="center"/>
                                    <w:rPr>
                                      <w:color w:val="000000"/>
                                      <w:sz w:val="20"/>
                                      <w:szCs w:val="20"/>
                                    </w:rPr>
                                  </w:pPr>
                                </w:p>
                              </w:tc>
                              <w:tc>
                                <w:tcPr>
                                  <w:tcW w:w="2039" w:type="dxa"/>
                                  <w:shd w:val="clear" w:color="auto" w:fill="D2EAF1"/>
                                </w:tcPr>
                                <w:p w14:paraId="5AAF87B1" w14:textId="77777777" w:rsidR="00FE5FF6" w:rsidRPr="00604B51" w:rsidRDefault="00FE5FF6">
                                  <w:pPr>
                                    <w:snapToGrid w:val="0"/>
                                    <w:jc w:val="center"/>
                                    <w:rPr>
                                      <w:color w:val="000000"/>
                                      <w:sz w:val="20"/>
                                      <w:szCs w:val="20"/>
                                    </w:rPr>
                                  </w:pPr>
                                </w:p>
                              </w:tc>
                              <w:tc>
                                <w:tcPr>
                                  <w:tcW w:w="1985" w:type="dxa"/>
                                  <w:shd w:val="clear" w:color="auto" w:fill="D2EAF1"/>
                                </w:tcPr>
                                <w:p w14:paraId="1AF57B67" w14:textId="77777777" w:rsidR="00FE5FF6" w:rsidRPr="00604B51" w:rsidRDefault="00FE5FF6">
                                  <w:pPr>
                                    <w:snapToGrid w:val="0"/>
                                    <w:jc w:val="center"/>
                                    <w:rPr>
                                      <w:color w:val="000000"/>
                                      <w:sz w:val="20"/>
                                      <w:szCs w:val="20"/>
                                    </w:rPr>
                                  </w:pPr>
                                </w:p>
                              </w:tc>
                            </w:tr>
                            <w:tr w:rsidR="00FE5FF6" w:rsidRPr="00604B51" w14:paraId="426BA7AC" w14:textId="77777777">
                              <w:trPr>
                                <w:trHeight w:val="300"/>
                              </w:trPr>
                              <w:tc>
                                <w:tcPr>
                                  <w:tcW w:w="1488" w:type="dxa"/>
                                  <w:shd w:val="clear" w:color="auto" w:fill="auto"/>
                                </w:tcPr>
                                <w:p w14:paraId="4E2B026A" w14:textId="77777777" w:rsidR="00FE5FF6" w:rsidRPr="00604B51" w:rsidRDefault="00FE5FF6">
                                  <w:pPr>
                                    <w:jc w:val="right"/>
                                    <w:rPr>
                                      <w:color w:val="000000"/>
                                      <w:sz w:val="20"/>
                                      <w:szCs w:val="20"/>
                                    </w:rPr>
                                  </w:pPr>
                                  <w:r w:rsidRPr="00604B51">
                                    <w:rPr>
                                      <w:color w:val="000000"/>
                                      <w:sz w:val="20"/>
                                      <w:szCs w:val="20"/>
                                    </w:rPr>
                                    <w:t>524288</w:t>
                                  </w:r>
                                </w:p>
                              </w:tc>
                              <w:tc>
                                <w:tcPr>
                                  <w:tcW w:w="1613" w:type="dxa"/>
                                  <w:shd w:val="clear" w:color="auto" w:fill="auto"/>
                                </w:tcPr>
                                <w:p w14:paraId="63086F4D" w14:textId="77777777" w:rsidR="00FE5FF6" w:rsidRPr="00604B51" w:rsidRDefault="00FE5FF6">
                                  <w:pPr>
                                    <w:snapToGrid w:val="0"/>
                                    <w:jc w:val="right"/>
                                    <w:rPr>
                                      <w:color w:val="000000"/>
                                      <w:sz w:val="20"/>
                                      <w:szCs w:val="20"/>
                                    </w:rPr>
                                  </w:pPr>
                                </w:p>
                              </w:tc>
                              <w:tc>
                                <w:tcPr>
                                  <w:tcW w:w="1734" w:type="dxa"/>
                                  <w:shd w:val="clear" w:color="auto" w:fill="auto"/>
                                </w:tcPr>
                                <w:p w14:paraId="55A2D229" w14:textId="77777777" w:rsidR="00FE5FF6" w:rsidRPr="00604B51" w:rsidRDefault="00FE5FF6">
                                  <w:pPr>
                                    <w:snapToGrid w:val="0"/>
                                    <w:jc w:val="center"/>
                                    <w:rPr>
                                      <w:color w:val="000000"/>
                                      <w:sz w:val="20"/>
                                      <w:szCs w:val="20"/>
                                    </w:rPr>
                                  </w:pPr>
                                </w:p>
                              </w:tc>
                              <w:tc>
                                <w:tcPr>
                                  <w:tcW w:w="2039" w:type="dxa"/>
                                  <w:shd w:val="clear" w:color="auto" w:fill="auto"/>
                                </w:tcPr>
                                <w:p w14:paraId="62654C07" w14:textId="77777777" w:rsidR="00FE5FF6" w:rsidRPr="00604B51" w:rsidRDefault="00FE5FF6">
                                  <w:pPr>
                                    <w:snapToGrid w:val="0"/>
                                    <w:jc w:val="center"/>
                                    <w:rPr>
                                      <w:color w:val="000000"/>
                                      <w:sz w:val="20"/>
                                      <w:szCs w:val="20"/>
                                    </w:rPr>
                                  </w:pPr>
                                </w:p>
                              </w:tc>
                              <w:tc>
                                <w:tcPr>
                                  <w:tcW w:w="1985" w:type="dxa"/>
                                  <w:shd w:val="clear" w:color="auto" w:fill="auto"/>
                                </w:tcPr>
                                <w:p w14:paraId="6322A047" w14:textId="77777777" w:rsidR="00FE5FF6" w:rsidRPr="00604B51" w:rsidRDefault="00FE5FF6">
                                  <w:pPr>
                                    <w:snapToGrid w:val="0"/>
                                    <w:jc w:val="center"/>
                                    <w:rPr>
                                      <w:color w:val="000000"/>
                                      <w:sz w:val="20"/>
                                      <w:szCs w:val="20"/>
                                    </w:rPr>
                                  </w:pPr>
                                </w:p>
                              </w:tc>
                            </w:tr>
                            <w:tr w:rsidR="00FE5FF6" w:rsidRPr="00604B51" w14:paraId="5EFF556A" w14:textId="77777777">
                              <w:trPr>
                                <w:trHeight w:val="300"/>
                              </w:trPr>
                              <w:tc>
                                <w:tcPr>
                                  <w:tcW w:w="1488" w:type="dxa"/>
                                  <w:shd w:val="clear" w:color="auto" w:fill="D2EAF1"/>
                                </w:tcPr>
                                <w:p w14:paraId="370C5032" w14:textId="77777777" w:rsidR="00FE5FF6" w:rsidRPr="00604B51" w:rsidRDefault="00FE5FF6">
                                  <w:pPr>
                                    <w:jc w:val="right"/>
                                    <w:rPr>
                                      <w:color w:val="000000"/>
                                      <w:sz w:val="20"/>
                                      <w:szCs w:val="20"/>
                                    </w:rPr>
                                  </w:pPr>
                                  <w:r w:rsidRPr="00604B51">
                                    <w:rPr>
                                      <w:color w:val="000000"/>
                                      <w:sz w:val="20"/>
                                      <w:szCs w:val="20"/>
                                    </w:rPr>
                                    <w:t>1048576</w:t>
                                  </w:r>
                                </w:p>
                              </w:tc>
                              <w:tc>
                                <w:tcPr>
                                  <w:tcW w:w="1613" w:type="dxa"/>
                                  <w:shd w:val="clear" w:color="auto" w:fill="D2EAF1"/>
                                </w:tcPr>
                                <w:p w14:paraId="6E6D586A" w14:textId="77777777" w:rsidR="00FE5FF6" w:rsidRPr="00604B51" w:rsidRDefault="00FE5FF6">
                                  <w:pPr>
                                    <w:snapToGrid w:val="0"/>
                                    <w:jc w:val="right"/>
                                    <w:rPr>
                                      <w:color w:val="000000"/>
                                      <w:sz w:val="20"/>
                                      <w:szCs w:val="20"/>
                                    </w:rPr>
                                  </w:pPr>
                                </w:p>
                              </w:tc>
                              <w:tc>
                                <w:tcPr>
                                  <w:tcW w:w="1734" w:type="dxa"/>
                                  <w:shd w:val="clear" w:color="auto" w:fill="D2EAF1"/>
                                </w:tcPr>
                                <w:p w14:paraId="73E5DAEF" w14:textId="77777777" w:rsidR="00FE5FF6" w:rsidRPr="00604B51" w:rsidRDefault="00FE5FF6">
                                  <w:pPr>
                                    <w:snapToGrid w:val="0"/>
                                    <w:jc w:val="center"/>
                                    <w:rPr>
                                      <w:color w:val="000000"/>
                                      <w:sz w:val="20"/>
                                      <w:szCs w:val="20"/>
                                    </w:rPr>
                                  </w:pPr>
                                </w:p>
                              </w:tc>
                              <w:tc>
                                <w:tcPr>
                                  <w:tcW w:w="2039" w:type="dxa"/>
                                  <w:shd w:val="clear" w:color="auto" w:fill="D2EAF1"/>
                                </w:tcPr>
                                <w:p w14:paraId="540CE98D" w14:textId="77777777" w:rsidR="00FE5FF6" w:rsidRPr="00604B51" w:rsidRDefault="00FE5FF6">
                                  <w:pPr>
                                    <w:snapToGrid w:val="0"/>
                                    <w:jc w:val="center"/>
                                    <w:rPr>
                                      <w:color w:val="000000"/>
                                      <w:sz w:val="20"/>
                                      <w:szCs w:val="20"/>
                                    </w:rPr>
                                  </w:pPr>
                                </w:p>
                              </w:tc>
                              <w:tc>
                                <w:tcPr>
                                  <w:tcW w:w="1985" w:type="dxa"/>
                                  <w:shd w:val="clear" w:color="auto" w:fill="D2EAF1"/>
                                </w:tcPr>
                                <w:p w14:paraId="0E68A144" w14:textId="77777777" w:rsidR="00FE5FF6" w:rsidRPr="00604B51" w:rsidRDefault="00FE5FF6">
                                  <w:pPr>
                                    <w:snapToGrid w:val="0"/>
                                    <w:jc w:val="center"/>
                                    <w:rPr>
                                      <w:color w:val="000000"/>
                                      <w:sz w:val="20"/>
                                      <w:szCs w:val="20"/>
                                    </w:rPr>
                                  </w:pPr>
                                </w:p>
                              </w:tc>
                            </w:tr>
                            <w:tr w:rsidR="00FE5FF6" w:rsidRPr="00604B51" w14:paraId="1AEACD4F" w14:textId="77777777">
                              <w:trPr>
                                <w:trHeight w:val="300"/>
                              </w:trPr>
                              <w:tc>
                                <w:tcPr>
                                  <w:tcW w:w="1488" w:type="dxa"/>
                                  <w:shd w:val="clear" w:color="auto" w:fill="auto"/>
                                </w:tcPr>
                                <w:p w14:paraId="047CA7B1" w14:textId="77777777" w:rsidR="00FE5FF6" w:rsidRPr="00604B51" w:rsidRDefault="00FE5FF6">
                                  <w:pPr>
                                    <w:jc w:val="right"/>
                                    <w:rPr>
                                      <w:color w:val="000000"/>
                                      <w:sz w:val="20"/>
                                      <w:szCs w:val="20"/>
                                    </w:rPr>
                                  </w:pPr>
                                  <w:r w:rsidRPr="00604B51">
                                    <w:rPr>
                                      <w:color w:val="000000"/>
                                      <w:sz w:val="20"/>
                                      <w:szCs w:val="20"/>
                                    </w:rPr>
                                    <w:t>2097152</w:t>
                                  </w:r>
                                </w:p>
                              </w:tc>
                              <w:tc>
                                <w:tcPr>
                                  <w:tcW w:w="1613" w:type="dxa"/>
                                  <w:shd w:val="clear" w:color="auto" w:fill="auto"/>
                                </w:tcPr>
                                <w:p w14:paraId="3D39DF28" w14:textId="77777777" w:rsidR="00FE5FF6" w:rsidRPr="00604B51" w:rsidRDefault="00FE5FF6">
                                  <w:pPr>
                                    <w:snapToGrid w:val="0"/>
                                    <w:jc w:val="right"/>
                                    <w:rPr>
                                      <w:color w:val="000000"/>
                                      <w:sz w:val="20"/>
                                      <w:szCs w:val="20"/>
                                    </w:rPr>
                                  </w:pPr>
                                </w:p>
                              </w:tc>
                              <w:tc>
                                <w:tcPr>
                                  <w:tcW w:w="1734" w:type="dxa"/>
                                  <w:shd w:val="clear" w:color="auto" w:fill="auto"/>
                                </w:tcPr>
                                <w:p w14:paraId="7032E1A9" w14:textId="77777777" w:rsidR="00FE5FF6" w:rsidRPr="00604B51" w:rsidRDefault="00FE5FF6">
                                  <w:pPr>
                                    <w:snapToGrid w:val="0"/>
                                    <w:jc w:val="center"/>
                                    <w:rPr>
                                      <w:color w:val="000000"/>
                                      <w:sz w:val="20"/>
                                      <w:szCs w:val="20"/>
                                    </w:rPr>
                                  </w:pPr>
                                </w:p>
                              </w:tc>
                              <w:tc>
                                <w:tcPr>
                                  <w:tcW w:w="2039" w:type="dxa"/>
                                  <w:shd w:val="clear" w:color="auto" w:fill="auto"/>
                                </w:tcPr>
                                <w:p w14:paraId="6B081251" w14:textId="77777777" w:rsidR="00FE5FF6" w:rsidRPr="00604B51" w:rsidRDefault="00FE5FF6">
                                  <w:pPr>
                                    <w:snapToGrid w:val="0"/>
                                    <w:jc w:val="center"/>
                                    <w:rPr>
                                      <w:color w:val="000000"/>
                                      <w:sz w:val="20"/>
                                      <w:szCs w:val="20"/>
                                    </w:rPr>
                                  </w:pPr>
                                </w:p>
                              </w:tc>
                              <w:tc>
                                <w:tcPr>
                                  <w:tcW w:w="1985" w:type="dxa"/>
                                  <w:shd w:val="clear" w:color="auto" w:fill="auto"/>
                                </w:tcPr>
                                <w:p w14:paraId="2FB3AC6E" w14:textId="77777777" w:rsidR="00FE5FF6" w:rsidRPr="00604B51" w:rsidRDefault="00FE5FF6">
                                  <w:pPr>
                                    <w:snapToGrid w:val="0"/>
                                    <w:jc w:val="center"/>
                                    <w:rPr>
                                      <w:color w:val="000000"/>
                                      <w:sz w:val="20"/>
                                      <w:szCs w:val="20"/>
                                    </w:rPr>
                                  </w:pPr>
                                </w:p>
                              </w:tc>
                            </w:tr>
                            <w:tr w:rsidR="00FE5FF6" w:rsidRPr="00604B51" w14:paraId="19DC0C00" w14:textId="77777777">
                              <w:trPr>
                                <w:trHeight w:val="300"/>
                              </w:trPr>
                              <w:tc>
                                <w:tcPr>
                                  <w:tcW w:w="1488" w:type="dxa"/>
                                  <w:shd w:val="clear" w:color="auto" w:fill="D2EAF1"/>
                                </w:tcPr>
                                <w:p w14:paraId="3CD2FEE8" w14:textId="77777777" w:rsidR="00FE5FF6" w:rsidRPr="00604B51" w:rsidRDefault="00FE5FF6">
                                  <w:pPr>
                                    <w:jc w:val="right"/>
                                    <w:rPr>
                                      <w:color w:val="000000"/>
                                      <w:sz w:val="20"/>
                                      <w:szCs w:val="20"/>
                                    </w:rPr>
                                  </w:pPr>
                                  <w:r w:rsidRPr="00604B51">
                                    <w:rPr>
                                      <w:color w:val="000000"/>
                                      <w:sz w:val="20"/>
                                      <w:szCs w:val="20"/>
                                    </w:rPr>
                                    <w:t>4194304</w:t>
                                  </w:r>
                                </w:p>
                              </w:tc>
                              <w:tc>
                                <w:tcPr>
                                  <w:tcW w:w="1613" w:type="dxa"/>
                                  <w:shd w:val="clear" w:color="auto" w:fill="D2EAF1"/>
                                </w:tcPr>
                                <w:p w14:paraId="0589CE65" w14:textId="77777777" w:rsidR="00FE5FF6" w:rsidRPr="00604B51" w:rsidRDefault="00FE5FF6">
                                  <w:pPr>
                                    <w:snapToGrid w:val="0"/>
                                    <w:jc w:val="right"/>
                                    <w:rPr>
                                      <w:color w:val="000000"/>
                                      <w:sz w:val="20"/>
                                      <w:szCs w:val="20"/>
                                    </w:rPr>
                                  </w:pPr>
                                </w:p>
                              </w:tc>
                              <w:tc>
                                <w:tcPr>
                                  <w:tcW w:w="1734" w:type="dxa"/>
                                  <w:shd w:val="clear" w:color="auto" w:fill="D2EAF1"/>
                                </w:tcPr>
                                <w:p w14:paraId="12BFB071" w14:textId="77777777" w:rsidR="00FE5FF6" w:rsidRPr="00604B51" w:rsidRDefault="00FE5FF6">
                                  <w:pPr>
                                    <w:snapToGrid w:val="0"/>
                                    <w:jc w:val="center"/>
                                    <w:rPr>
                                      <w:color w:val="000000"/>
                                      <w:sz w:val="20"/>
                                      <w:szCs w:val="20"/>
                                    </w:rPr>
                                  </w:pPr>
                                </w:p>
                              </w:tc>
                              <w:tc>
                                <w:tcPr>
                                  <w:tcW w:w="2039" w:type="dxa"/>
                                  <w:shd w:val="clear" w:color="auto" w:fill="D2EAF1"/>
                                </w:tcPr>
                                <w:p w14:paraId="5EE097EB" w14:textId="77777777" w:rsidR="00FE5FF6" w:rsidRPr="00604B51" w:rsidRDefault="00FE5FF6">
                                  <w:pPr>
                                    <w:snapToGrid w:val="0"/>
                                    <w:jc w:val="center"/>
                                    <w:rPr>
                                      <w:color w:val="000000"/>
                                      <w:sz w:val="20"/>
                                      <w:szCs w:val="20"/>
                                    </w:rPr>
                                  </w:pPr>
                                </w:p>
                              </w:tc>
                              <w:tc>
                                <w:tcPr>
                                  <w:tcW w:w="1985" w:type="dxa"/>
                                  <w:shd w:val="clear" w:color="auto" w:fill="D2EAF1"/>
                                </w:tcPr>
                                <w:p w14:paraId="69310D67" w14:textId="77777777" w:rsidR="00FE5FF6" w:rsidRPr="00604B51" w:rsidRDefault="00FE5FF6">
                                  <w:pPr>
                                    <w:snapToGrid w:val="0"/>
                                    <w:jc w:val="center"/>
                                    <w:rPr>
                                      <w:color w:val="000000"/>
                                      <w:sz w:val="20"/>
                                      <w:szCs w:val="20"/>
                                    </w:rPr>
                                  </w:pPr>
                                </w:p>
                              </w:tc>
                            </w:tr>
                            <w:tr w:rsidR="00FE5FF6" w:rsidRPr="00604B51" w14:paraId="38F874C5" w14:textId="77777777">
                              <w:trPr>
                                <w:trHeight w:val="300"/>
                              </w:trPr>
                              <w:tc>
                                <w:tcPr>
                                  <w:tcW w:w="1488" w:type="dxa"/>
                                  <w:shd w:val="clear" w:color="auto" w:fill="auto"/>
                                </w:tcPr>
                                <w:p w14:paraId="29C51ED6" w14:textId="77777777" w:rsidR="00FE5FF6" w:rsidRPr="00604B51" w:rsidRDefault="00FE5FF6">
                                  <w:pPr>
                                    <w:jc w:val="right"/>
                                    <w:rPr>
                                      <w:color w:val="000000"/>
                                      <w:sz w:val="20"/>
                                      <w:szCs w:val="20"/>
                                    </w:rPr>
                                  </w:pPr>
                                  <w:r w:rsidRPr="00604B51">
                                    <w:rPr>
                                      <w:color w:val="000000"/>
                                      <w:sz w:val="20"/>
                                      <w:szCs w:val="20"/>
                                    </w:rPr>
                                    <w:t>8388608</w:t>
                                  </w:r>
                                </w:p>
                              </w:tc>
                              <w:tc>
                                <w:tcPr>
                                  <w:tcW w:w="1613" w:type="dxa"/>
                                  <w:shd w:val="clear" w:color="auto" w:fill="auto"/>
                                </w:tcPr>
                                <w:p w14:paraId="0A3CD27C" w14:textId="77777777" w:rsidR="00FE5FF6" w:rsidRPr="00604B51" w:rsidRDefault="00FE5FF6">
                                  <w:pPr>
                                    <w:snapToGrid w:val="0"/>
                                    <w:jc w:val="right"/>
                                    <w:rPr>
                                      <w:color w:val="000000"/>
                                      <w:sz w:val="20"/>
                                      <w:szCs w:val="20"/>
                                    </w:rPr>
                                  </w:pPr>
                                </w:p>
                              </w:tc>
                              <w:tc>
                                <w:tcPr>
                                  <w:tcW w:w="1734" w:type="dxa"/>
                                  <w:shd w:val="clear" w:color="auto" w:fill="auto"/>
                                </w:tcPr>
                                <w:p w14:paraId="5A63913F" w14:textId="77777777" w:rsidR="00FE5FF6" w:rsidRPr="00604B51" w:rsidRDefault="00FE5FF6">
                                  <w:pPr>
                                    <w:snapToGrid w:val="0"/>
                                    <w:jc w:val="center"/>
                                    <w:rPr>
                                      <w:color w:val="000000"/>
                                      <w:sz w:val="20"/>
                                      <w:szCs w:val="20"/>
                                    </w:rPr>
                                  </w:pPr>
                                </w:p>
                              </w:tc>
                              <w:tc>
                                <w:tcPr>
                                  <w:tcW w:w="2039" w:type="dxa"/>
                                  <w:shd w:val="clear" w:color="auto" w:fill="auto"/>
                                </w:tcPr>
                                <w:p w14:paraId="38C8128D" w14:textId="77777777" w:rsidR="00FE5FF6" w:rsidRPr="00604B51" w:rsidRDefault="00FE5FF6">
                                  <w:pPr>
                                    <w:snapToGrid w:val="0"/>
                                    <w:jc w:val="center"/>
                                    <w:rPr>
                                      <w:color w:val="000000"/>
                                      <w:sz w:val="20"/>
                                      <w:szCs w:val="20"/>
                                    </w:rPr>
                                  </w:pPr>
                                </w:p>
                              </w:tc>
                              <w:tc>
                                <w:tcPr>
                                  <w:tcW w:w="1985" w:type="dxa"/>
                                  <w:shd w:val="clear" w:color="auto" w:fill="auto"/>
                                </w:tcPr>
                                <w:p w14:paraId="6E7C7DF1" w14:textId="77777777" w:rsidR="00FE5FF6" w:rsidRPr="00604B51" w:rsidRDefault="00FE5FF6">
                                  <w:pPr>
                                    <w:snapToGrid w:val="0"/>
                                    <w:jc w:val="center"/>
                                    <w:rPr>
                                      <w:color w:val="000000"/>
                                      <w:sz w:val="20"/>
                                      <w:szCs w:val="20"/>
                                    </w:rPr>
                                  </w:pPr>
                                </w:p>
                              </w:tc>
                            </w:tr>
                            <w:tr w:rsidR="00FE5FF6" w:rsidRPr="00604B51" w14:paraId="4B1288D2" w14:textId="77777777">
                              <w:trPr>
                                <w:trHeight w:val="300"/>
                              </w:trPr>
                              <w:tc>
                                <w:tcPr>
                                  <w:tcW w:w="1488" w:type="dxa"/>
                                  <w:shd w:val="clear" w:color="auto" w:fill="D2EAF1"/>
                                </w:tcPr>
                                <w:p w14:paraId="2EA48AE6" w14:textId="77777777" w:rsidR="00FE5FF6" w:rsidRPr="00604B51" w:rsidRDefault="00FE5FF6">
                                  <w:pPr>
                                    <w:jc w:val="right"/>
                                    <w:rPr>
                                      <w:color w:val="000000"/>
                                      <w:sz w:val="20"/>
                                      <w:szCs w:val="20"/>
                                    </w:rPr>
                                  </w:pPr>
                                  <w:r w:rsidRPr="00604B51">
                                    <w:rPr>
                                      <w:color w:val="000000"/>
                                      <w:sz w:val="20"/>
                                      <w:szCs w:val="20"/>
                                    </w:rPr>
                                    <w:t>16777216</w:t>
                                  </w:r>
                                </w:p>
                              </w:tc>
                              <w:tc>
                                <w:tcPr>
                                  <w:tcW w:w="1613" w:type="dxa"/>
                                  <w:shd w:val="clear" w:color="auto" w:fill="D2EAF1"/>
                                </w:tcPr>
                                <w:p w14:paraId="79717184" w14:textId="77777777" w:rsidR="00FE5FF6" w:rsidRPr="00604B51" w:rsidRDefault="00FE5FF6">
                                  <w:pPr>
                                    <w:snapToGrid w:val="0"/>
                                    <w:jc w:val="right"/>
                                    <w:rPr>
                                      <w:color w:val="000000"/>
                                      <w:sz w:val="20"/>
                                      <w:szCs w:val="20"/>
                                    </w:rPr>
                                  </w:pPr>
                                </w:p>
                              </w:tc>
                              <w:tc>
                                <w:tcPr>
                                  <w:tcW w:w="1734" w:type="dxa"/>
                                  <w:shd w:val="clear" w:color="auto" w:fill="D2EAF1"/>
                                </w:tcPr>
                                <w:p w14:paraId="101CDE9A" w14:textId="77777777" w:rsidR="00FE5FF6" w:rsidRPr="00604B51" w:rsidRDefault="00FE5FF6">
                                  <w:pPr>
                                    <w:snapToGrid w:val="0"/>
                                    <w:jc w:val="center"/>
                                    <w:rPr>
                                      <w:color w:val="000000"/>
                                      <w:sz w:val="20"/>
                                      <w:szCs w:val="20"/>
                                    </w:rPr>
                                  </w:pPr>
                                </w:p>
                              </w:tc>
                              <w:tc>
                                <w:tcPr>
                                  <w:tcW w:w="2039" w:type="dxa"/>
                                  <w:shd w:val="clear" w:color="auto" w:fill="D2EAF1"/>
                                </w:tcPr>
                                <w:p w14:paraId="3E9460FC" w14:textId="77777777" w:rsidR="00FE5FF6" w:rsidRPr="00604B51" w:rsidRDefault="00FE5FF6">
                                  <w:pPr>
                                    <w:snapToGrid w:val="0"/>
                                    <w:jc w:val="center"/>
                                    <w:rPr>
                                      <w:color w:val="000000"/>
                                      <w:sz w:val="20"/>
                                      <w:szCs w:val="20"/>
                                    </w:rPr>
                                  </w:pPr>
                                </w:p>
                              </w:tc>
                              <w:tc>
                                <w:tcPr>
                                  <w:tcW w:w="1985" w:type="dxa"/>
                                  <w:shd w:val="clear" w:color="auto" w:fill="D2EAF1"/>
                                </w:tcPr>
                                <w:p w14:paraId="5D596F5F" w14:textId="77777777" w:rsidR="00FE5FF6" w:rsidRPr="00604B51" w:rsidRDefault="00FE5FF6">
                                  <w:pPr>
                                    <w:snapToGrid w:val="0"/>
                                    <w:jc w:val="center"/>
                                    <w:rPr>
                                      <w:color w:val="000000"/>
                                      <w:sz w:val="20"/>
                                      <w:szCs w:val="20"/>
                                    </w:rPr>
                                  </w:pPr>
                                </w:p>
                              </w:tc>
                            </w:tr>
                            <w:tr w:rsidR="00FE5FF6" w:rsidRPr="00604B51" w14:paraId="5805B30E" w14:textId="77777777">
                              <w:trPr>
                                <w:trHeight w:val="300"/>
                              </w:trPr>
                              <w:tc>
                                <w:tcPr>
                                  <w:tcW w:w="1488" w:type="dxa"/>
                                  <w:shd w:val="clear" w:color="auto" w:fill="auto"/>
                                </w:tcPr>
                                <w:p w14:paraId="2117BD0D" w14:textId="77777777" w:rsidR="00FE5FF6" w:rsidRPr="00604B51" w:rsidRDefault="00FE5FF6">
                                  <w:pPr>
                                    <w:jc w:val="right"/>
                                    <w:rPr>
                                      <w:color w:val="000000"/>
                                      <w:sz w:val="20"/>
                                      <w:szCs w:val="20"/>
                                    </w:rPr>
                                  </w:pPr>
                                  <w:r w:rsidRPr="00604B51">
                                    <w:rPr>
                                      <w:color w:val="000000"/>
                                      <w:sz w:val="20"/>
                                      <w:szCs w:val="20"/>
                                    </w:rPr>
                                    <w:t>33554432</w:t>
                                  </w:r>
                                </w:p>
                              </w:tc>
                              <w:tc>
                                <w:tcPr>
                                  <w:tcW w:w="1613" w:type="dxa"/>
                                  <w:shd w:val="clear" w:color="auto" w:fill="auto"/>
                                </w:tcPr>
                                <w:p w14:paraId="26BC709E" w14:textId="77777777" w:rsidR="00FE5FF6" w:rsidRPr="00604B51" w:rsidRDefault="00FE5FF6">
                                  <w:pPr>
                                    <w:snapToGrid w:val="0"/>
                                    <w:jc w:val="center"/>
                                    <w:rPr>
                                      <w:color w:val="000000"/>
                                      <w:sz w:val="20"/>
                                      <w:szCs w:val="20"/>
                                    </w:rPr>
                                  </w:pPr>
                                </w:p>
                              </w:tc>
                              <w:tc>
                                <w:tcPr>
                                  <w:tcW w:w="1734" w:type="dxa"/>
                                  <w:shd w:val="clear" w:color="auto" w:fill="auto"/>
                                </w:tcPr>
                                <w:p w14:paraId="26392F86" w14:textId="77777777" w:rsidR="00FE5FF6" w:rsidRPr="00604B51" w:rsidRDefault="00FE5FF6">
                                  <w:pPr>
                                    <w:snapToGrid w:val="0"/>
                                    <w:jc w:val="center"/>
                                    <w:rPr>
                                      <w:color w:val="000000"/>
                                      <w:sz w:val="20"/>
                                      <w:szCs w:val="20"/>
                                    </w:rPr>
                                  </w:pPr>
                                </w:p>
                              </w:tc>
                              <w:tc>
                                <w:tcPr>
                                  <w:tcW w:w="2039" w:type="dxa"/>
                                  <w:shd w:val="clear" w:color="auto" w:fill="auto"/>
                                </w:tcPr>
                                <w:p w14:paraId="7AE0DE26" w14:textId="77777777" w:rsidR="00FE5FF6" w:rsidRPr="00604B51" w:rsidRDefault="00FE5FF6">
                                  <w:pPr>
                                    <w:snapToGrid w:val="0"/>
                                    <w:jc w:val="center"/>
                                    <w:rPr>
                                      <w:color w:val="000000"/>
                                      <w:sz w:val="20"/>
                                      <w:szCs w:val="20"/>
                                    </w:rPr>
                                  </w:pPr>
                                </w:p>
                              </w:tc>
                              <w:tc>
                                <w:tcPr>
                                  <w:tcW w:w="1985" w:type="dxa"/>
                                  <w:shd w:val="clear" w:color="auto" w:fill="auto"/>
                                </w:tcPr>
                                <w:p w14:paraId="1FB75A08" w14:textId="77777777" w:rsidR="00FE5FF6" w:rsidRPr="00604B51" w:rsidRDefault="00FE5FF6">
                                  <w:pPr>
                                    <w:snapToGrid w:val="0"/>
                                    <w:jc w:val="center"/>
                                    <w:rPr>
                                      <w:color w:val="000000"/>
                                      <w:sz w:val="20"/>
                                      <w:szCs w:val="20"/>
                                    </w:rPr>
                                  </w:pPr>
                                </w:p>
                              </w:tc>
                            </w:tr>
                            <w:tr w:rsidR="00FE5FF6" w:rsidRPr="00604B51" w14:paraId="3F401101" w14:textId="77777777">
                              <w:trPr>
                                <w:trHeight w:val="300"/>
                              </w:trPr>
                              <w:tc>
                                <w:tcPr>
                                  <w:tcW w:w="1488" w:type="dxa"/>
                                  <w:tcBorders>
                                    <w:bottom w:val="single" w:sz="8" w:space="0" w:color="808080"/>
                                  </w:tcBorders>
                                  <w:shd w:val="clear" w:color="auto" w:fill="D2EAF1"/>
                                </w:tcPr>
                                <w:p w14:paraId="6DB30B3B" w14:textId="77777777" w:rsidR="00FE5FF6" w:rsidRPr="00604B51" w:rsidRDefault="00FE5FF6">
                                  <w:pPr>
                                    <w:jc w:val="right"/>
                                    <w:rPr>
                                      <w:color w:val="000000"/>
                                      <w:sz w:val="20"/>
                                      <w:szCs w:val="20"/>
                                    </w:rPr>
                                  </w:pPr>
                                  <w:r w:rsidRPr="00604B51">
                                    <w:rPr>
                                      <w:color w:val="000000"/>
                                      <w:sz w:val="20"/>
                                      <w:szCs w:val="20"/>
                                    </w:rPr>
                                    <w:t>67108864</w:t>
                                  </w:r>
                                </w:p>
                              </w:tc>
                              <w:tc>
                                <w:tcPr>
                                  <w:tcW w:w="1613" w:type="dxa"/>
                                  <w:tcBorders>
                                    <w:bottom w:val="single" w:sz="8" w:space="0" w:color="808080"/>
                                  </w:tcBorders>
                                  <w:shd w:val="clear" w:color="auto" w:fill="D2EAF1"/>
                                </w:tcPr>
                                <w:p w14:paraId="08C2CCE6" w14:textId="77777777" w:rsidR="00FE5FF6" w:rsidRPr="00604B51" w:rsidRDefault="00FE5FF6">
                                  <w:pPr>
                                    <w:snapToGrid w:val="0"/>
                                    <w:jc w:val="center"/>
                                    <w:rPr>
                                      <w:color w:val="000000"/>
                                      <w:sz w:val="20"/>
                                      <w:szCs w:val="20"/>
                                    </w:rPr>
                                  </w:pPr>
                                </w:p>
                              </w:tc>
                              <w:tc>
                                <w:tcPr>
                                  <w:tcW w:w="1734" w:type="dxa"/>
                                  <w:tcBorders>
                                    <w:bottom w:val="single" w:sz="8" w:space="0" w:color="808080"/>
                                  </w:tcBorders>
                                  <w:shd w:val="clear" w:color="auto" w:fill="D2EAF1"/>
                                </w:tcPr>
                                <w:p w14:paraId="343B4DC6" w14:textId="77777777" w:rsidR="00FE5FF6" w:rsidRPr="00604B51" w:rsidRDefault="00FE5FF6">
                                  <w:pPr>
                                    <w:snapToGrid w:val="0"/>
                                    <w:jc w:val="center"/>
                                    <w:rPr>
                                      <w:color w:val="000000"/>
                                      <w:sz w:val="20"/>
                                      <w:szCs w:val="20"/>
                                    </w:rPr>
                                  </w:pPr>
                                </w:p>
                              </w:tc>
                              <w:tc>
                                <w:tcPr>
                                  <w:tcW w:w="2039" w:type="dxa"/>
                                  <w:tcBorders>
                                    <w:bottom w:val="single" w:sz="8" w:space="0" w:color="808080"/>
                                  </w:tcBorders>
                                  <w:shd w:val="clear" w:color="auto" w:fill="D2EAF1"/>
                                </w:tcPr>
                                <w:p w14:paraId="622383F0" w14:textId="77777777" w:rsidR="00FE5FF6" w:rsidRPr="00604B51" w:rsidRDefault="00FE5FF6">
                                  <w:pPr>
                                    <w:snapToGrid w:val="0"/>
                                    <w:jc w:val="center"/>
                                    <w:rPr>
                                      <w:color w:val="000000"/>
                                      <w:sz w:val="20"/>
                                      <w:szCs w:val="20"/>
                                    </w:rPr>
                                  </w:pPr>
                                </w:p>
                              </w:tc>
                              <w:tc>
                                <w:tcPr>
                                  <w:tcW w:w="1985" w:type="dxa"/>
                                  <w:tcBorders>
                                    <w:bottom w:val="single" w:sz="8" w:space="0" w:color="808080"/>
                                  </w:tcBorders>
                                  <w:shd w:val="clear" w:color="auto" w:fill="D2EAF1"/>
                                </w:tcPr>
                                <w:p w14:paraId="07897452" w14:textId="77777777" w:rsidR="00FE5FF6" w:rsidRPr="00604B51" w:rsidRDefault="00FE5FF6">
                                  <w:pPr>
                                    <w:snapToGrid w:val="0"/>
                                    <w:jc w:val="center"/>
                                    <w:rPr>
                                      <w:color w:val="000000"/>
                                      <w:sz w:val="20"/>
                                      <w:szCs w:val="20"/>
                                    </w:rPr>
                                  </w:pPr>
                                </w:p>
                              </w:tc>
                            </w:tr>
                          </w:tbl>
                          <w:p w14:paraId="17D93B71" w14:textId="77777777" w:rsidR="00FE5FF6" w:rsidRDefault="00FE5FF6" w:rsidP="00FE5FF6">
                            <w:r>
                              <w:t xml:space="preserve"> </w:t>
                            </w:r>
                          </w:p>
                        </w:txbxContent>
                      </v:textbox>
                      <w10:wrap type="square" side="largest" anchorx="margin"/>
                    </v:shape>
                  </w:pict>
                </mc:Fallback>
              </mc:AlternateContent>
            </w:r>
          </w:p>
        </w:tc>
      </w:tr>
      <w:tr w:rsidR="00FF4B38" w:rsidRPr="00604B51" w14:paraId="39CDCD0E" w14:textId="77777777" w:rsidTr="00FE5FF6">
        <w:tc>
          <w:tcPr>
            <w:tcW w:w="9075" w:type="dxa"/>
            <w:shd w:val="clear" w:color="auto" w:fill="auto"/>
          </w:tcPr>
          <w:p w14:paraId="7FD56D44" w14:textId="77777777" w:rsidR="00FF4B38" w:rsidRDefault="00FF4B38">
            <w:pPr>
              <w:pStyle w:val="Tabla"/>
              <w:tabs>
                <w:tab w:val="clear" w:pos="360"/>
              </w:tabs>
            </w:pPr>
            <w:r>
              <w:t>Tiempos de ejecución de la suma de vectores para vectores locales, globales y dinámicos</w:t>
            </w:r>
            <w:bookmarkEnd w:id="0"/>
          </w:p>
        </w:tc>
      </w:tr>
      <w:tr w:rsidR="00FF4B38" w:rsidRPr="00604B51" w14:paraId="6A209B4E" w14:textId="77777777" w:rsidTr="00FE5FF6">
        <w:tc>
          <w:tcPr>
            <w:tcW w:w="9075" w:type="dxa"/>
            <w:shd w:val="clear" w:color="auto" w:fill="auto"/>
          </w:tcPr>
          <w:p w14:paraId="27405599" w14:textId="77777777" w:rsidR="00FF4B38" w:rsidRDefault="006D0176">
            <w:pPr>
              <w:pStyle w:val="Prrafodelista"/>
              <w:ind w:left="0"/>
              <w:rPr>
                <w:lang w:val="es-ES"/>
              </w:rPr>
            </w:pPr>
            <w:r>
              <w:rPr>
                <w:noProof/>
                <w:lang w:val="es-ES" w:eastAsia="es-ES" w:bidi="ar-SA"/>
              </w:rPr>
              <mc:AlternateContent>
                <mc:Choice Requires="wps">
                  <w:drawing>
                    <wp:anchor distT="0" distB="0" distL="114300" distR="114300" simplePos="0" relativeHeight="251657728" behindDoc="0" locked="0" layoutInCell="1" allowOverlap="1" wp14:anchorId="709D6A85" wp14:editId="620C64E7">
                      <wp:simplePos x="0" y="0"/>
                      <wp:positionH relativeFrom="margin">
                        <wp:posOffset>0</wp:posOffset>
                      </wp:positionH>
                      <wp:positionV relativeFrom="paragraph">
                        <wp:posOffset>166370</wp:posOffset>
                      </wp:positionV>
                      <wp:extent cx="5624830" cy="2564130"/>
                      <wp:effectExtent l="0" t="5715" r="2540" b="0"/>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830" cy="2564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1488"/>
                                    <w:gridCol w:w="1613"/>
                                    <w:gridCol w:w="1734"/>
                                    <w:gridCol w:w="2039"/>
                                    <w:gridCol w:w="1985"/>
                                  </w:tblGrid>
                                  <w:tr w:rsidR="00FE5FF6" w:rsidRPr="00604B51" w14:paraId="0EC68A20" w14:textId="77777777">
                                    <w:trPr>
                                      <w:trHeight w:val="300"/>
                                    </w:trPr>
                                    <w:tc>
                                      <w:tcPr>
                                        <w:tcW w:w="1488" w:type="dxa"/>
                                        <w:tcBorders>
                                          <w:top w:val="single" w:sz="8" w:space="0" w:color="808080"/>
                                        </w:tcBorders>
                                        <w:shd w:val="clear" w:color="auto" w:fill="auto"/>
                                      </w:tcPr>
                                      <w:p w14:paraId="5FD7A99D" w14:textId="77777777" w:rsidR="00FE5FF6" w:rsidRPr="00604B51" w:rsidRDefault="00FE5FF6">
                                        <w:pPr>
                                          <w:jc w:val="center"/>
                                          <w:rPr>
                                            <w:sz w:val="20"/>
                                            <w:szCs w:val="20"/>
                                            <w:lang w:val="es-ES"/>
                                          </w:rPr>
                                        </w:pPr>
                                        <w:r w:rsidRPr="00604B51">
                                          <w:rPr>
                                            <w:sz w:val="20"/>
                                            <w:szCs w:val="20"/>
                                          </w:rPr>
                                          <w:t xml:space="preserve">Nº de Componentes </w:t>
                                        </w:r>
                                      </w:p>
                                    </w:tc>
                                    <w:tc>
                                      <w:tcPr>
                                        <w:tcW w:w="1613" w:type="dxa"/>
                                        <w:tcBorders>
                                          <w:top w:val="single" w:sz="8" w:space="0" w:color="808080"/>
                                        </w:tcBorders>
                                        <w:shd w:val="clear" w:color="auto" w:fill="auto"/>
                                      </w:tcPr>
                                      <w:p w14:paraId="6F92D36F" w14:textId="77777777" w:rsidR="00FE5FF6" w:rsidRPr="00604B51" w:rsidRDefault="00FE5FF6">
                                        <w:pPr>
                                          <w:jc w:val="center"/>
                                          <w:rPr>
                                            <w:sz w:val="20"/>
                                            <w:szCs w:val="20"/>
                                            <w:lang w:val="es-ES"/>
                                          </w:rPr>
                                        </w:pPr>
                                        <w:r w:rsidRPr="00604B51">
                                          <w:rPr>
                                            <w:sz w:val="20"/>
                                            <w:szCs w:val="20"/>
                                            <w:lang w:val="es-ES"/>
                                          </w:rPr>
                                          <w:t>Bytes de un vector</w:t>
                                        </w:r>
                                      </w:p>
                                    </w:tc>
                                    <w:tc>
                                      <w:tcPr>
                                        <w:tcW w:w="1734" w:type="dxa"/>
                                        <w:tcBorders>
                                          <w:top w:val="single" w:sz="8" w:space="0" w:color="808080"/>
                                        </w:tcBorders>
                                        <w:shd w:val="clear" w:color="auto" w:fill="auto"/>
                                      </w:tcPr>
                                      <w:p w14:paraId="6EC63CA3" w14:textId="77777777" w:rsidR="00FE5FF6" w:rsidRPr="00604B51" w:rsidRDefault="00FE5FF6">
                                        <w:pPr>
                                          <w:jc w:val="center"/>
                                          <w:rPr>
                                            <w:sz w:val="20"/>
                                            <w:szCs w:val="20"/>
                                            <w:lang w:val="es-ES"/>
                                          </w:rPr>
                                        </w:pPr>
                                        <w:r w:rsidRPr="00604B51">
                                          <w:rPr>
                                            <w:sz w:val="20"/>
                                            <w:szCs w:val="20"/>
                                            <w:lang w:val="es-ES"/>
                                          </w:rPr>
                                          <w:t xml:space="preserve">Tiempo para </w:t>
                                        </w:r>
                                        <w:proofErr w:type="spellStart"/>
                                        <w:r w:rsidRPr="00604B51">
                                          <w:rPr>
                                            <w:sz w:val="20"/>
                                            <w:szCs w:val="20"/>
                                            <w:lang w:val="es-ES"/>
                                          </w:rPr>
                                          <w:t>vect</w:t>
                                        </w:r>
                                        <w:proofErr w:type="spellEnd"/>
                                        <w:r w:rsidRPr="00604B51">
                                          <w:rPr>
                                            <w:sz w:val="20"/>
                                            <w:szCs w:val="20"/>
                                            <w:lang w:val="es-ES"/>
                                          </w:rPr>
                                          <w:t>. locales</w:t>
                                        </w:r>
                                      </w:p>
                                    </w:tc>
                                    <w:tc>
                                      <w:tcPr>
                                        <w:tcW w:w="2039" w:type="dxa"/>
                                        <w:tcBorders>
                                          <w:top w:val="single" w:sz="8" w:space="0" w:color="808080"/>
                                        </w:tcBorders>
                                        <w:shd w:val="clear" w:color="auto" w:fill="auto"/>
                                      </w:tcPr>
                                      <w:p w14:paraId="46112809" w14:textId="77777777" w:rsidR="00FE5FF6" w:rsidRPr="00604B51" w:rsidRDefault="00FE5FF6">
                                        <w:pPr>
                                          <w:jc w:val="center"/>
                                          <w:rPr>
                                            <w:sz w:val="20"/>
                                            <w:szCs w:val="20"/>
                                            <w:lang w:val="es-ES"/>
                                          </w:rPr>
                                        </w:pPr>
                                        <w:r w:rsidRPr="00604B51">
                                          <w:rPr>
                                            <w:sz w:val="20"/>
                                            <w:szCs w:val="20"/>
                                            <w:lang w:val="es-ES"/>
                                          </w:rPr>
                                          <w:t xml:space="preserve">Tiempo para </w:t>
                                        </w:r>
                                        <w:proofErr w:type="spellStart"/>
                                        <w:r w:rsidRPr="00604B51">
                                          <w:rPr>
                                            <w:sz w:val="20"/>
                                            <w:szCs w:val="20"/>
                                            <w:lang w:val="es-ES"/>
                                          </w:rPr>
                                          <w:t>vect</w:t>
                                        </w:r>
                                        <w:proofErr w:type="spellEnd"/>
                                        <w:r w:rsidRPr="00604B51">
                                          <w:rPr>
                                            <w:sz w:val="20"/>
                                            <w:szCs w:val="20"/>
                                            <w:lang w:val="es-ES"/>
                                          </w:rPr>
                                          <w:t>. globales</w:t>
                                        </w:r>
                                      </w:p>
                                    </w:tc>
                                    <w:tc>
                                      <w:tcPr>
                                        <w:tcW w:w="1985" w:type="dxa"/>
                                        <w:tcBorders>
                                          <w:top w:val="single" w:sz="8" w:space="0" w:color="808080"/>
                                        </w:tcBorders>
                                        <w:shd w:val="clear" w:color="auto" w:fill="auto"/>
                                      </w:tcPr>
                                      <w:p w14:paraId="1B39ADA0" w14:textId="77777777" w:rsidR="00FE5FF6" w:rsidRPr="00604B51" w:rsidRDefault="00FE5FF6">
                                        <w:pPr>
                                          <w:jc w:val="center"/>
                                          <w:rPr>
                                            <w:color w:val="000000"/>
                                            <w:sz w:val="20"/>
                                            <w:szCs w:val="20"/>
                                            <w:lang w:val="es-ES"/>
                                          </w:rPr>
                                        </w:pPr>
                                        <w:r w:rsidRPr="00604B51">
                                          <w:rPr>
                                            <w:sz w:val="20"/>
                                            <w:szCs w:val="20"/>
                                            <w:lang w:val="es-ES"/>
                                          </w:rPr>
                                          <w:t xml:space="preserve">Tiempo para </w:t>
                                        </w:r>
                                        <w:proofErr w:type="spellStart"/>
                                        <w:r w:rsidRPr="00604B51">
                                          <w:rPr>
                                            <w:sz w:val="20"/>
                                            <w:szCs w:val="20"/>
                                            <w:lang w:val="es-ES"/>
                                          </w:rPr>
                                          <w:t>vect</w:t>
                                        </w:r>
                                        <w:proofErr w:type="spellEnd"/>
                                        <w:r w:rsidRPr="00604B51">
                                          <w:rPr>
                                            <w:sz w:val="20"/>
                                            <w:szCs w:val="20"/>
                                            <w:lang w:val="es-ES"/>
                                          </w:rPr>
                                          <w:t>. dinámicos</w:t>
                                        </w:r>
                                      </w:p>
                                    </w:tc>
                                  </w:tr>
                                  <w:tr w:rsidR="00FE5FF6" w:rsidRPr="00604B51" w14:paraId="296A544A" w14:textId="77777777">
                                    <w:trPr>
                                      <w:trHeight w:val="300"/>
                                    </w:trPr>
                                    <w:tc>
                                      <w:tcPr>
                                        <w:tcW w:w="1488" w:type="dxa"/>
                                        <w:shd w:val="clear" w:color="auto" w:fill="D2EAF1"/>
                                      </w:tcPr>
                                      <w:p w14:paraId="71ADAD89" w14:textId="77777777" w:rsidR="00FE5FF6" w:rsidRPr="00604B51" w:rsidRDefault="00FE5FF6">
                                        <w:pPr>
                                          <w:jc w:val="right"/>
                                          <w:rPr>
                                            <w:color w:val="000000"/>
                                            <w:sz w:val="20"/>
                                            <w:szCs w:val="20"/>
                                            <w:lang w:val="es-ES"/>
                                          </w:rPr>
                                        </w:pPr>
                                        <w:r w:rsidRPr="00604B51">
                                          <w:rPr>
                                            <w:color w:val="000000"/>
                                            <w:sz w:val="20"/>
                                            <w:szCs w:val="20"/>
                                            <w:lang w:val="es-ES"/>
                                          </w:rPr>
                                          <w:t>65536</w:t>
                                        </w:r>
                                      </w:p>
                                    </w:tc>
                                    <w:tc>
                                      <w:tcPr>
                                        <w:tcW w:w="1613" w:type="dxa"/>
                                        <w:shd w:val="clear" w:color="auto" w:fill="D2EAF1"/>
                                      </w:tcPr>
                                      <w:p w14:paraId="2EE75EA7" w14:textId="77777777" w:rsidR="00FE5FF6" w:rsidRPr="00604B51" w:rsidRDefault="00FE5FF6">
                                        <w:pPr>
                                          <w:snapToGrid w:val="0"/>
                                          <w:jc w:val="right"/>
                                          <w:rPr>
                                            <w:color w:val="000000"/>
                                            <w:sz w:val="20"/>
                                            <w:szCs w:val="20"/>
                                            <w:lang w:val="es-ES"/>
                                          </w:rPr>
                                        </w:pPr>
                                      </w:p>
                                    </w:tc>
                                    <w:tc>
                                      <w:tcPr>
                                        <w:tcW w:w="1734" w:type="dxa"/>
                                        <w:shd w:val="clear" w:color="auto" w:fill="D2EAF1"/>
                                      </w:tcPr>
                                      <w:p w14:paraId="7D26E622" w14:textId="77777777" w:rsidR="00FE5FF6" w:rsidRPr="00604B51" w:rsidRDefault="00FE5FF6">
                                        <w:pPr>
                                          <w:snapToGrid w:val="0"/>
                                          <w:jc w:val="center"/>
                                          <w:rPr>
                                            <w:color w:val="000000"/>
                                            <w:sz w:val="20"/>
                                            <w:szCs w:val="20"/>
                                            <w:lang w:val="es-ES"/>
                                          </w:rPr>
                                        </w:pPr>
                                      </w:p>
                                    </w:tc>
                                    <w:tc>
                                      <w:tcPr>
                                        <w:tcW w:w="2039" w:type="dxa"/>
                                        <w:shd w:val="clear" w:color="auto" w:fill="D2EAF1"/>
                                      </w:tcPr>
                                      <w:p w14:paraId="5857B2C4" w14:textId="77777777" w:rsidR="00FE5FF6" w:rsidRPr="00604B51" w:rsidRDefault="00FE5FF6">
                                        <w:pPr>
                                          <w:snapToGrid w:val="0"/>
                                          <w:jc w:val="center"/>
                                          <w:rPr>
                                            <w:color w:val="000000"/>
                                            <w:sz w:val="20"/>
                                            <w:szCs w:val="20"/>
                                            <w:lang w:val="es-ES"/>
                                          </w:rPr>
                                        </w:pPr>
                                      </w:p>
                                    </w:tc>
                                    <w:tc>
                                      <w:tcPr>
                                        <w:tcW w:w="1985" w:type="dxa"/>
                                        <w:shd w:val="clear" w:color="auto" w:fill="D2EAF1"/>
                                      </w:tcPr>
                                      <w:p w14:paraId="3771F254" w14:textId="77777777" w:rsidR="00FE5FF6" w:rsidRPr="00604B51" w:rsidRDefault="00FE5FF6">
                                        <w:pPr>
                                          <w:snapToGrid w:val="0"/>
                                          <w:jc w:val="center"/>
                                          <w:rPr>
                                            <w:color w:val="000000"/>
                                            <w:sz w:val="20"/>
                                            <w:szCs w:val="20"/>
                                            <w:lang w:val="es-ES"/>
                                          </w:rPr>
                                        </w:pPr>
                                      </w:p>
                                    </w:tc>
                                  </w:tr>
                                  <w:tr w:rsidR="00FE5FF6" w:rsidRPr="00604B51" w14:paraId="245BBE5D" w14:textId="77777777">
                                    <w:trPr>
                                      <w:trHeight w:val="300"/>
                                    </w:trPr>
                                    <w:tc>
                                      <w:tcPr>
                                        <w:tcW w:w="1488" w:type="dxa"/>
                                        <w:shd w:val="clear" w:color="auto" w:fill="auto"/>
                                      </w:tcPr>
                                      <w:p w14:paraId="6F305134" w14:textId="77777777" w:rsidR="00FE5FF6" w:rsidRPr="00604B51" w:rsidRDefault="00FE5FF6">
                                        <w:pPr>
                                          <w:jc w:val="right"/>
                                          <w:rPr>
                                            <w:color w:val="000000"/>
                                            <w:sz w:val="20"/>
                                            <w:szCs w:val="20"/>
                                            <w:lang w:val="es-ES"/>
                                          </w:rPr>
                                        </w:pPr>
                                        <w:r w:rsidRPr="00604B51">
                                          <w:rPr>
                                            <w:color w:val="000000"/>
                                            <w:sz w:val="20"/>
                                            <w:szCs w:val="20"/>
                                            <w:lang w:val="es-ES"/>
                                          </w:rPr>
                                          <w:t>131072</w:t>
                                        </w:r>
                                      </w:p>
                                    </w:tc>
                                    <w:tc>
                                      <w:tcPr>
                                        <w:tcW w:w="1613" w:type="dxa"/>
                                        <w:shd w:val="clear" w:color="auto" w:fill="auto"/>
                                      </w:tcPr>
                                      <w:p w14:paraId="2BA82C2E" w14:textId="77777777" w:rsidR="00FE5FF6" w:rsidRPr="00604B51" w:rsidRDefault="00FE5FF6">
                                        <w:pPr>
                                          <w:snapToGrid w:val="0"/>
                                          <w:jc w:val="right"/>
                                          <w:rPr>
                                            <w:color w:val="000000"/>
                                            <w:sz w:val="20"/>
                                            <w:szCs w:val="20"/>
                                            <w:lang w:val="es-ES"/>
                                          </w:rPr>
                                        </w:pPr>
                                      </w:p>
                                    </w:tc>
                                    <w:tc>
                                      <w:tcPr>
                                        <w:tcW w:w="1734" w:type="dxa"/>
                                        <w:shd w:val="clear" w:color="auto" w:fill="auto"/>
                                      </w:tcPr>
                                      <w:p w14:paraId="6DB3B6F3" w14:textId="77777777" w:rsidR="00FE5FF6" w:rsidRPr="00604B51" w:rsidRDefault="00FE5FF6">
                                        <w:pPr>
                                          <w:snapToGrid w:val="0"/>
                                          <w:jc w:val="center"/>
                                          <w:rPr>
                                            <w:color w:val="000000"/>
                                            <w:sz w:val="20"/>
                                            <w:szCs w:val="20"/>
                                            <w:lang w:val="es-ES"/>
                                          </w:rPr>
                                        </w:pPr>
                                      </w:p>
                                    </w:tc>
                                    <w:tc>
                                      <w:tcPr>
                                        <w:tcW w:w="2039" w:type="dxa"/>
                                        <w:shd w:val="clear" w:color="auto" w:fill="auto"/>
                                      </w:tcPr>
                                      <w:p w14:paraId="227E8B1B" w14:textId="77777777" w:rsidR="00FE5FF6" w:rsidRPr="00604B51" w:rsidRDefault="00FE5FF6">
                                        <w:pPr>
                                          <w:snapToGrid w:val="0"/>
                                          <w:jc w:val="center"/>
                                          <w:rPr>
                                            <w:color w:val="000000"/>
                                            <w:sz w:val="20"/>
                                            <w:szCs w:val="20"/>
                                          </w:rPr>
                                        </w:pPr>
                                      </w:p>
                                    </w:tc>
                                    <w:tc>
                                      <w:tcPr>
                                        <w:tcW w:w="1985" w:type="dxa"/>
                                        <w:shd w:val="clear" w:color="auto" w:fill="auto"/>
                                      </w:tcPr>
                                      <w:p w14:paraId="6BAB43FA" w14:textId="77777777" w:rsidR="00FE5FF6" w:rsidRPr="00604B51" w:rsidRDefault="00FE5FF6">
                                        <w:pPr>
                                          <w:snapToGrid w:val="0"/>
                                          <w:jc w:val="center"/>
                                          <w:rPr>
                                            <w:color w:val="000000"/>
                                            <w:sz w:val="20"/>
                                            <w:szCs w:val="20"/>
                                          </w:rPr>
                                        </w:pPr>
                                      </w:p>
                                    </w:tc>
                                  </w:tr>
                                  <w:tr w:rsidR="00FE5FF6" w:rsidRPr="00604B51" w14:paraId="2B07B6A9" w14:textId="77777777">
                                    <w:trPr>
                                      <w:trHeight w:val="300"/>
                                    </w:trPr>
                                    <w:tc>
                                      <w:tcPr>
                                        <w:tcW w:w="1488" w:type="dxa"/>
                                        <w:shd w:val="clear" w:color="auto" w:fill="D2EAF1"/>
                                      </w:tcPr>
                                      <w:p w14:paraId="6EA2C907" w14:textId="77777777" w:rsidR="00FE5FF6" w:rsidRPr="00604B51" w:rsidRDefault="00FE5FF6">
                                        <w:pPr>
                                          <w:jc w:val="right"/>
                                          <w:rPr>
                                            <w:color w:val="000000"/>
                                            <w:sz w:val="20"/>
                                            <w:szCs w:val="20"/>
                                          </w:rPr>
                                        </w:pPr>
                                        <w:r w:rsidRPr="00604B51">
                                          <w:rPr>
                                            <w:color w:val="000000"/>
                                            <w:sz w:val="20"/>
                                            <w:szCs w:val="20"/>
                                          </w:rPr>
                                          <w:t>262144</w:t>
                                        </w:r>
                                      </w:p>
                                    </w:tc>
                                    <w:tc>
                                      <w:tcPr>
                                        <w:tcW w:w="1613" w:type="dxa"/>
                                        <w:shd w:val="clear" w:color="auto" w:fill="D2EAF1"/>
                                      </w:tcPr>
                                      <w:p w14:paraId="76070A2D" w14:textId="77777777" w:rsidR="00FE5FF6" w:rsidRPr="00604B51" w:rsidRDefault="00FE5FF6">
                                        <w:pPr>
                                          <w:snapToGrid w:val="0"/>
                                          <w:jc w:val="right"/>
                                          <w:rPr>
                                            <w:color w:val="000000"/>
                                            <w:sz w:val="20"/>
                                            <w:szCs w:val="20"/>
                                          </w:rPr>
                                        </w:pPr>
                                      </w:p>
                                    </w:tc>
                                    <w:tc>
                                      <w:tcPr>
                                        <w:tcW w:w="1734" w:type="dxa"/>
                                        <w:shd w:val="clear" w:color="auto" w:fill="D2EAF1"/>
                                      </w:tcPr>
                                      <w:p w14:paraId="071E4B46" w14:textId="77777777" w:rsidR="00FE5FF6" w:rsidRPr="00604B51" w:rsidRDefault="00FE5FF6">
                                        <w:pPr>
                                          <w:snapToGrid w:val="0"/>
                                          <w:jc w:val="center"/>
                                          <w:rPr>
                                            <w:color w:val="000000"/>
                                            <w:sz w:val="20"/>
                                            <w:szCs w:val="20"/>
                                          </w:rPr>
                                        </w:pPr>
                                      </w:p>
                                    </w:tc>
                                    <w:tc>
                                      <w:tcPr>
                                        <w:tcW w:w="2039" w:type="dxa"/>
                                        <w:shd w:val="clear" w:color="auto" w:fill="D2EAF1"/>
                                      </w:tcPr>
                                      <w:p w14:paraId="303A77B3" w14:textId="77777777" w:rsidR="00FE5FF6" w:rsidRPr="00604B51" w:rsidRDefault="00FE5FF6">
                                        <w:pPr>
                                          <w:snapToGrid w:val="0"/>
                                          <w:jc w:val="center"/>
                                          <w:rPr>
                                            <w:color w:val="000000"/>
                                            <w:sz w:val="20"/>
                                            <w:szCs w:val="20"/>
                                          </w:rPr>
                                        </w:pPr>
                                      </w:p>
                                    </w:tc>
                                    <w:tc>
                                      <w:tcPr>
                                        <w:tcW w:w="1985" w:type="dxa"/>
                                        <w:shd w:val="clear" w:color="auto" w:fill="D2EAF1"/>
                                      </w:tcPr>
                                      <w:p w14:paraId="4E0EDB81" w14:textId="77777777" w:rsidR="00FE5FF6" w:rsidRPr="00604B51" w:rsidRDefault="00FE5FF6">
                                        <w:pPr>
                                          <w:snapToGrid w:val="0"/>
                                          <w:jc w:val="center"/>
                                          <w:rPr>
                                            <w:color w:val="000000"/>
                                            <w:sz w:val="20"/>
                                            <w:szCs w:val="20"/>
                                          </w:rPr>
                                        </w:pPr>
                                      </w:p>
                                    </w:tc>
                                  </w:tr>
                                  <w:tr w:rsidR="00FE5FF6" w:rsidRPr="00604B51" w14:paraId="769C404D" w14:textId="77777777">
                                    <w:trPr>
                                      <w:trHeight w:val="300"/>
                                    </w:trPr>
                                    <w:tc>
                                      <w:tcPr>
                                        <w:tcW w:w="1488" w:type="dxa"/>
                                        <w:shd w:val="clear" w:color="auto" w:fill="auto"/>
                                      </w:tcPr>
                                      <w:p w14:paraId="61F74038" w14:textId="77777777" w:rsidR="00FE5FF6" w:rsidRPr="00604B51" w:rsidRDefault="00FE5FF6">
                                        <w:pPr>
                                          <w:jc w:val="right"/>
                                          <w:rPr>
                                            <w:color w:val="000000"/>
                                            <w:sz w:val="20"/>
                                            <w:szCs w:val="20"/>
                                          </w:rPr>
                                        </w:pPr>
                                        <w:r w:rsidRPr="00604B51">
                                          <w:rPr>
                                            <w:color w:val="000000"/>
                                            <w:sz w:val="20"/>
                                            <w:szCs w:val="20"/>
                                          </w:rPr>
                                          <w:t>524288</w:t>
                                        </w:r>
                                      </w:p>
                                    </w:tc>
                                    <w:tc>
                                      <w:tcPr>
                                        <w:tcW w:w="1613" w:type="dxa"/>
                                        <w:shd w:val="clear" w:color="auto" w:fill="auto"/>
                                      </w:tcPr>
                                      <w:p w14:paraId="6567817A" w14:textId="77777777" w:rsidR="00FE5FF6" w:rsidRPr="00604B51" w:rsidRDefault="00FE5FF6">
                                        <w:pPr>
                                          <w:snapToGrid w:val="0"/>
                                          <w:jc w:val="right"/>
                                          <w:rPr>
                                            <w:color w:val="000000"/>
                                            <w:sz w:val="20"/>
                                            <w:szCs w:val="20"/>
                                          </w:rPr>
                                        </w:pPr>
                                      </w:p>
                                    </w:tc>
                                    <w:tc>
                                      <w:tcPr>
                                        <w:tcW w:w="1734" w:type="dxa"/>
                                        <w:shd w:val="clear" w:color="auto" w:fill="auto"/>
                                      </w:tcPr>
                                      <w:p w14:paraId="4EDF1D0E" w14:textId="77777777" w:rsidR="00FE5FF6" w:rsidRPr="00604B51" w:rsidRDefault="00FE5FF6">
                                        <w:pPr>
                                          <w:snapToGrid w:val="0"/>
                                          <w:jc w:val="center"/>
                                          <w:rPr>
                                            <w:color w:val="000000"/>
                                            <w:sz w:val="20"/>
                                            <w:szCs w:val="20"/>
                                          </w:rPr>
                                        </w:pPr>
                                      </w:p>
                                    </w:tc>
                                    <w:tc>
                                      <w:tcPr>
                                        <w:tcW w:w="2039" w:type="dxa"/>
                                        <w:shd w:val="clear" w:color="auto" w:fill="auto"/>
                                      </w:tcPr>
                                      <w:p w14:paraId="606A85F7" w14:textId="77777777" w:rsidR="00FE5FF6" w:rsidRPr="00604B51" w:rsidRDefault="00FE5FF6">
                                        <w:pPr>
                                          <w:snapToGrid w:val="0"/>
                                          <w:jc w:val="center"/>
                                          <w:rPr>
                                            <w:color w:val="000000"/>
                                            <w:sz w:val="20"/>
                                            <w:szCs w:val="20"/>
                                          </w:rPr>
                                        </w:pPr>
                                      </w:p>
                                    </w:tc>
                                    <w:tc>
                                      <w:tcPr>
                                        <w:tcW w:w="1985" w:type="dxa"/>
                                        <w:shd w:val="clear" w:color="auto" w:fill="auto"/>
                                      </w:tcPr>
                                      <w:p w14:paraId="71A23370" w14:textId="77777777" w:rsidR="00FE5FF6" w:rsidRPr="00604B51" w:rsidRDefault="00FE5FF6">
                                        <w:pPr>
                                          <w:snapToGrid w:val="0"/>
                                          <w:jc w:val="center"/>
                                          <w:rPr>
                                            <w:color w:val="000000"/>
                                            <w:sz w:val="20"/>
                                            <w:szCs w:val="20"/>
                                          </w:rPr>
                                        </w:pPr>
                                      </w:p>
                                    </w:tc>
                                  </w:tr>
                                  <w:tr w:rsidR="00FE5FF6" w:rsidRPr="00604B51" w14:paraId="419F0FA9" w14:textId="77777777">
                                    <w:trPr>
                                      <w:trHeight w:val="300"/>
                                    </w:trPr>
                                    <w:tc>
                                      <w:tcPr>
                                        <w:tcW w:w="1488" w:type="dxa"/>
                                        <w:shd w:val="clear" w:color="auto" w:fill="D2EAF1"/>
                                      </w:tcPr>
                                      <w:p w14:paraId="635BCA79" w14:textId="77777777" w:rsidR="00FE5FF6" w:rsidRPr="00604B51" w:rsidRDefault="00FE5FF6">
                                        <w:pPr>
                                          <w:jc w:val="right"/>
                                          <w:rPr>
                                            <w:color w:val="000000"/>
                                            <w:sz w:val="20"/>
                                            <w:szCs w:val="20"/>
                                          </w:rPr>
                                        </w:pPr>
                                        <w:r w:rsidRPr="00604B51">
                                          <w:rPr>
                                            <w:color w:val="000000"/>
                                            <w:sz w:val="20"/>
                                            <w:szCs w:val="20"/>
                                          </w:rPr>
                                          <w:t>1048576</w:t>
                                        </w:r>
                                      </w:p>
                                    </w:tc>
                                    <w:tc>
                                      <w:tcPr>
                                        <w:tcW w:w="1613" w:type="dxa"/>
                                        <w:shd w:val="clear" w:color="auto" w:fill="D2EAF1"/>
                                      </w:tcPr>
                                      <w:p w14:paraId="53737194" w14:textId="77777777" w:rsidR="00FE5FF6" w:rsidRPr="00604B51" w:rsidRDefault="00FE5FF6">
                                        <w:pPr>
                                          <w:snapToGrid w:val="0"/>
                                          <w:jc w:val="right"/>
                                          <w:rPr>
                                            <w:color w:val="000000"/>
                                            <w:sz w:val="20"/>
                                            <w:szCs w:val="20"/>
                                          </w:rPr>
                                        </w:pPr>
                                      </w:p>
                                    </w:tc>
                                    <w:tc>
                                      <w:tcPr>
                                        <w:tcW w:w="1734" w:type="dxa"/>
                                        <w:shd w:val="clear" w:color="auto" w:fill="D2EAF1"/>
                                      </w:tcPr>
                                      <w:p w14:paraId="0ED90AA4" w14:textId="77777777" w:rsidR="00FE5FF6" w:rsidRPr="00604B51" w:rsidRDefault="00FE5FF6">
                                        <w:pPr>
                                          <w:snapToGrid w:val="0"/>
                                          <w:jc w:val="center"/>
                                          <w:rPr>
                                            <w:color w:val="000000"/>
                                            <w:sz w:val="20"/>
                                            <w:szCs w:val="20"/>
                                          </w:rPr>
                                        </w:pPr>
                                      </w:p>
                                    </w:tc>
                                    <w:tc>
                                      <w:tcPr>
                                        <w:tcW w:w="2039" w:type="dxa"/>
                                        <w:shd w:val="clear" w:color="auto" w:fill="D2EAF1"/>
                                      </w:tcPr>
                                      <w:p w14:paraId="377A012E" w14:textId="77777777" w:rsidR="00FE5FF6" w:rsidRPr="00604B51" w:rsidRDefault="00FE5FF6">
                                        <w:pPr>
                                          <w:snapToGrid w:val="0"/>
                                          <w:jc w:val="center"/>
                                          <w:rPr>
                                            <w:color w:val="000000"/>
                                            <w:sz w:val="20"/>
                                            <w:szCs w:val="20"/>
                                          </w:rPr>
                                        </w:pPr>
                                      </w:p>
                                    </w:tc>
                                    <w:tc>
                                      <w:tcPr>
                                        <w:tcW w:w="1985" w:type="dxa"/>
                                        <w:shd w:val="clear" w:color="auto" w:fill="D2EAF1"/>
                                      </w:tcPr>
                                      <w:p w14:paraId="5E8C261D" w14:textId="77777777" w:rsidR="00FE5FF6" w:rsidRPr="00604B51" w:rsidRDefault="00FE5FF6">
                                        <w:pPr>
                                          <w:snapToGrid w:val="0"/>
                                          <w:jc w:val="center"/>
                                          <w:rPr>
                                            <w:color w:val="000000"/>
                                            <w:sz w:val="20"/>
                                            <w:szCs w:val="20"/>
                                          </w:rPr>
                                        </w:pPr>
                                      </w:p>
                                    </w:tc>
                                  </w:tr>
                                  <w:tr w:rsidR="00FE5FF6" w:rsidRPr="00604B51" w14:paraId="0B113122" w14:textId="77777777">
                                    <w:trPr>
                                      <w:trHeight w:val="300"/>
                                    </w:trPr>
                                    <w:tc>
                                      <w:tcPr>
                                        <w:tcW w:w="1488" w:type="dxa"/>
                                        <w:shd w:val="clear" w:color="auto" w:fill="auto"/>
                                      </w:tcPr>
                                      <w:p w14:paraId="0E289A2B" w14:textId="77777777" w:rsidR="00FE5FF6" w:rsidRPr="00604B51" w:rsidRDefault="00FE5FF6">
                                        <w:pPr>
                                          <w:jc w:val="right"/>
                                          <w:rPr>
                                            <w:color w:val="000000"/>
                                            <w:sz w:val="20"/>
                                            <w:szCs w:val="20"/>
                                          </w:rPr>
                                        </w:pPr>
                                        <w:r w:rsidRPr="00604B51">
                                          <w:rPr>
                                            <w:color w:val="000000"/>
                                            <w:sz w:val="20"/>
                                            <w:szCs w:val="20"/>
                                          </w:rPr>
                                          <w:t>2097152</w:t>
                                        </w:r>
                                      </w:p>
                                    </w:tc>
                                    <w:tc>
                                      <w:tcPr>
                                        <w:tcW w:w="1613" w:type="dxa"/>
                                        <w:shd w:val="clear" w:color="auto" w:fill="auto"/>
                                      </w:tcPr>
                                      <w:p w14:paraId="46AF19F2" w14:textId="77777777" w:rsidR="00FE5FF6" w:rsidRPr="00604B51" w:rsidRDefault="00FE5FF6">
                                        <w:pPr>
                                          <w:snapToGrid w:val="0"/>
                                          <w:jc w:val="right"/>
                                          <w:rPr>
                                            <w:color w:val="000000"/>
                                            <w:sz w:val="20"/>
                                            <w:szCs w:val="20"/>
                                          </w:rPr>
                                        </w:pPr>
                                      </w:p>
                                    </w:tc>
                                    <w:tc>
                                      <w:tcPr>
                                        <w:tcW w:w="1734" w:type="dxa"/>
                                        <w:shd w:val="clear" w:color="auto" w:fill="auto"/>
                                      </w:tcPr>
                                      <w:p w14:paraId="468326D7" w14:textId="77777777" w:rsidR="00FE5FF6" w:rsidRPr="00604B51" w:rsidRDefault="00FE5FF6">
                                        <w:pPr>
                                          <w:snapToGrid w:val="0"/>
                                          <w:jc w:val="center"/>
                                          <w:rPr>
                                            <w:color w:val="000000"/>
                                            <w:sz w:val="20"/>
                                            <w:szCs w:val="20"/>
                                          </w:rPr>
                                        </w:pPr>
                                      </w:p>
                                    </w:tc>
                                    <w:tc>
                                      <w:tcPr>
                                        <w:tcW w:w="2039" w:type="dxa"/>
                                        <w:shd w:val="clear" w:color="auto" w:fill="auto"/>
                                      </w:tcPr>
                                      <w:p w14:paraId="3075DC59" w14:textId="77777777" w:rsidR="00FE5FF6" w:rsidRPr="00604B51" w:rsidRDefault="00FE5FF6">
                                        <w:pPr>
                                          <w:snapToGrid w:val="0"/>
                                          <w:jc w:val="center"/>
                                          <w:rPr>
                                            <w:color w:val="000000"/>
                                            <w:sz w:val="20"/>
                                            <w:szCs w:val="20"/>
                                          </w:rPr>
                                        </w:pPr>
                                      </w:p>
                                    </w:tc>
                                    <w:tc>
                                      <w:tcPr>
                                        <w:tcW w:w="1985" w:type="dxa"/>
                                        <w:shd w:val="clear" w:color="auto" w:fill="auto"/>
                                      </w:tcPr>
                                      <w:p w14:paraId="34931ECB" w14:textId="77777777" w:rsidR="00FE5FF6" w:rsidRPr="00604B51" w:rsidRDefault="00FE5FF6">
                                        <w:pPr>
                                          <w:snapToGrid w:val="0"/>
                                          <w:jc w:val="center"/>
                                          <w:rPr>
                                            <w:color w:val="000000"/>
                                            <w:sz w:val="20"/>
                                            <w:szCs w:val="20"/>
                                          </w:rPr>
                                        </w:pPr>
                                      </w:p>
                                    </w:tc>
                                  </w:tr>
                                  <w:tr w:rsidR="00FE5FF6" w:rsidRPr="00604B51" w14:paraId="74D7B552" w14:textId="77777777">
                                    <w:trPr>
                                      <w:trHeight w:val="300"/>
                                    </w:trPr>
                                    <w:tc>
                                      <w:tcPr>
                                        <w:tcW w:w="1488" w:type="dxa"/>
                                        <w:shd w:val="clear" w:color="auto" w:fill="D2EAF1"/>
                                      </w:tcPr>
                                      <w:p w14:paraId="2D96A198" w14:textId="77777777" w:rsidR="00FE5FF6" w:rsidRPr="00604B51" w:rsidRDefault="00FE5FF6">
                                        <w:pPr>
                                          <w:jc w:val="right"/>
                                          <w:rPr>
                                            <w:color w:val="000000"/>
                                            <w:sz w:val="20"/>
                                            <w:szCs w:val="20"/>
                                          </w:rPr>
                                        </w:pPr>
                                        <w:r w:rsidRPr="00604B51">
                                          <w:rPr>
                                            <w:color w:val="000000"/>
                                            <w:sz w:val="20"/>
                                            <w:szCs w:val="20"/>
                                          </w:rPr>
                                          <w:t>4194304</w:t>
                                        </w:r>
                                      </w:p>
                                    </w:tc>
                                    <w:tc>
                                      <w:tcPr>
                                        <w:tcW w:w="1613" w:type="dxa"/>
                                        <w:shd w:val="clear" w:color="auto" w:fill="D2EAF1"/>
                                      </w:tcPr>
                                      <w:p w14:paraId="06C21F8F" w14:textId="77777777" w:rsidR="00FE5FF6" w:rsidRPr="00604B51" w:rsidRDefault="00FE5FF6">
                                        <w:pPr>
                                          <w:snapToGrid w:val="0"/>
                                          <w:jc w:val="right"/>
                                          <w:rPr>
                                            <w:color w:val="000000"/>
                                            <w:sz w:val="20"/>
                                            <w:szCs w:val="20"/>
                                          </w:rPr>
                                        </w:pPr>
                                      </w:p>
                                    </w:tc>
                                    <w:tc>
                                      <w:tcPr>
                                        <w:tcW w:w="1734" w:type="dxa"/>
                                        <w:shd w:val="clear" w:color="auto" w:fill="D2EAF1"/>
                                      </w:tcPr>
                                      <w:p w14:paraId="60417488" w14:textId="77777777" w:rsidR="00FE5FF6" w:rsidRPr="00604B51" w:rsidRDefault="00FE5FF6">
                                        <w:pPr>
                                          <w:snapToGrid w:val="0"/>
                                          <w:jc w:val="center"/>
                                          <w:rPr>
                                            <w:color w:val="000000"/>
                                            <w:sz w:val="20"/>
                                            <w:szCs w:val="20"/>
                                          </w:rPr>
                                        </w:pPr>
                                      </w:p>
                                    </w:tc>
                                    <w:tc>
                                      <w:tcPr>
                                        <w:tcW w:w="2039" w:type="dxa"/>
                                        <w:shd w:val="clear" w:color="auto" w:fill="D2EAF1"/>
                                      </w:tcPr>
                                      <w:p w14:paraId="4A207F77" w14:textId="77777777" w:rsidR="00FE5FF6" w:rsidRPr="00604B51" w:rsidRDefault="00FE5FF6">
                                        <w:pPr>
                                          <w:snapToGrid w:val="0"/>
                                          <w:jc w:val="center"/>
                                          <w:rPr>
                                            <w:color w:val="000000"/>
                                            <w:sz w:val="20"/>
                                            <w:szCs w:val="20"/>
                                          </w:rPr>
                                        </w:pPr>
                                      </w:p>
                                    </w:tc>
                                    <w:tc>
                                      <w:tcPr>
                                        <w:tcW w:w="1985" w:type="dxa"/>
                                        <w:shd w:val="clear" w:color="auto" w:fill="D2EAF1"/>
                                      </w:tcPr>
                                      <w:p w14:paraId="5BC6CDF2" w14:textId="77777777" w:rsidR="00FE5FF6" w:rsidRPr="00604B51" w:rsidRDefault="00FE5FF6">
                                        <w:pPr>
                                          <w:snapToGrid w:val="0"/>
                                          <w:jc w:val="center"/>
                                          <w:rPr>
                                            <w:color w:val="000000"/>
                                            <w:sz w:val="20"/>
                                            <w:szCs w:val="20"/>
                                          </w:rPr>
                                        </w:pPr>
                                      </w:p>
                                    </w:tc>
                                  </w:tr>
                                  <w:tr w:rsidR="00FE5FF6" w:rsidRPr="00604B51" w14:paraId="13F67EDA" w14:textId="77777777">
                                    <w:trPr>
                                      <w:trHeight w:val="300"/>
                                    </w:trPr>
                                    <w:tc>
                                      <w:tcPr>
                                        <w:tcW w:w="1488" w:type="dxa"/>
                                        <w:shd w:val="clear" w:color="auto" w:fill="auto"/>
                                      </w:tcPr>
                                      <w:p w14:paraId="12540706" w14:textId="77777777" w:rsidR="00FE5FF6" w:rsidRPr="00604B51" w:rsidRDefault="00FE5FF6">
                                        <w:pPr>
                                          <w:jc w:val="right"/>
                                          <w:rPr>
                                            <w:color w:val="000000"/>
                                            <w:sz w:val="20"/>
                                            <w:szCs w:val="20"/>
                                          </w:rPr>
                                        </w:pPr>
                                        <w:r w:rsidRPr="00604B51">
                                          <w:rPr>
                                            <w:color w:val="000000"/>
                                            <w:sz w:val="20"/>
                                            <w:szCs w:val="20"/>
                                          </w:rPr>
                                          <w:t>8388608</w:t>
                                        </w:r>
                                      </w:p>
                                    </w:tc>
                                    <w:tc>
                                      <w:tcPr>
                                        <w:tcW w:w="1613" w:type="dxa"/>
                                        <w:shd w:val="clear" w:color="auto" w:fill="auto"/>
                                      </w:tcPr>
                                      <w:p w14:paraId="3C9E2AF3" w14:textId="77777777" w:rsidR="00FE5FF6" w:rsidRPr="00604B51" w:rsidRDefault="00FE5FF6">
                                        <w:pPr>
                                          <w:snapToGrid w:val="0"/>
                                          <w:jc w:val="right"/>
                                          <w:rPr>
                                            <w:color w:val="000000"/>
                                            <w:sz w:val="20"/>
                                            <w:szCs w:val="20"/>
                                          </w:rPr>
                                        </w:pPr>
                                      </w:p>
                                    </w:tc>
                                    <w:tc>
                                      <w:tcPr>
                                        <w:tcW w:w="1734" w:type="dxa"/>
                                        <w:shd w:val="clear" w:color="auto" w:fill="auto"/>
                                      </w:tcPr>
                                      <w:p w14:paraId="1AE287D8" w14:textId="77777777" w:rsidR="00FE5FF6" w:rsidRPr="00604B51" w:rsidRDefault="00FE5FF6">
                                        <w:pPr>
                                          <w:snapToGrid w:val="0"/>
                                          <w:jc w:val="center"/>
                                          <w:rPr>
                                            <w:color w:val="000000"/>
                                            <w:sz w:val="20"/>
                                            <w:szCs w:val="20"/>
                                          </w:rPr>
                                        </w:pPr>
                                      </w:p>
                                    </w:tc>
                                    <w:tc>
                                      <w:tcPr>
                                        <w:tcW w:w="2039" w:type="dxa"/>
                                        <w:shd w:val="clear" w:color="auto" w:fill="auto"/>
                                      </w:tcPr>
                                      <w:p w14:paraId="7F821B98" w14:textId="77777777" w:rsidR="00FE5FF6" w:rsidRPr="00604B51" w:rsidRDefault="00FE5FF6">
                                        <w:pPr>
                                          <w:snapToGrid w:val="0"/>
                                          <w:jc w:val="center"/>
                                          <w:rPr>
                                            <w:color w:val="000000"/>
                                            <w:sz w:val="20"/>
                                            <w:szCs w:val="20"/>
                                          </w:rPr>
                                        </w:pPr>
                                      </w:p>
                                    </w:tc>
                                    <w:tc>
                                      <w:tcPr>
                                        <w:tcW w:w="1985" w:type="dxa"/>
                                        <w:shd w:val="clear" w:color="auto" w:fill="auto"/>
                                      </w:tcPr>
                                      <w:p w14:paraId="3D6983EA" w14:textId="77777777" w:rsidR="00FE5FF6" w:rsidRPr="00604B51" w:rsidRDefault="00FE5FF6">
                                        <w:pPr>
                                          <w:snapToGrid w:val="0"/>
                                          <w:jc w:val="center"/>
                                          <w:rPr>
                                            <w:color w:val="000000"/>
                                            <w:sz w:val="20"/>
                                            <w:szCs w:val="20"/>
                                          </w:rPr>
                                        </w:pPr>
                                      </w:p>
                                    </w:tc>
                                  </w:tr>
                                  <w:tr w:rsidR="00FE5FF6" w:rsidRPr="00604B51" w14:paraId="12315077" w14:textId="77777777">
                                    <w:trPr>
                                      <w:trHeight w:val="300"/>
                                    </w:trPr>
                                    <w:tc>
                                      <w:tcPr>
                                        <w:tcW w:w="1488" w:type="dxa"/>
                                        <w:shd w:val="clear" w:color="auto" w:fill="D2EAF1"/>
                                      </w:tcPr>
                                      <w:p w14:paraId="726D38AD" w14:textId="77777777" w:rsidR="00FE5FF6" w:rsidRPr="00604B51" w:rsidRDefault="00FE5FF6">
                                        <w:pPr>
                                          <w:jc w:val="right"/>
                                          <w:rPr>
                                            <w:color w:val="000000"/>
                                            <w:sz w:val="20"/>
                                            <w:szCs w:val="20"/>
                                          </w:rPr>
                                        </w:pPr>
                                        <w:r w:rsidRPr="00604B51">
                                          <w:rPr>
                                            <w:color w:val="000000"/>
                                            <w:sz w:val="20"/>
                                            <w:szCs w:val="20"/>
                                          </w:rPr>
                                          <w:t>16777216</w:t>
                                        </w:r>
                                      </w:p>
                                    </w:tc>
                                    <w:tc>
                                      <w:tcPr>
                                        <w:tcW w:w="1613" w:type="dxa"/>
                                        <w:shd w:val="clear" w:color="auto" w:fill="D2EAF1"/>
                                      </w:tcPr>
                                      <w:p w14:paraId="632429A0" w14:textId="77777777" w:rsidR="00FE5FF6" w:rsidRPr="00604B51" w:rsidRDefault="00FE5FF6">
                                        <w:pPr>
                                          <w:snapToGrid w:val="0"/>
                                          <w:jc w:val="right"/>
                                          <w:rPr>
                                            <w:color w:val="000000"/>
                                            <w:sz w:val="20"/>
                                            <w:szCs w:val="20"/>
                                          </w:rPr>
                                        </w:pPr>
                                      </w:p>
                                    </w:tc>
                                    <w:tc>
                                      <w:tcPr>
                                        <w:tcW w:w="1734" w:type="dxa"/>
                                        <w:shd w:val="clear" w:color="auto" w:fill="D2EAF1"/>
                                      </w:tcPr>
                                      <w:p w14:paraId="7D5DC4CD" w14:textId="77777777" w:rsidR="00FE5FF6" w:rsidRPr="00604B51" w:rsidRDefault="00FE5FF6">
                                        <w:pPr>
                                          <w:snapToGrid w:val="0"/>
                                          <w:jc w:val="center"/>
                                          <w:rPr>
                                            <w:color w:val="000000"/>
                                            <w:sz w:val="20"/>
                                            <w:szCs w:val="20"/>
                                          </w:rPr>
                                        </w:pPr>
                                      </w:p>
                                    </w:tc>
                                    <w:tc>
                                      <w:tcPr>
                                        <w:tcW w:w="2039" w:type="dxa"/>
                                        <w:shd w:val="clear" w:color="auto" w:fill="D2EAF1"/>
                                      </w:tcPr>
                                      <w:p w14:paraId="1153D8F9" w14:textId="77777777" w:rsidR="00FE5FF6" w:rsidRPr="00604B51" w:rsidRDefault="00FE5FF6">
                                        <w:pPr>
                                          <w:snapToGrid w:val="0"/>
                                          <w:jc w:val="center"/>
                                          <w:rPr>
                                            <w:color w:val="000000"/>
                                            <w:sz w:val="20"/>
                                            <w:szCs w:val="20"/>
                                          </w:rPr>
                                        </w:pPr>
                                      </w:p>
                                    </w:tc>
                                    <w:tc>
                                      <w:tcPr>
                                        <w:tcW w:w="1985" w:type="dxa"/>
                                        <w:shd w:val="clear" w:color="auto" w:fill="D2EAF1"/>
                                      </w:tcPr>
                                      <w:p w14:paraId="58B77C88" w14:textId="77777777" w:rsidR="00FE5FF6" w:rsidRPr="00604B51" w:rsidRDefault="00FE5FF6">
                                        <w:pPr>
                                          <w:snapToGrid w:val="0"/>
                                          <w:jc w:val="center"/>
                                          <w:rPr>
                                            <w:color w:val="000000"/>
                                            <w:sz w:val="20"/>
                                            <w:szCs w:val="20"/>
                                          </w:rPr>
                                        </w:pPr>
                                      </w:p>
                                    </w:tc>
                                  </w:tr>
                                  <w:tr w:rsidR="00FE5FF6" w:rsidRPr="00604B51" w14:paraId="573F4036" w14:textId="77777777">
                                    <w:trPr>
                                      <w:trHeight w:val="300"/>
                                    </w:trPr>
                                    <w:tc>
                                      <w:tcPr>
                                        <w:tcW w:w="1488" w:type="dxa"/>
                                        <w:shd w:val="clear" w:color="auto" w:fill="auto"/>
                                      </w:tcPr>
                                      <w:p w14:paraId="08E89DA8" w14:textId="77777777" w:rsidR="00FE5FF6" w:rsidRPr="00604B51" w:rsidRDefault="00FE5FF6">
                                        <w:pPr>
                                          <w:jc w:val="right"/>
                                          <w:rPr>
                                            <w:color w:val="000000"/>
                                            <w:sz w:val="20"/>
                                            <w:szCs w:val="20"/>
                                          </w:rPr>
                                        </w:pPr>
                                        <w:r w:rsidRPr="00604B51">
                                          <w:rPr>
                                            <w:color w:val="000000"/>
                                            <w:sz w:val="20"/>
                                            <w:szCs w:val="20"/>
                                          </w:rPr>
                                          <w:t>33554432</w:t>
                                        </w:r>
                                      </w:p>
                                    </w:tc>
                                    <w:tc>
                                      <w:tcPr>
                                        <w:tcW w:w="1613" w:type="dxa"/>
                                        <w:shd w:val="clear" w:color="auto" w:fill="auto"/>
                                      </w:tcPr>
                                      <w:p w14:paraId="5EF4E0E4" w14:textId="77777777" w:rsidR="00FE5FF6" w:rsidRPr="00604B51" w:rsidRDefault="00FE5FF6">
                                        <w:pPr>
                                          <w:snapToGrid w:val="0"/>
                                          <w:jc w:val="center"/>
                                          <w:rPr>
                                            <w:color w:val="000000"/>
                                            <w:sz w:val="20"/>
                                            <w:szCs w:val="20"/>
                                          </w:rPr>
                                        </w:pPr>
                                      </w:p>
                                    </w:tc>
                                    <w:tc>
                                      <w:tcPr>
                                        <w:tcW w:w="1734" w:type="dxa"/>
                                        <w:shd w:val="clear" w:color="auto" w:fill="auto"/>
                                      </w:tcPr>
                                      <w:p w14:paraId="736460C5" w14:textId="77777777" w:rsidR="00FE5FF6" w:rsidRPr="00604B51" w:rsidRDefault="00FE5FF6">
                                        <w:pPr>
                                          <w:snapToGrid w:val="0"/>
                                          <w:jc w:val="center"/>
                                          <w:rPr>
                                            <w:color w:val="000000"/>
                                            <w:sz w:val="20"/>
                                            <w:szCs w:val="20"/>
                                          </w:rPr>
                                        </w:pPr>
                                      </w:p>
                                    </w:tc>
                                    <w:tc>
                                      <w:tcPr>
                                        <w:tcW w:w="2039" w:type="dxa"/>
                                        <w:shd w:val="clear" w:color="auto" w:fill="auto"/>
                                      </w:tcPr>
                                      <w:p w14:paraId="6CE14C84" w14:textId="77777777" w:rsidR="00FE5FF6" w:rsidRPr="00604B51" w:rsidRDefault="00FE5FF6">
                                        <w:pPr>
                                          <w:snapToGrid w:val="0"/>
                                          <w:jc w:val="center"/>
                                          <w:rPr>
                                            <w:color w:val="000000"/>
                                            <w:sz w:val="20"/>
                                            <w:szCs w:val="20"/>
                                          </w:rPr>
                                        </w:pPr>
                                      </w:p>
                                    </w:tc>
                                    <w:tc>
                                      <w:tcPr>
                                        <w:tcW w:w="1985" w:type="dxa"/>
                                        <w:shd w:val="clear" w:color="auto" w:fill="auto"/>
                                      </w:tcPr>
                                      <w:p w14:paraId="1A4153F9" w14:textId="77777777" w:rsidR="00FE5FF6" w:rsidRPr="00604B51" w:rsidRDefault="00FE5FF6">
                                        <w:pPr>
                                          <w:snapToGrid w:val="0"/>
                                          <w:jc w:val="center"/>
                                          <w:rPr>
                                            <w:color w:val="000000"/>
                                            <w:sz w:val="20"/>
                                            <w:szCs w:val="20"/>
                                          </w:rPr>
                                        </w:pPr>
                                      </w:p>
                                    </w:tc>
                                  </w:tr>
                                  <w:tr w:rsidR="00FE5FF6" w:rsidRPr="00604B51" w14:paraId="54830DBF" w14:textId="77777777">
                                    <w:trPr>
                                      <w:trHeight w:val="300"/>
                                    </w:trPr>
                                    <w:tc>
                                      <w:tcPr>
                                        <w:tcW w:w="1488" w:type="dxa"/>
                                        <w:tcBorders>
                                          <w:bottom w:val="single" w:sz="8" w:space="0" w:color="808080"/>
                                        </w:tcBorders>
                                        <w:shd w:val="clear" w:color="auto" w:fill="D2EAF1"/>
                                      </w:tcPr>
                                      <w:p w14:paraId="308F3FC5" w14:textId="77777777" w:rsidR="00FE5FF6" w:rsidRPr="00604B51" w:rsidRDefault="00FE5FF6">
                                        <w:pPr>
                                          <w:jc w:val="right"/>
                                          <w:rPr>
                                            <w:color w:val="000000"/>
                                            <w:sz w:val="20"/>
                                            <w:szCs w:val="20"/>
                                          </w:rPr>
                                        </w:pPr>
                                        <w:r w:rsidRPr="00604B51">
                                          <w:rPr>
                                            <w:color w:val="000000"/>
                                            <w:sz w:val="20"/>
                                            <w:szCs w:val="20"/>
                                          </w:rPr>
                                          <w:t>67108864</w:t>
                                        </w:r>
                                      </w:p>
                                    </w:tc>
                                    <w:tc>
                                      <w:tcPr>
                                        <w:tcW w:w="1613" w:type="dxa"/>
                                        <w:tcBorders>
                                          <w:bottom w:val="single" w:sz="8" w:space="0" w:color="808080"/>
                                        </w:tcBorders>
                                        <w:shd w:val="clear" w:color="auto" w:fill="D2EAF1"/>
                                      </w:tcPr>
                                      <w:p w14:paraId="028E2E7B" w14:textId="77777777" w:rsidR="00FE5FF6" w:rsidRPr="00604B51" w:rsidRDefault="00FE5FF6">
                                        <w:pPr>
                                          <w:snapToGrid w:val="0"/>
                                          <w:jc w:val="center"/>
                                          <w:rPr>
                                            <w:color w:val="000000"/>
                                            <w:sz w:val="20"/>
                                            <w:szCs w:val="20"/>
                                          </w:rPr>
                                        </w:pPr>
                                      </w:p>
                                    </w:tc>
                                    <w:tc>
                                      <w:tcPr>
                                        <w:tcW w:w="1734" w:type="dxa"/>
                                        <w:tcBorders>
                                          <w:bottom w:val="single" w:sz="8" w:space="0" w:color="808080"/>
                                        </w:tcBorders>
                                        <w:shd w:val="clear" w:color="auto" w:fill="D2EAF1"/>
                                      </w:tcPr>
                                      <w:p w14:paraId="2399C3DB" w14:textId="77777777" w:rsidR="00FE5FF6" w:rsidRPr="00604B51" w:rsidRDefault="00FE5FF6">
                                        <w:pPr>
                                          <w:snapToGrid w:val="0"/>
                                          <w:jc w:val="center"/>
                                          <w:rPr>
                                            <w:color w:val="000000"/>
                                            <w:sz w:val="20"/>
                                            <w:szCs w:val="20"/>
                                          </w:rPr>
                                        </w:pPr>
                                      </w:p>
                                    </w:tc>
                                    <w:tc>
                                      <w:tcPr>
                                        <w:tcW w:w="2039" w:type="dxa"/>
                                        <w:tcBorders>
                                          <w:bottom w:val="single" w:sz="8" w:space="0" w:color="808080"/>
                                        </w:tcBorders>
                                        <w:shd w:val="clear" w:color="auto" w:fill="D2EAF1"/>
                                      </w:tcPr>
                                      <w:p w14:paraId="5CFB719D" w14:textId="77777777" w:rsidR="00FE5FF6" w:rsidRPr="00604B51" w:rsidRDefault="00FE5FF6">
                                        <w:pPr>
                                          <w:snapToGrid w:val="0"/>
                                          <w:jc w:val="center"/>
                                          <w:rPr>
                                            <w:color w:val="000000"/>
                                            <w:sz w:val="20"/>
                                            <w:szCs w:val="20"/>
                                          </w:rPr>
                                        </w:pPr>
                                      </w:p>
                                    </w:tc>
                                    <w:tc>
                                      <w:tcPr>
                                        <w:tcW w:w="1985" w:type="dxa"/>
                                        <w:tcBorders>
                                          <w:bottom w:val="single" w:sz="8" w:space="0" w:color="808080"/>
                                        </w:tcBorders>
                                        <w:shd w:val="clear" w:color="auto" w:fill="D2EAF1"/>
                                      </w:tcPr>
                                      <w:p w14:paraId="354288B3" w14:textId="77777777" w:rsidR="00FE5FF6" w:rsidRPr="00604B51" w:rsidRDefault="00FE5FF6">
                                        <w:pPr>
                                          <w:snapToGrid w:val="0"/>
                                          <w:jc w:val="center"/>
                                          <w:rPr>
                                            <w:color w:val="000000"/>
                                            <w:sz w:val="20"/>
                                            <w:szCs w:val="20"/>
                                          </w:rPr>
                                        </w:pPr>
                                      </w:p>
                                    </w:tc>
                                  </w:tr>
                                </w:tbl>
                                <w:p w14:paraId="42B3469B" w14:textId="77777777" w:rsidR="00FE5FF6" w:rsidRDefault="00FE5FF6">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0;margin-top:13.1pt;width:442.9pt;height:201.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" stroked="f">
                      <v:textbox inset="0,0,0,0">
                        <w:txbxContent>
                          <w:tbl>
                            <w:tblPr>
                              <w:tblW w:w="0" w:type="auto"/>
                              <w:tblInd w:w="108" w:type="dxa"/>
                              <w:tblLayout w:type="fixed"/>
                              <w:tblLook w:val="0000" w:firstRow="0" w:lastRow="0" w:firstColumn="0" w:lastColumn="0" w:noHBand="0" w:noVBand="0"/>
                            </w:tblPr>
                            <w:tblGrid>
                              <w:gridCol w:w="1488"/>
                              <w:gridCol w:w="1613"/>
                              <w:gridCol w:w="1734"/>
                              <w:gridCol w:w="2039"/>
                              <w:gridCol w:w="1985"/>
                            </w:tblGrid>
                            <w:tr w:rsidR="00FE5FF6" w:rsidRPr="00604B51" w14:paraId="0EC68A20" w14:textId="77777777">
                              <w:trPr>
                                <w:trHeight w:val="300"/>
                              </w:trPr>
                              <w:tc>
                                <w:tcPr>
                                  <w:tcW w:w="1488" w:type="dxa"/>
                                  <w:tcBorders>
                                    <w:top w:val="single" w:sz="8" w:space="0" w:color="808080"/>
                                  </w:tcBorders>
                                  <w:shd w:val="clear" w:color="auto" w:fill="auto"/>
                                </w:tcPr>
                                <w:p w14:paraId="5FD7A99D" w14:textId="77777777" w:rsidR="00FE5FF6" w:rsidRPr="00604B51" w:rsidRDefault="00FE5FF6">
                                  <w:pPr>
                                    <w:jc w:val="center"/>
                                    <w:rPr>
                                      <w:sz w:val="20"/>
                                      <w:szCs w:val="20"/>
                                      <w:lang w:val="es-ES"/>
                                    </w:rPr>
                                  </w:pPr>
                                  <w:r w:rsidRPr="00604B51">
                                    <w:rPr>
                                      <w:sz w:val="20"/>
                                      <w:szCs w:val="20"/>
                                    </w:rPr>
                                    <w:t xml:space="preserve">Nº de Componentes </w:t>
                                  </w:r>
                                </w:p>
                              </w:tc>
                              <w:tc>
                                <w:tcPr>
                                  <w:tcW w:w="1613" w:type="dxa"/>
                                  <w:tcBorders>
                                    <w:top w:val="single" w:sz="8" w:space="0" w:color="808080"/>
                                  </w:tcBorders>
                                  <w:shd w:val="clear" w:color="auto" w:fill="auto"/>
                                </w:tcPr>
                                <w:p w14:paraId="6F92D36F" w14:textId="77777777" w:rsidR="00FE5FF6" w:rsidRPr="00604B51" w:rsidRDefault="00FE5FF6">
                                  <w:pPr>
                                    <w:jc w:val="center"/>
                                    <w:rPr>
                                      <w:sz w:val="20"/>
                                      <w:szCs w:val="20"/>
                                      <w:lang w:val="es-ES"/>
                                    </w:rPr>
                                  </w:pPr>
                                  <w:r w:rsidRPr="00604B51">
                                    <w:rPr>
                                      <w:sz w:val="20"/>
                                      <w:szCs w:val="20"/>
                                      <w:lang w:val="es-ES"/>
                                    </w:rPr>
                                    <w:t>Bytes de un vector</w:t>
                                  </w:r>
                                </w:p>
                              </w:tc>
                              <w:tc>
                                <w:tcPr>
                                  <w:tcW w:w="1734" w:type="dxa"/>
                                  <w:tcBorders>
                                    <w:top w:val="single" w:sz="8" w:space="0" w:color="808080"/>
                                  </w:tcBorders>
                                  <w:shd w:val="clear" w:color="auto" w:fill="auto"/>
                                </w:tcPr>
                                <w:p w14:paraId="6EC63CA3" w14:textId="77777777" w:rsidR="00FE5FF6" w:rsidRPr="00604B51" w:rsidRDefault="00FE5FF6">
                                  <w:pPr>
                                    <w:jc w:val="center"/>
                                    <w:rPr>
                                      <w:sz w:val="20"/>
                                      <w:szCs w:val="20"/>
                                      <w:lang w:val="es-ES"/>
                                    </w:rPr>
                                  </w:pPr>
                                  <w:r w:rsidRPr="00604B51">
                                    <w:rPr>
                                      <w:sz w:val="20"/>
                                      <w:szCs w:val="20"/>
                                      <w:lang w:val="es-ES"/>
                                    </w:rPr>
                                    <w:t xml:space="preserve">Tiempo para </w:t>
                                  </w:r>
                                  <w:proofErr w:type="spellStart"/>
                                  <w:r w:rsidRPr="00604B51">
                                    <w:rPr>
                                      <w:sz w:val="20"/>
                                      <w:szCs w:val="20"/>
                                      <w:lang w:val="es-ES"/>
                                    </w:rPr>
                                    <w:t>vect</w:t>
                                  </w:r>
                                  <w:proofErr w:type="spellEnd"/>
                                  <w:r w:rsidRPr="00604B51">
                                    <w:rPr>
                                      <w:sz w:val="20"/>
                                      <w:szCs w:val="20"/>
                                      <w:lang w:val="es-ES"/>
                                    </w:rPr>
                                    <w:t>. locales</w:t>
                                  </w:r>
                                </w:p>
                              </w:tc>
                              <w:tc>
                                <w:tcPr>
                                  <w:tcW w:w="2039" w:type="dxa"/>
                                  <w:tcBorders>
                                    <w:top w:val="single" w:sz="8" w:space="0" w:color="808080"/>
                                  </w:tcBorders>
                                  <w:shd w:val="clear" w:color="auto" w:fill="auto"/>
                                </w:tcPr>
                                <w:p w14:paraId="46112809" w14:textId="77777777" w:rsidR="00FE5FF6" w:rsidRPr="00604B51" w:rsidRDefault="00FE5FF6">
                                  <w:pPr>
                                    <w:jc w:val="center"/>
                                    <w:rPr>
                                      <w:sz w:val="20"/>
                                      <w:szCs w:val="20"/>
                                      <w:lang w:val="es-ES"/>
                                    </w:rPr>
                                  </w:pPr>
                                  <w:r w:rsidRPr="00604B51">
                                    <w:rPr>
                                      <w:sz w:val="20"/>
                                      <w:szCs w:val="20"/>
                                      <w:lang w:val="es-ES"/>
                                    </w:rPr>
                                    <w:t xml:space="preserve">Tiempo para </w:t>
                                  </w:r>
                                  <w:proofErr w:type="spellStart"/>
                                  <w:r w:rsidRPr="00604B51">
                                    <w:rPr>
                                      <w:sz w:val="20"/>
                                      <w:szCs w:val="20"/>
                                      <w:lang w:val="es-ES"/>
                                    </w:rPr>
                                    <w:t>vect</w:t>
                                  </w:r>
                                  <w:proofErr w:type="spellEnd"/>
                                  <w:r w:rsidRPr="00604B51">
                                    <w:rPr>
                                      <w:sz w:val="20"/>
                                      <w:szCs w:val="20"/>
                                      <w:lang w:val="es-ES"/>
                                    </w:rPr>
                                    <w:t>. globales</w:t>
                                  </w:r>
                                </w:p>
                              </w:tc>
                              <w:tc>
                                <w:tcPr>
                                  <w:tcW w:w="1985" w:type="dxa"/>
                                  <w:tcBorders>
                                    <w:top w:val="single" w:sz="8" w:space="0" w:color="808080"/>
                                  </w:tcBorders>
                                  <w:shd w:val="clear" w:color="auto" w:fill="auto"/>
                                </w:tcPr>
                                <w:p w14:paraId="1B39ADA0" w14:textId="77777777" w:rsidR="00FE5FF6" w:rsidRPr="00604B51" w:rsidRDefault="00FE5FF6">
                                  <w:pPr>
                                    <w:jc w:val="center"/>
                                    <w:rPr>
                                      <w:color w:val="000000"/>
                                      <w:sz w:val="20"/>
                                      <w:szCs w:val="20"/>
                                      <w:lang w:val="es-ES"/>
                                    </w:rPr>
                                  </w:pPr>
                                  <w:r w:rsidRPr="00604B51">
                                    <w:rPr>
                                      <w:sz w:val="20"/>
                                      <w:szCs w:val="20"/>
                                      <w:lang w:val="es-ES"/>
                                    </w:rPr>
                                    <w:t xml:space="preserve">Tiempo para </w:t>
                                  </w:r>
                                  <w:proofErr w:type="spellStart"/>
                                  <w:r w:rsidRPr="00604B51">
                                    <w:rPr>
                                      <w:sz w:val="20"/>
                                      <w:szCs w:val="20"/>
                                      <w:lang w:val="es-ES"/>
                                    </w:rPr>
                                    <w:t>vect</w:t>
                                  </w:r>
                                  <w:proofErr w:type="spellEnd"/>
                                  <w:r w:rsidRPr="00604B51">
                                    <w:rPr>
                                      <w:sz w:val="20"/>
                                      <w:szCs w:val="20"/>
                                      <w:lang w:val="es-ES"/>
                                    </w:rPr>
                                    <w:t>. dinámicos</w:t>
                                  </w:r>
                                </w:p>
                              </w:tc>
                            </w:tr>
                            <w:tr w:rsidR="00FE5FF6" w:rsidRPr="00604B51" w14:paraId="296A544A" w14:textId="77777777">
                              <w:trPr>
                                <w:trHeight w:val="300"/>
                              </w:trPr>
                              <w:tc>
                                <w:tcPr>
                                  <w:tcW w:w="1488" w:type="dxa"/>
                                  <w:shd w:val="clear" w:color="auto" w:fill="D2EAF1"/>
                                </w:tcPr>
                                <w:p w14:paraId="71ADAD89" w14:textId="77777777" w:rsidR="00FE5FF6" w:rsidRPr="00604B51" w:rsidRDefault="00FE5FF6">
                                  <w:pPr>
                                    <w:jc w:val="right"/>
                                    <w:rPr>
                                      <w:color w:val="000000"/>
                                      <w:sz w:val="20"/>
                                      <w:szCs w:val="20"/>
                                      <w:lang w:val="es-ES"/>
                                    </w:rPr>
                                  </w:pPr>
                                  <w:r w:rsidRPr="00604B51">
                                    <w:rPr>
                                      <w:color w:val="000000"/>
                                      <w:sz w:val="20"/>
                                      <w:szCs w:val="20"/>
                                      <w:lang w:val="es-ES"/>
                                    </w:rPr>
                                    <w:t>65536</w:t>
                                  </w:r>
                                </w:p>
                              </w:tc>
                              <w:tc>
                                <w:tcPr>
                                  <w:tcW w:w="1613" w:type="dxa"/>
                                  <w:shd w:val="clear" w:color="auto" w:fill="D2EAF1"/>
                                </w:tcPr>
                                <w:p w14:paraId="2EE75EA7" w14:textId="77777777" w:rsidR="00FE5FF6" w:rsidRPr="00604B51" w:rsidRDefault="00FE5FF6">
                                  <w:pPr>
                                    <w:snapToGrid w:val="0"/>
                                    <w:jc w:val="right"/>
                                    <w:rPr>
                                      <w:color w:val="000000"/>
                                      <w:sz w:val="20"/>
                                      <w:szCs w:val="20"/>
                                      <w:lang w:val="es-ES"/>
                                    </w:rPr>
                                  </w:pPr>
                                </w:p>
                              </w:tc>
                              <w:tc>
                                <w:tcPr>
                                  <w:tcW w:w="1734" w:type="dxa"/>
                                  <w:shd w:val="clear" w:color="auto" w:fill="D2EAF1"/>
                                </w:tcPr>
                                <w:p w14:paraId="7D26E622" w14:textId="77777777" w:rsidR="00FE5FF6" w:rsidRPr="00604B51" w:rsidRDefault="00FE5FF6">
                                  <w:pPr>
                                    <w:snapToGrid w:val="0"/>
                                    <w:jc w:val="center"/>
                                    <w:rPr>
                                      <w:color w:val="000000"/>
                                      <w:sz w:val="20"/>
                                      <w:szCs w:val="20"/>
                                      <w:lang w:val="es-ES"/>
                                    </w:rPr>
                                  </w:pPr>
                                </w:p>
                              </w:tc>
                              <w:tc>
                                <w:tcPr>
                                  <w:tcW w:w="2039" w:type="dxa"/>
                                  <w:shd w:val="clear" w:color="auto" w:fill="D2EAF1"/>
                                </w:tcPr>
                                <w:p w14:paraId="5857B2C4" w14:textId="77777777" w:rsidR="00FE5FF6" w:rsidRPr="00604B51" w:rsidRDefault="00FE5FF6">
                                  <w:pPr>
                                    <w:snapToGrid w:val="0"/>
                                    <w:jc w:val="center"/>
                                    <w:rPr>
                                      <w:color w:val="000000"/>
                                      <w:sz w:val="20"/>
                                      <w:szCs w:val="20"/>
                                      <w:lang w:val="es-ES"/>
                                    </w:rPr>
                                  </w:pPr>
                                </w:p>
                              </w:tc>
                              <w:tc>
                                <w:tcPr>
                                  <w:tcW w:w="1985" w:type="dxa"/>
                                  <w:shd w:val="clear" w:color="auto" w:fill="D2EAF1"/>
                                </w:tcPr>
                                <w:p w14:paraId="3771F254" w14:textId="77777777" w:rsidR="00FE5FF6" w:rsidRPr="00604B51" w:rsidRDefault="00FE5FF6">
                                  <w:pPr>
                                    <w:snapToGrid w:val="0"/>
                                    <w:jc w:val="center"/>
                                    <w:rPr>
                                      <w:color w:val="000000"/>
                                      <w:sz w:val="20"/>
                                      <w:szCs w:val="20"/>
                                      <w:lang w:val="es-ES"/>
                                    </w:rPr>
                                  </w:pPr>
                                </w:p>
                              </w:tc>
                            </w:tr>
                            <w:tr w:rsidR="00FE5FF6" w:rsidRPr="00604B51" w14:paraId="245BBE5D" w14:textId="77777777">
                              <w:trPr>
                                <w:trHeight w:val="300"/>
                              </w:trPr>
                              <w:tc>
                                <w:tcPr>
                                  <w:tcW w:w="1488" w:type="dxa"/>
                                  <w:shd w:val="clear" w:color="auto" w:fill="auto"/>
                                </w:tcPr>
                                <w:p w14:paraId="6F305134" w14:textId="77777777" w:rsidR="00FE5FF6" w:rsidRPr="00604B51" w:rsidRDefault="00FE5FF6">
                                  <w:pPr>
                                    <w:jc w:val="right"/>
                                    <w:rPr>
                                      <w:color w:val="000000"/>
                                      <w:sz w:val="20"/>
                                      <w:szCs w:val="20"/>
                                      <w:lang w:val="es-ES"/>
                                    </w:rPr>
                                  </w:pPr>
                                  <w:r w:rsidRPr="00604B51">
                                    <w:rPr>
                                      <w:color w:val="000000"/>
                                      <w:sz w:val="20"/>
                                      <w:szCs w:val="20"/>
                                      <w:lang w:val="es-ES"/>
                                    </w:rPr>
                                    <w:t>131072</w:t>
                                  </w:r>
                                </w:p>
                              </w:tc>
                              <w:tc>
                                <w:tcPr>
                                  <w:tcW w:w="1613" w:type="dxa"/>
                                  <w:shd w:val="clear" w:color="auto" w:fill="auto"/>
                                </w:tcPr>
                                <w:p w14:paraId="2BA82C2E" w14:textId="77777777" w:rsidR="00FE5FF6" w:rsidRPr="00604B51" w:rsidRDefault="00FE5FF6">
                                  <w:pPr>
                                    <w:snapToGrid w:val="0"/>
                                    <w:jc w:val="right"/>
                                    <w:rPr>
                                      <w:color w:val="000000"/>
                                      <w:sz w:val="20"/>
                                      <w:szCs w:val="20"/>
                                      <w:lang w:val="es-ES"/>
                                    </w:rPr>
                                  </w:pPr>
                                </w:p>
                              </w:tc>
                              <w:tc>
                                <w:tcPr>
                                  <w:tcW w:w="1734" w:type="dxa"/>
                                  <w:shd w:val="clear" w:color="auto" w:fill="auto"/>
                                </w:tcPr>
                                <w:p w14:paraId="6DB3B6F3" w14:textId="77777777" w:rsidR="00FE5FF6" w:rsidRPr="00604B51" w:rsidRDefault="00FE5FF6">
                                  <w:pPr>
                                    <w:snapToGrid w:val="0"/>
                                    <w:jc w:val="center"/>
                                    <w:rPr>
                                      <w:color w:val="000000"/>
                                      <w:sz w:val="20"/>
                                      <w:szCs w:val="20"/>
                                      <w:lang w:val="es-ES"/>
                                    </w:rPr>
                                  </w:pPr>
                                </w:p>
                              </w:tc>
                              <w:tc>
                                <w:tcPr>
                                  <w:tcW w:w="2039" w:type="dxa"/>
                                  <w:shd w:val="clear" w:color="auto" w:fill="auto"/>
                                </w:tcPr>
                                <w:p w14:paraId="227E8B1B" w14:textId="77777777" w:rsidR="00FE5FF6" w:rsidRPr="00604B51" w:rsidRDefault="00FE5FF6">
                                  <w:pPr>
                                    <w:snapToGrid w:val="0"/>
                                    <w:jc w:val="center"/>
                                    <w:rPr>
                                      <w:color w:val="000000"/>
                                      <w:sz w:val="20"/>
                                      <w:szCs w:val="20"/>
                                    </w:rPr>
                                  </w:pPr>
                                </w:p>
                              </w:tc>
                              <w:tc>
                                <w:tcPr>
                                  <w:tcW w:w="1985" w:type="dxa"/>
                                  <w:shd w:val="clear" w:color="auto" w:fill="auto"/>
                                </w:tcPr>
                                <w:p w14:paraId="6BAB43FA" w14:textId="77777777" w:rsidR="00FE5FF6" w:rsidRPr="00604B51" w:rsidRDefault="00FE5FF6">
                                  <w:pPr>
                                    <w:snapToGrid w:val="0"/>
                                    <w:jc w:val="center"/>
                                    <w:rPr>
                                      <w:color w:val="000000"/>
                                      <w:sz w:val="20"/>
                                      <w:szCs w:val="20"/>
                                    </w:rPr>
                                  </w:pPr>
                                </w:p>
                              </w:tc>
                            </w:tr>
                            <w:tr w:rsidR="00FE5FF6" w:rsidRPr="00604B51" w14:paraId="2B07B6A9" w14:textId="77777777">
                              <w:trPr>
                                <w:trHeight w:val="300"/>
                              </w:trPr>
                              <w:tc>
                                <w:tcPr>
                                  <w:tcW w:w="1488" w:type="dxa"/>
                                  <w:shd w:val="clear" w:color="auto" w:fill="D2EAF1"/>
                                </w:tcPr>
                                <w:p w14:paraId="6EA2C907" w14:textId="77777777" w:rsidR="00FE5FF6" w:rsidRPr="00604B51" w:rsidRDefault="00FE5FF6">
                                  <w:pPr>
                                    <w:jc w:val="right"/>
                                    <w:rPr>
                                      <w:color w:val="000000"/>
                                      <w:sz w:val="20"/>
                                      <w:szCs w:val="20"/>
                                    </w:rPr>
                                  </w:pPr>
                                  <w:r w:rsidRPr="00604B51">
                                    <w:rPr>
                                      <w:color w:val="000000"/>
                                      <w:sz w:val="20"/>
                                      <w:szCs w:val="20"/>
                                    </w:rPr>
                                    <w:t>262144</w:t>
                                  </w:r>
                                </w:p>
                              </w:tc>
                              <w:tc>
                                <w:tcPr>
                                  <w:tcW w:w="1613" w:type="dxa"/>
                                  <w:shd w:val="clear" w:color="auto" w:fill="D2EAF1"/>
                                </w:tcPr>
                                <w:p w14:paraId="76070A2D" w14:textId="77777777" w:rsidR="00FE5FF6" w:rsidRPr="00604B51" w:rsidRDefault="00FE5FF6">
                                  <w:pPr>
                                    <w:snapToGrid w:val="0"/>
                                    <w:jc w:val="right"/>
                                    <w:rPr>
                                      <w:color w:val="000000"/>
                                      <w:sz w:val="20"/>
                                      <w:szCs w:val="20"/>
                                    </w:rPr>
                                  </w:pPr>
                                </w:p>
                              </w:tc>
                              <w:tc>
                                <w:tcPr>
                                  <w:tcW w:w="1734" w:type="dxa"/>
                                  <w:shd w:val="clear" w:color="auto" w:fill="D2EAF1"/>
                                </w:tcPr>
                                <w:p w14:paraId="071E4B46" w14:textId="77777777" w:rsidR="00FE5FF6" w:rsidRPr="00604B51" w:rsidRDefault="00FE5FF6">
                                  <w:pPr>
                                    <w:snapToGrid w:val="0"/>
                                    <w:jc w:val="center"/>
                                    <w:rPr>
                                      <w:color w:val="000000"/>
                                      <w:sz w:val="20"/>
                                      <w:szCs w:val="20"/>
                                    </w:rPr>
                                  </w:pPr>
                                </w:p>
                              </w:tc>
                              <w:tc>
                                <w:tcPr>
                                  <w:tcW w:w="2039" w:type="dxa"/>
                                  <w:shd w:val="clear" w:color="auto" w:fill="D2EAF1"/>
                                </w:tcPr>
                                <w:p w14:paraId="303A77B3" w14:textId="77777777" w:rsidR="00FE5FF6" w:rsidRPr="00604B51" w:rsidRDefault="00FE5FF6">
                                  <w:pPr>
                                    <w:snapToGrid w:val="0"/>
                                    <w:jc w:val="center"/>
                                    <w:rPr>
                                      <w:color w:val="000000"/>
                                      <w:sz w:val="20"/>
                                      <w:szCs w:val="20"/>
                                    </w:rPr>
                                  </w:pPr>
                                </w:p>
                              </w:tc>
                              <w:tc>
                                <w:tcPr>
                                  <w:tcW w:w="1985" w:type="dxa"/>
                                  <w:shd w:val="clear" w:color="auto" w:fill="D2EAF1"/>
                                </w:tcPr>
                                <w:p w14:paraId="4E0EDB81" w14:textId="77777777" w:rsidR="00FE5FF6" w:rsidRPr="00604B51" w:rsidRDefault="00FE5FF6">
                                  <w:pPr>
                                    <w:snapToGrid w:val="0"/>
                                    <w:jc w:val="center"/>
                                    <w:rPr>
                                      <w:color w:val="000000"/>
                                      <w:sz w:val="20"/>
                                      <w:szCs w:val="20"/>
                                    </w:rPr>
                                  </w:pPr>
                                </w:p>
                              </w:tc>
                            </w:tr>
                            <w:tr w:rsidR="00FE5FF6" w:rsidRPr="00604B51" w14:paraId="769C404D" w14:textId="77777777">
                              <w:trPr>
                                <w:trHeight w:val="300"/>
                              </w:trPr>
                              <w:tc>
                                <w:tcPr>
                                  <w:tcW w:w="1488" w:type="dxa"/>
                                  <w:shd w:val="clear" w:color="auto" w:fill="auto"/>
                                </w:tcPr>
                                <w:p w14:paraId="61F74038" w14:textId="77777777" w:rsidR="00FE5FF6" w:rsidRPr="00604B51" w:rsidRDefault="00FE5FF6">
                                  <w:pPr>
                                    <w:jc w:val="right"/>
                                    <w:rPr>
                                      <w:color w:val="000000"/>
                                      <w:sz w:val="20"/>
                                      <w:szCs w:val="20"/>
                                    </w:rPr>
                                  </w:pPr>
                                  <w:r w:rsidRPr="00604B51">
                                    <w:rPr>
                                      <w:color w:val="000000"/>
                                      <w:sz w:val="20"/>
                                      <w:szCs w:val="20"/>
                                    </w:rPr>
                                    <w:t>524288</w:t>
                                  </w:r>
                                </w:p>
                              </w:tc>
                              <w:tc>
                                <w:tcPr>
                                  <w:tcW w:w="1613" w:type="dxa"/>
                                  <w:shd w:val="clear" w:color="auto" w:fill="auto"/>
                                </w:tcPr>
                                <w:p w14:paraId="6567817A" w14:textId="77777777" w:rsidR="00FE5FF6" w:rsidRPr="00604B51" w:rsidRDefault="00FE5FF6">
                                  <w:pPr>
                                    <w:snapToGrid w:val="0"/>
                                    <w:jc w:val="right"/>
                                    <w:rPr>
                                      <w:color w:val="000000"/>
                                      <w:sz w:val="20"/>
                                      <w:szCs w:val="20"/>
                                    </w:rPr>
                                  </w:pPr>
                                </w:p>
                              </w:tc>
                              <w:tc>
                                <w:tcPr>
                                  <w:tcW w:w="1734" w:type="dxa"/>
                                  <w:shd w:val="clear" w:color="auto" w:fill="auto"/>
                                </w:tcPr>
                                <w:p w14:paraId="4EDF1D0E" w14:textId="77777777" w:rsidR="00FE5FF6" w:rsidRPr="00604B51" w:rsidRDefault="00FE5FF6">
                                  <w:pPr>
                                    <w:snapToGrid w:val="0"/>
                                    <w:jc w:val="center"/>
                                    <w:rPr>
                                      <w:color w:val="000000"/>
                                      <w:sz w:val="20"/>
                                      <w:szCs w:val="20"/>
                                    </w:rPr>
                                  </w:pPr>
                                </w:p>
                              </w:tc>
                              <w:tc>
                                <w:tcPr>
                                  <w:tcW w:w="2039" w:type="dxa"/>
                                  <w:shd w:val="clear" w:color="auto" w:fill="auto"/>
                                </w:tcPr>
                                <w:p w14:paraId="606A85F7" w14:textId="77777777" w:rsidR="00FE5FF6" w:rsidRPr="00604B51" w:rsidRDefault="00FE5FF6">
                                  <w:pPr>
                                    <w:snapToGrid w:val="0"/>
                                    <w:jc w:val="center"/>
                                    <w:rPr>
                                      <w:color w:val="000000"/>
                                      <w:sz w:val="20"/>
                                      <w:szCs w:val="20"/>
                                    </w:rPr>
                                  </w:pPr>
                                </w:p>
                              </w:tc>
                              <w:tc>
                                <w:tcPr>
                                  <w:tcW w:w="1985" w:type="dxa"/>
                                  <w:shd w:val="clear" w:color="auto" w:fill="auto"/>
                                </w:tcPr>
                                <w:p w14:paraId="71A23370" w14:textId="77777777" w:rsidR="00FE5FF6" w:rsidRPr="00604B51" w:rsidRDefault="00FE5FF6">
                                  <w:pPr>
                                    <w:snapToGrid w:val="0"/>
                                    <w:jc w:val="center"/>
                                    <w:rPr>
                                      <w:color w:val="000000"/>
                                      <w:sz w:val="20"/>
                                      <w:szCs w:val="20"/>
                                    </w:rPr>
                                  </w:pPr>
                                </w:p>
                              </w:tc>
                            </w:tr>
                            <w:tr w:rsidR="00FE5FF6" w:rsidRPr="00604B51" w14:paraId="419F0FA9" w14:textId="77777777">
                              <w:trPr>
                                <w:trHeight w:val="300"/>
                              </w:trPr>
                              <w:tc>
                                <w:tcPr>
                                  <w:tcW w:w="1488" w:type="dxa"/>
                                  <w:shd w:val="clear" w:color="auto" w:fill="D2EAF1"/>
                                </w:tcPr>
                                <w:p w14:paraId="635BCA79" w14:textId="77777777" w:rsidR="00FE5FF6" w:rsidRPr="00604B51" w:rsidRDefault="00FE5FF6">
                                  <w:pPr>
                                    <w:jc w:val="right"/>
                                    <w:rPr>
                                      <w:color w:val="000000"/>
                                      <w:sz w:val="20"/>
                                      <w:szCs w:val="20"/>
                                    </w:rPr>
                                  </w:pPr>
                                  <w:r w:rsidRPr="00604B51">
                                    <w:rPr>
                                      <w:color w:val="000000"/>
                                      <w:sz w:val="20"/>
                                      <w:szCs w:val="20"/>
                                    </w:rPr>
                                    <w:t>1048576</w:t>
                                  </w:r>
                                </w:p>
                              </w:tc>
                              <w:tc>
                                <w:tcPr>
                                  <w:tcW w:w="1613" w:type="dxa"/>
                                  <w:shd w:val="clear" w:color="auto" w:fill="D2EAF1"/>
                                </w:tcPr>
                                <w:p w14:paraId="53737194" w14:textId="77777777" w:rsidR="00FE5FF6" w:rsidRPr="00604B51" w:rsidRDefault="00FE5FF6">
                                  <w:pPr>
                                    <w:snapToGrid w:val="0"/>
                                    <w:jc w:val="right"/>
                                    <w:rPr>
                                      <w:color w:val="000000"/>
                                      <w:sz w:val="20"/>
                                      <w:szCs w:val="20"/>
                                    </w:rPr>
                                  </w:pPr>
                                </w:p>
                              </w:tc>
                              <w:tc>
                                <w:tcPr>
                                  <w:tcW w:w="1734" w:type="dxa"/>
                                  <w:shd w:val="clear" w:color="auto" w:fill="D2EAF1"/>
                                </w:tcPr>
                                <w:p w14:paraId="0ED90AA4" w14:textId="77777777" w:rsidR="00FE5FF6" w:rsidRPr="00604B51" w:rsidRDefault="00FE5FF6">
                                  <w:pPr>
                                    <w:snapToGrid w:val="0"/>
                                    <w:jc w:val="center"/>
                                    <w:rPr>
                                      <w:color w:val="000000"/>
                                      <w:sz w:val="20"/>
                                      <w:szCs w:val="20"/>
                                    </w:rPr>
                                  </w:pPr>
                                </w:p>
                              </w:tc>
                              <w:tc>
                                <w:tcPr>
                                  <w:tcW w:w="2039" w:type="dxa"/>
                                  <w:shd w:val="clear" w:color="auto" w:fill="D2EAF1"/>
                                </w:tcPr>
                                <w:p w14:paraId="377A012E" w14:textId="77777777" w:rsidR="00FE5FF6" w:rsidRPr="00604B51" w:rsidRDefault="00FE5FF6">
                                  <w:pPr>
                                    <w:snapToGrid w:val="0"/>
                                    <w:jc w:val="center"/>
                                    <w:rPr>
                                      <w:color w:val="000000"/>
                                      <w:sz w:val="20"/>
                                      <w:szCs w:val="20"/>
                                    </w:rPr>
                                  </w:pPr>
                                </w:p>
                              </w:tc>
                              <w:tc>
                                <w:tcPr>
                                  <w:tcW w:w="1985" w:type="dxa"/>
                                  <w:shd w:val="clear" w:color="auto" w:fill="D2EAF1"/>
                                </w:tcPr>
                                <w:p w14:paraId="5E8C261D" w14:textId="77777777" w:rsidR="00FE5FF6" w:rsidRPr="00604B51" w:rsidRDefault="00FE5FF6">
                                  <w:pPr>
                                    <w:snapToGrid w:val="0"/>
                                    <w:jc w:val="center"/>
                                    <w:rPr>
                                      <w:color w:val="000000"/>
                                      <w:sz w:val="20"/>
                                      <w:szCs w:val="20"/>
                                    </w:rPr>
                                  </w:pPr>
                                </w:p>
                              </w:tc>
                            </w:tr>
                            <w:tr w:rsidR="00FE5FF6" w:rsidRPr="00604B51" w14:paraId="0B113122" w14:textId="77777777">
                              <w:trPr>
                                <w:trHeight w:val="300"/>
                              </w:trPr>
                              <w:tc>
                                <w:tcPr>
                                  <w:tcW w:w="1488" w:type="dxa"/>
                                  <w:shd w:val="clear" w:color="auto" w:fill="auto"/>
                                </w:tcPr>
                                <w:p w14:paraId="0E289A2B" w14:textId="77777777" w:rsidR="00FE5FF6" w:rsidRPr="00604B51" w:rsidRDefault="00FE5FF6">
                                  <w:pPr>
                                    <w:jc w:val="right"/>
                                    <w:rPr>
                                      <w:color w:val="000000"/>
                                      <w:sz w:val="20"/>
                                      <w:szCs w:val="20"/>
                                    </w:rPr>
                                  </w:pPr>
                                  <w:r w:rsidRPr="00604B51">
                                    <w:rPr>
                                      <w:color w:val="000000"/>
                                      <w:sz w:val="20"/>
                                      <w:szCs w:val="20"/>
                                    </w:rPr>
                                    <w:t>2097152</w:t>
                                  </w:r>
                                </w:p>
                              </w:tc>
                              <w:tc>
                                <w:tcPr>
                                  <w:tcW w:w="1613" w:type="dxa"/>
                                  <w:shd w:val="clear" w:color="auto" w:fill="auto"/>
                                </w:tcPr>
                                <w:p w14:paraId="46AF19F2" w14:textId="77777777" w:rsidR="00FE5FF6" w:rsidRPr="00604B51" w:rsidRDefault="00FE5FF6">
                                  <w:pPr>
                                    <w:snapToGrid w:val="0"/>
                                    <w:jc w:val="right"/>
                                    <w:rPr>
                                      <w:color w:val="000000"/>
                                      <w:sz w:val="20"/>
                                      <w:szCs w:val="20"/>
                                    </w:rPr>
                                  </w:pPr>
                                </w:p>
                              </w:tc>
                              <w:tc>
                                <w:tcPr>
                                  <w:tcW w:w="1734" w:type="dxa"/>
                                  <w:shd w:val="clear" w:color="auto" w:fill="auto"/>
                                </w:tcPr>
                                <w:p w14:paraId="468326D7" w14:textId="77777777" w:rsidR="00FE5FF6" w:rsidRPr="00604B51" w:rsidRDefault="00FE5FF6">
                                  <w:pPr>
                                    <w:snapToGrid w:val="0"/>
                                    <w:jc w:val="center"/>
                                    <w:rPr>
                                      <w:color w:val="000000"/>
                                      <w:sz w:val="20"/>
                                      <w:szCs w:val="20"/>
                                    </w:rPr>
                                  </w:pPr>
                                </w:p>
                              </w:tc>
                              <w:tc>
                                <w:tcPr>
                                  <w:tcW w:w="2039" w:type="dxa"/>
                                  <w:shd w:val="clear" w:color="auto" w:fill="auto"/>
                                </w:tcPr>
                                <w:p w14:paraId="3075DC59" w14:textId="77777777" w:rsidR="00FE5FF6" w:rsidRPr="00604B51" w:rsidRDefault="00FE5FF6">
                                  <w:pPr>
                                    <w:snapToGrid w:val="0"/>
                                    <w:jc w:val="center"/>
                                    <w:rPr>
                                      <w:color w:val="000000"/>
                                      <w:sz w:val="20"/>
                                      <w:szCs w:val="20"/>
                                    </w:rPr>
                                  </w:pPr>
                                </w:p>
                              </w:tc>
                              <w:tc>
                                <w:tcPr>
                                  <w:tcW w:w="1985" w:type="dxa"/>
                                  <w:shd w:val="clear" w:color="auto" w:fill="auto"/>
                                </w:tcPr>
                                <w:p w14:paraId="34931ECB" w14:textId="77777777" w:rsidR="00FE5FF6" w:rsidRPr="00604B51" w:rsidRDefault="00FE5FF6">
                                  <w:pPr>
                                    <w:snapToGrid w:val="0"/>
                                    <w:jc w:val="center"/>
                                    <w:rPr>
                                      <w:color w:val="000000"/>
                                      <w:sz w:val="20"/>
                                      <w:szCs w:val="20"/>
                                    </w:rPr>
                                  </w:pPr>
                                </w:p>
                              </w:tc>
                            </w:tr>
                            <w:tr w:rsidR="00FE5FF6" w:rsidRPr="00604B51" w14:paraId="74D7B552" w14:textId="77777777">
                              <w:trPr>
                                <w:trHeight w:val="300"/>
                              </w:trPr>
                              <w:tc>
                                <w:tcPr>
                                  <w:tcW w:w="1488" w:type="dxa"/>
                                  <w:shd w:val="clear" w:color="auto" w:fill="D2EAF1"/>
                                </w:tcPr>
                                <w:p w14:paraId="2D96A198" w14:textId="77777777" w:rsidR="00FE5FF6" w:rsidRPr="00604B51" w:rsidRDefault="00FE5FF6">
                                  <w:pPr>
                                    <w:jc w:val="right"/>
                                    <w:rPr>
                                      <w:color w:val="000000"/>
                                      <w:sz w:val="20"/>
                                      <w:szCs w:val="20"/>
                                    </w:rPr>
                                  </w:pPr>
                                  <w:r w:rsidRPr="00604B51">
                                    <w:rPr>
                                      <w:color w:val="000000"/>
                                      <w:sz w:val="20"/>
                                      <w:szCs w:val="20"/>
                                    </w:rPr>
                                    <w:t>4194304</w:t>
                                  </w:r>
                                </w:p>
                              </w:tc>
                              <w:tc>
                                <w:tcPr>
                                  <w:tcW w:w="1613" w:type="dxa"/>
                                  <w:shd w:val="clear" w:color="auto" w:fill="D2EAF1"/>
                                </w:tcPr>
                                <w:p w14:paraId="06C21F8F" w14:textId="77777777" w:rsidR="00FE5FF6" w:rsidRPr="00604B51" w:rsidRDefault="00FE5FF6">
                                  <w:pPr>
                                    <w:snapToGrid w:val="0"/>
                                    <w:jc w:val="right"/>
                                    <w:rPr>
                                      <w:color w:val="000000"/>
                                      <w:sz w:val="20"/>
                                      <w:szCs w:val="20"/>
                                    </w:rPr>
                                  </w:pPr>
                                </w:p>
                              </w:tc>
                              <w:tc>
                                <w:tcPr>
                                  <w:tcW w:w="1734" w:type="dxa"/>
                                  <w:shd w:val="clear" w:color="auto" w:fill="D2EAF1"/>
                                </w:tcPr>
                                <w:p w14:paraId="60417488" w14:textId="77777777" w:rsidR="00FE5FF6" w:rsidRPr="00604B51" w:rsidRDefault="00FE5FF6">
                                  <w:pPr>
                                    <w:snapToGrid w:val="0"/>
                                    <w:jc w:val="center"/>
                                    <w:rPr>
                                      <w:color w:val="000000"/>
                                      <w:sz w:val="20"/>
                                      <w:szCs w:val="20"/>
                                    </w:rPr>
                                  </w:pPr>
                                </w:p>
                              </w:tc>
                              <w:tc>
                                <w:tcPr>
                                  <w:tcW w:w="2039" w:type="dxa"/>
                                  <w:shd w:val="clear" w:color="auto" w:fill="D2EAF1"/>
                                </w:tcPr>
                                <w:p w14:paraId="4A207F77" w14:textId="77777777" w:rsidR="00FE5FF6" w:rsidRPr="00604B51" w:rsidRDefault="00FE5FF6">
                                  <w:pPr>
                                    <w:snapToGrid w:val="0"/>
                                    <w:jc w:val="center"/>
                                    <w:rPr>
                                      <w:color w:val="000000"/>
                                      <w:sz w:val="20"/>
                                      <w:szCs w:val="20"/>
                                    </w:rPr>
                                  </w:pPr>
                                </w:p>
                              </w:tc>
                              <w:tc>
                                <w:tcPr>
                                  <w:tcW w:w="1985" w:type="dxa"/>
                                  <w:shd w:val="clear" w:color="auto" w:fill="D2EAF1"/>
                                </w:tcPr>
                                <w:p w14:paraId="5BC6CDF2" w14:textId="77777777" w:rsidR="00FE5FF6" w:rsidRPr="00604B51" w:rsidRDefault="00FE5FF6">
                                  <w:pPr>
                                    <w:snapToGrid w:val="0"/>
                                    <w:jc w:val="center"/>
                                    <w:rPr>
                                      <w:color w:val="000000"/>
                                      <w:sz w:val="20"/>
                                      <w:szCs w:val="20"/>
                                    </w:rPr>
                                  </w:pPr>
                                </w:p>
                              </w:tc>
                            </w:tr>
                            <w:tr w:rsidR="00FE5FF6" w:rsidRPr="00604B51" w14:paraId="13F67EDA" w14:textId="77777777">
                              <w:trPr>
                                <w:trHeight w:val="300"/>
                              </w:trPr>
                              <w:tc>
                                <w:tcPr>
                                  <w:tcW w:w="1488" w:type="dxa"/>
                                  <w:shd w:val="clear" w:color="auto" w:fill="auto"/>
                                </w:tcPr>
                                <w:p w14:paraId="12540706" w14:textId="77777777" w:rsidR="00FE5FF6" w:rsidRPr="00604B51" w:rsidRDefault="00FE5FF6">
                                  <w:pPr>
                                    <w:jc w:val="right"/>
                                    <w:rPr>
                                      <w:color w:val="000000"/>
                                      <w:sz w:val="20"/>
                                      <w:szCs w:val="20"/>
                                    </w:rPr>
                                  </w:pPr>
                                  <w:r w:rsidRPr="00604B51">
                                    <w:rPr>
                                      <w:color w:val="000000"/>
                                      <w:sz w:val="20"/>
                                      <w:szCs w:val="20"/>
                                    </w:rPr>
                                    <w:t>8388608</w:t>
                                  </w:r>
                                </w:p>
                              </w:tc>
                              <w:tc>
                                <w:tcPr>
                                  <w:tcW w:w="1613" w:type="dxa"/>
                                  <w:shd w:val="clear" w:color="auto" w:fill="auto"/>
                                </w:tcPr>
                                <w:p w14:paraId="3C9E2AF3" w14:textId="77777777" w:rsidR="00FE5FF6" w:rsidRPr="00604B51" w:rsidRDefault="00FE5FF6">
                                  <w:pPr>
                                    <w:snapToGrid w:val="0"/>
                                    <w:jc w:val="right"/>
                                    <w:rPr>
                                      <w:color w:val="000000"/>
                                      <w:sz w:val="20"/>
                                      <w:szCs w:val="20"/>
                                    </w:rPr>
                                  </w:pPr>
                                </w:p>
                              </w:tc>
                              <w:tc>
                                <w:tcPr>
                                  <w:tcW w:w="1734" w:type="dxa"/>
                                  <w:shd w:val="clear" w:color="auto" w:fill="auto"/>
                                </w:tcPr>
                                <w:p w14:paraId="1AE287D8" w14:textId="77777777" w:rsidR="00FE5FF6" w:rsidRPr="00604B51" w:rsidRDefault="00FE5FF6">
                                  <w:pPr>
                                    <w:snapToGrid w:val="0"/>
                                    <w:jc w:val="center"/>
                                    <w:rPr>
                                      <w:color w:val="000000"/>
                                      <w:sz w:val="20"/>
                                      <w:szCs w:val="20"/>
                                    </w:rPr>
                                  </w:pPr>
                                </w:p>
                              </w:tc>
                              <w:tc>
                                <w:tcPr>
                                  <w:tcW w:w="2039" w:type="dxa"/>
                                  <w:shd w:val="clear" w:color="auto" w:fill="auto"/>
                                </w:tcPr>
                                <w:p w14:paraId="7F821B98" w14:textId="77777777" w:rsidR="00FE5FF6" w:rsidRPr="00604B51" w:rsidRDefault="00FE5FF6">
                                  <w:pPr>
                                    <w:snapToGrid w:val="0"/>
                                    <w:jc w:val="center"/>
                                    <w:rPr>
                                      <w:color w:val="000000"/>
                                      <w:sz w:val="20"/>
                                      <w:szCs w:val="20"/>
                                    </w:rPr>
                                  </w:pPr>
                                </w:p>
                              </w:tc>
                              <w:tc>
                                <w:tcPr>
                                  <w:tcW w:w="1985" w:type="dxa"/>
                                  <w:shd w:val="clear" w:color="auto" w:fill="auto"/>
                                </w:tcPr>
                                <w:p w14:paraId="3D6983EA" w14:textId="77777777" w:rsidR="00FE5FF6" w:rsidRPr="00604B51" w:rsidRDefault="00FE5FF6">
                                  <w:pPr>
                                    <w:snapToGrid w:val="0"/>
                                    <w:jc w:val="center"/>
                                    <w:rPr>
                                      <w:color w:val="000000"/>
                                      <w:sz w:val="20"/>
                                      <w:szCs w:val="20"/>
                                    </w:rPr>
                                  </w:pPr>
                                </w:p>
                              </w:tc>
                            </w:tr>
                            <w:tr w:rsidR="00FE5FF6" w:rsidRPr="00604B51" w14:paraId="12315077" w14:textId="77777777">
                              <w:trPr>
                                <w:trHeight w:val="300"/>
                              </w:trPr>
                              <w:tc>
                                <w:tcPr>
                                  <w:tcW w:w="1488" w:type="dxa"/>
                                  <w:shd w:val="clear" w:color="auto" w:fill="D2EAF1"/>
                                </w:tcPr>
                                <w:p w14:paraId="726D38AD" w14:textId="77777777" w:rsidR="00FE5FF6" w:rsidRPr="00604B51" w:rsidRDefault="00FE5FF6">
                                  <w:pPr>
                                    <w:jc w:val="right"/>
                                    <w:rPr>
                                      <w:color w:val="000000"/>
                                      <w:sz w:val="20"/>
                                      <w:szCs w:val="20"/>
                                    </w:rPr>
                                  </w:pPr>
                                  <w:r w:rsidRPr="00604B51">
                                    <w:rPr>
                                      <w:color w:val="000000"/>
                                      <w:sz w:val="20"/>
                                      <w:szCs w:val="20"/>
                                    </w:rPr>
                                    <w:t>16777216</w:t>
                                  </w:r>
                                </w:p>
                              </w:tc>
                              <w:tc>
                                <w:tcPr>
                                  <w:tcW w:w="1613" w:type="dxa"/>
                                  <w:shd w:val="clear" w:color="auto" w:fill="D2EAF1"/>
                                </w:tcPr>
                                <w:p w14:paraId="632429A0" w14:textId="77777777" w:rsidR="00FE5FF6" w:rsidRPr="00604B51" w:rsidRDefault="00FE5FF6">
                                  <w:pPr>
                                    <w:snapToGrid w:val="0"/>
                                    <w:jc w:val="right"/>
                                    <w:rPr>
                                      <w:color w:val="000000"/>
                                      <w:sz w:val="20"/>
                                      <w:szCs w:val="20"/>
                                    </w:rPr>
                                  </w:pPr>
                                </w:p>
                              </w:tc>
                              <w:tc>
                                <w:tcPr>
                                  <w:tcW w:w="1734" w:type="dxa"/>
                                  <w:shd w:val="clear" w:color="auto" w:fill="D2EAF1"/>
                                </w:tcPr>
                                <w:p w14:paraId="7D5DC4CD" w14:textId="77777777" w:rsidR="00FE5FF6" w:rsidRPr="00604B51" w:rsidRDefault="00FE5FF6">
                                  <w:pPr>
                                    <w:snapToGrid w:val="0"/>
                                    <w:jc w:val="center"/>
                                    <w:rPr>
                                      <w:color w:val="000000"/>
                                      <w:sz w:val="20"/>
                                      <w:szCs w:val="20"/>
                                    </w:rPr>
                                  </w:pPr>
                                </w:p>
                              </w:tc>
                              <w:tc>
                                <w:tcPr>
                                  <w:tcW w:w="2039" w:type="dxa"/>
                                  <w:shd w:val="clear" w:color="auto" w:fill="D2EAF1"/>
                                </w:tcPr>
                                <w:p w14:paraId="1153D8F9" w14:textId="77777777" w:rsidR="00FE5FF6" w:rsidRPr="00604B51" w:rsidRDefault="00FE5FF6">
                                  <w:pPr>
                                    <w:snapToGrid w:val="0"/>
                                    <w:jc w:val="center"/>
                                    <w:rPr>
                                      <w:color w:val="000000"/>
                                      <w:sz w:val="20"/>
                                      <w:szCs w:val="20"/>
                                    </w:rPr>
                                  </w:pPr>
                                </w:p>
                              </w:tc>
                              <w:tc>
                                <w:tcPr>
                                  <w:tcW w:w="1985" w:type="dxa"/>
                                  <w:shd w:val="clear" w:color="auto" w:fill="D2EAF1"/>
                                </w:tcPr>
                                <w:p w14:paraId="58B77C88" w14:textId="77777777" w:rsidR="00FE5FF6" w:rsidRPr="00604B51" w:rsidRDefault="00FE5FF6">
                                  <w:pPr>
                                    <w:snapToGrid w:val="0"/>
                                    <w:jc w:val="center"/>
                                    <w:rPr>
                                      <w:color w:val="000000"/>
                                      <w:sz w:val="20"/>
                                      <w:szCs w:val="20"/>
                                    </w:rPr>
                                  </w:pPr>
                                </w:p>
                              </w:tc>
                            </w:tr>
                            <w:tr w:rsidR="00FE5FF6" w:rsidRPr="00604B51" w14:paraId="573F4036" w14:textId="77777777">
                              <w:trPr>
                                <w:trHeight w:val="300"/>
                              </w:trPr>
                              <w:tc>
                                <w:tcPr>
                                  <w:tcW w:w="1488" w:type="dxa"/>
                                  <w:shd w:val="clear" w:color="auto" w:fill="auto"/>
                                </w:tcPr>
                                <w:p w14:paraId="08E89DA8" w14:textId="77777777" w:rsidR="00FE5FF6" w:rsidRPr="00604B51" w:rsidRDefault="00FE5FF6">
                                  <w:pPr>
                                    <w:jc w:val="right"/>
                                    <w:rPr>
                                      <w:color w:val="000000"/>
                                      <w:sz w:val="20"/>
                                      <w:szCs w:val="20"/>
                                    </w:rPr>
                                  </w:pPr>
                                  <w:r w:rsidRPr="00604B51">
                                    <w:rPr>
                                      <w:color w:val="000000"/>
                                      <w:sz w:val="20"/>
                                      <w:szCs w:val="20"/>
                                    </w:rPr>
                                    <w:t>33554432</w:t>
                                  </w:r>
                                </w:p>
                              </w:tc>
                              <w:tc>
                                <w:tcPr>
                                  <w:tcW w:w="1613" w:type="dxa"/>
                                  <w:shd w:val="clear" w:color="auto" w:fill="auto"/>
                                </w:tcPr>
                                <w:p w14:paraId="5EF4E0E4" w14:textId="77777777" w:rsidR="00FE5FF6" w:rsidRPr="00604B51" w:rsidRDefault="00FE5FF6">
                                  <w:pPr>
                                    <w:snapToGrid w:val="0"/>
                                    <w:jc w:val="center"/>
                                    <w:rPr>
                                      <w:color w:val="000000"/>
                                      <w:sz w:val="20"/>
                                      <w:szCs w:val="20"/>
                                    </w:rPr>
                                  </w:pPr>
                                </w:p>
                              </w:tc>
                              <w:tc>
                                <w:tcPr>
                                  <w:tcW w:w="1734" w:type="dxa"/>
                                  <w:shd w:val="clear" w:color="auto" w:fill="auto"/>
                                </w:tcPr>
                                <w:p w14:paraId="736460C5" w14:textId="77777777" w:rsidR="00FE5FF6" w:rsidRPr="00604B51" w:rsidRDefault="00FE5FF6">
                                  <w:pPr>
                                    <w:snapToGrid w:val="0"/>
                                    <w:jc w:val="center"/>
                                    <w:rPr>
                                      <w:color w:val="000000"/>
                                      <w:sz w:val="20"/>
                                      <w:szCs w:val="20"/>
                                    </w:rPr>
                                  </w:pPr>
                                </w:p>
                              </w:tc>
                              <w:tc>
                                <w:tcPr>
                                  <w:tcW w:w="2039" w:type="dxa"/>
                                  <w:shd w:val="clear" w:color="auto" w:fill="auto"/>
                                </w:tcPr>
                                <w:p w14:paraId="6CE14C84" w14:textId="77777777" w:rsidR="00FE5FF6" w:rsidRPr="00604B51" w:rsidRDefault="00FE5FF6">
                                  <w:pPr>
                                    <w:snapToGrid w:val="0"/>
                                    <w:jc w:val="center"/>
                                    <w:rPr>
                                      <w:color w:val="000000"/>
                                      <w:sz w:val="20"/>
                                      <w:szCs w:val="20"/>
                                    </w:rPr>
                                  </w:pPr>
                                </w:p>
                              </w:tc>
                              <w:tc>
                                <w:tcPr>
                                  <w:tcW w:w="1985" w:type="dxa"/>
                                  <w:shd w:val="clear" w:color="auto" w:fill="auto"/>
                                </w:tcPr>
                                <w:p w14:paraId="1A4153F9" w14:textId="77777777" w:rsidR="00FE5FF6" w:rsidRPr="00604B51" w:rsidRDefault="00FE5FF6">
                                  <w:pPr>
                                    <w:snapToGrid w:val="0"/>
                                    <w:jc w:val="center"/>
                                    <w:rPr>
                                      <w:color w:val="000000"/>
                                      <w:sz w:val="20"/>
                                      <w:szCs w:val="20"/>
                                    </w:rPr>
                                  </w:pPr>
                                </w:p>
                              </w:tc>
                            </w:tr>
                            <w:tr w:rsidR="00FE5FF6" w:rsidRPr="00604B51" w14:paraId="54830DBF" w14:textId="77777777">
                              <w:trPr>
                                <w:trHeight w:val="300"/>
                              </w:trPr>
                              <w:tc>
                                <w:tcPr>
                                  <w:tcW w:w="1488" w:type="dxa"/>
                                  <w:tcBorders>
                                    <w:bottom w:val="single" w:sz="8" w:space="0" w:color="808080"/>
                                  </w:tcBorders>
                                  <w:shd w:val="clear" w:color="auto" w:fill="D2EAF1"/>
                                </w:tcPr>
                                <w:p w14:paraId="308F3FC5" w14:textId="77777777" w:rsidR="00FE5FF6" w:rsidRPr="00604B51" w:rsidRDefault="00FE5FF6">
                                  <w:pPr>
                                    <w:jc w:val="right"/>
                                    <w:rPr>
                                      <w:color w:val="000000"/>
                                      <w:sz w:val="20"/>
                                      <w:szCs w:val="20"/>
                                    </w:rPr>
                                  </w:pPr>
                                  <w:r w:rsidRPr="00604B51">
                                    <w:rPr>
                                      <w:color w:val="000000"/>
                                      <w:sz w:val="20"/>
                                      <w:szCs w:val="20"/>
                                    </w:rPr>
                                    <w:t>67108864</w:t>
                                  </w:r>
                                </w:p>
                              </w:tc>
                              <w:tc>
                                <w:tcPr>
                                  <w:tcW w:w="1613" w:type="dxa"/>
                                  <w:tcBorders>
                                    <w:bottom w:val="single" w:sz="8" w:space="0" w:color="808080"/>
                                  </w:tcBorders>
                                  <w:shd w:val="clear" w:color="auto" w:fill="D2EAF1"/>
                                </w:tcPr>
                                <w:p w14:paraId="028E2E7B" w14:textId="77777777" w:rsidR="00FE5FF6" w:rsidRPr="00604B51" w:rsidRDefault="00FE5FF6">
                                  <w:pPr>
                                    <w:snapToGrid w:val="0"/>
                                    <w:jc w:val="center"/>
                                    <w:rPr>
                                      <w:color w:val="000000"/>
                                      <w:sz w:val="20"/>
                                      <w:szCs w:val="20"/>
                                    </w:rPr>
                                  </w:pPr>
                                </w:p>
                              </w:tc>
                              <w:tc>
                                <w:tcPr>
                                  <w:tcW w:w="1734" w:type="dxa"/>
                                  <w:tcBorders>
                                    <w:bottom w:val="single" w:sz="8" w:space="0" w:color="808080"/>
                                  </w:tcBorders>
                                  <w:shd w:val="clear" w:color="auto" w:fill="D2EAF1"/>
                                </w:tcPr>
                                <w:p w14:paraId="2399C3DB" w14:textId="77777777" w:rsidR="00FE5FF6" w:rsidRPr="00604B51" w:rsidRDefault="00FE5FF6">
                                  <w:pPr>
                                    <w:snapToGrid w:val="0"/>
                                    <w:jc w:val="center"/>
                                    <w:rPr>
                                      <w:color w:val="000000"/>
                                      <w:sz w:val="20"/>
                                      <w:szCs w:val="20"/>
                                    </w:rPr>
                                  </w:pPr>
                                </w:p>
                              </w:tc>
                              <w:tc>
                                <w:tcPr>
                                  <w:tcW w:w="2039" w:type="dxa"/>
                                  <w:tcBorders>
                                    <w:bottom w:val="single" w:sz="8" w:space="0" w:color="808080"/>
                                  </w:tcBorders>
                                  <w:shd w:val="clear" w:color="auto" w:fill="D2EAF1"/>
                                </w:tcPr>
                                <w:p w14:paraId="5CFB719D" w14:textId="77777777" w:rsidR="00FE5FF6" w:rsidRPr="00604B51" w:rsidRDefault="00FE5FF6">
                                  <w:pPr>
                                    <w:snapToGrid w:val="0"/>
                                    <w:jc w:val="center"/>
                                    <w:rPr>
                                      <w:color w:val="000000"/>
                                      <w:sz w:val="20"/>
                                      <w:szCs w:val="20"/>
                                    </w:rPr>
                                  </w:pPr>
                                </w:p>
                              </w:tc>
                              <w:tc>
                                <w:tcPr>
                                  <w:tcW w:w="1985" w:type="dxa"/>
                                  <w:tcBorders>
                                    <w:bottom w:val="single" w:sz="8" w:space="0" w:color="808080"/>
                                  </w:tcBorders>
                                  <w:shd w:val="clear" w:color="auto" w:fill="D2EAF1"/>
                                </w:tcPr>
                                <w:p w14:paraId="354288B3" w14:textId="77777777" w:rsidR="00FE5FF6" w:rsidRPr="00604B51" w:rsidRDefault="00FE5FF6">
                                  <w:pPr>
                                    <w:snapToGrid w:val="0"/>
                                    <w:jc w:val="center"/>
                                    <w:rPr>
                                      <w:color w:val="000000"/>
                                      <w:sz w:val="20"/>
                                      <w:szCs w:val="20"/>
                                    </w:rPr>
                                  </w:pPr>
                                </w:p>
                              </w:tc>
                            </w:tr>
                          </w:tbl>
                          <w:p w14:paraId="42B3469B" w14:textId="77777777" w:rsidR="00FE5FF6" w:rsidRDefault="00FE5FF6">
                            <w:r>
                              <w:t xml:space="preserve"> </w:t>
                            </w:r>
                          </w:p>
                        </w:txbxContent>
                      </v:textbox>
                      <w10:wrap type="square" side="largest" anchorx="margin"/>
                    </v:shape>
                  </w:pict>
                </mc:Fallback>
              </mc:AlternateContent>
            </w:r>
          </w:p>
        </w:tc>
      </w:tr>
    </w:tbl>
    <w:p w14:paraId="7FF2FF89" w14:textId="77777777" w:rsidR="00FF4B38" w:rsidRDefault="00FF4B38">
      <w:pPr>
        <w:rPr>
          <w:lang w:val="es-ES"/>
        </w:rPr>
      </w:pPr>
    </w:p>
    <w:p w14:paraId="284222CE" w14:textId="77777777" w:rsidR="00FF4B38" w:rsidRPr="00F629E6" w:rsidRDefault="00FF4B38" w:rsidP="00D45EA8">
      <w:pPr>
        <w:pStyle w:val="Prrafodelista"/>
        <w:numPr>
          <w:ilvl w:val="0"/>
          <w:numId w:val="8"/>
        </w:numPr>
        <w:contextualSpacing/>
        <w:rPr>
          <w:rFonts w:cs="Times New Roman"/>
          <w:lang w:val="es-ES" w:eastAsia="en-US"/>
        </w:rPr>
      </w:pPr>
      <w:r w:rsidRPr="00F629E6">
        <w:rPr>
          <w:lang w:val="es-ES"/>
        </w:rPr>
        <w:t xml:space="preserve">Modificar el código fuente C para que el límite de los vectores cuando se declaran como variables globales sea igual al máximo número que se puede almacenar en la variable N (MAX=2^32-1). Generar el ejecutable usando variables globales. ¿Qué ocurre? </w:t>
      </w:r>
      <w:r w:rsidR="007B2652" w:rsidRPr="00F629E6">
        <w:rPr>
          <w:lang w:val="es-ES"/>
        </w:rPr>
        <w:t xml:space="preserve">¿A qué es debido? </w:t>
      </w:r>
      <w:r w:rsidR="00D45EA8" w:rsidRPr="00F629E6">
        <w:rPr>
          <w:rFonts w:cs="Times New Roman"/>
          <w:lang w:val="es-ES" w:eastAsia="en-US"/>
        </w:rPr>
        <w:t>Razone además por qué el</w:t>
      </w:r>
      <w:bookmarkStart w:id="1" w:name="_GoBack"/>
      <w:bookmarkEnd w:id="1"/>
      <w:r w:rsidR="00D45EA8" w:rsidRPr="00F629E6">
        <w:rPr>
          <w:rFonts w:cs="Times New Roman"/>
          <w:lang w:val="es-ES" w:eastAsia="en-US"/>
        </w:rPr>
        <w:t xml:space="preserve"> máximo número que se puede almacenar en N es 2</w:t>
      </w:r>
      <w:r w:rsidR="00D45EA8" w:rsidRPr="00F629E6">
        <w:rPr>
          <w:rFonts w:cs="Times New Roman"/>
          <w:vertAlign w:val="superscript"/>
          <w:lang w:val="es-ES" w:eastAsia="en-US"/>
        </w:rPr>
        <w:t>32</w:t>
      </w:r>
      <w:r w:rsidR="00D45EA8" w:rsidRPr="00F629E6">
        <w:rPr>
          <w:rFonts w:cs="Times New Roman"/>
          <w:lang w:val="es-ES" w:eastAsia="en-US"/>
        </w:rPr>
        <w:t>-1.</w:t>
      </w:r>
    </w:p>
    <w:p w14:paraId="0C3E1261" w14:textId="77777777" w:rsidR="00FF4B38" w:rsidRDefault="00FF4B38">
      <w:pPr>
        <w:ind w:left="360"/>
        <w:rPr>
          <w:lang w:val="es-ES"/>
        </w:rPr>
      </w:pPr>
      <w:r>
        <w:rPr>
          <w:b/>
          <w:lang w:val="es-ES"/>
        </w:rPr>
        <w:t>RESPUESTA</w:t>
      </w:r>
      <w:r>
        <w:rPr>
          <w:lang w:val="es-ES"/>
        </w:rPr>
        <w:t>:</w:t>
      </w:r>
    </w:p>
    <w:p w14:paraId="4453C909" w14:textId="77777777" w:rsidR="00FF4B38" w:rsidRDefault="00FF4B38">
      <w:pPr>
        <w:pStyle w:val="Prrafodelista"/>
        <w:ind w:left="360"/>
      </w:pPr>
    </w:p>
    <w:sectPr w:rsidR="00FF4B38" w:rsidSect="00EC200C">
      <w:headerReference w:type="even" r:id="rId14"/>
      <w:headerReference w:type="default" r:id="rId15"/>
      <w:footerReference w:type="even" r:id="rId16"/>
      <w:footerReference w:type="default" r:id="rId17"/>
      <w:headerReference w:type="first" r:id="rId18"/>
      <w:footerReference w:type="first" r:id="rId19"/>
      <w:pgSz w:w="11906" w:h="16838" w:code="9"/>
      <w:pgMar w:top="1418" w:right="1701" w:bottom="1418" w:left="1701" w:header="709" w:footer="709"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D49A3" w14:textId="77777777" w:rsidR="00FE5FF6" w:rsidRDefault="00FE5FF6">
      <w:r>
        <w:separator/>
      </w:r>
    </w:p>
  </w:endnote>
  <w:endnote w:type="continuationSeparator" w:id="0">
    <w:p w14:paraId="58B3A01B" w14:textId="77777777" w:rsidR="00FE5FF6" w:rsidRDefault="00FE5F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iberation Sans">
    <w:altName w:val="Arial"/>
    <w:charset w:val="00"/>
    <w:family w:val="swiss"/>
    <w:pitch w:val="variable"/>
    <w:sig w:usb0="E0000AFF" w:usb1="500078FF" w:usb2="00000021" w:usb3="00000000" w:csb0="000001BF" w:csb1="00000000"/>
  </w:font>
  <w:font w:name="WenQuanYi Micro Hei">
    <w:charset w:val="80"/>
    <w:family w:val="auto"/>
    <w:pitch w:val="variable"/>
  </w:font>
  <w:font w:name="Lohit Hindi">
    <w:charset w:val="80"/>
    <w:family w:val="auto"/>
    <w:pitch w:val="variable"/>
  </w:font>
  <w:font w:name="Lohit Devanagari">
    <w:altName w:val="MS Mincho"/>
    <w:charset w:val="80"/>
    <w:family w:val="auto"/>
    <w:pitch w:val="default"/>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2F8DA" w14:textId="77777777" w:rsidR="00FE5FF6" w:rsidRDefault="00FE5FF6">
    <w:pPr>
      <w:pStyle w:val="Piedepgina"/>
      <w:tabs>
        <w:tab w:val="clear" w:pos="4252"/>
        <w:tab w:val="clear" w:pos="8504"/>
        <w:tab w:val="left" w:pos="2317"/>
      </w:tabs>
    </w:pPr>
    <w:r>
      <w:rPr>
        <w:rStyle w:val="Nmerodepgina"/>
      </w:rPr>
      <w:fldChar w:fldCharType="begin"/>
    </w:r>
    <w:r>
      <w:rPr>
        <w:rStyle w:val="Nmerodepgina"/>
      </w:rPr>
      <w:instrText xml:space="preserve"> PAGE </w:instrText>
    </w:r>
    <w:r>
      <w:rPr>
        <w:rStyle w:val="Nmerodepgina"/>
      </w:rPr>
      <w:fldChar w:fldCharType="separate"/>
    </w:r>
    <w:r w:rsidR="00425E79">
      <w:rPr>
        <w:rStyle w:val="Nmerodepgina"/>
        <w:noProof/>
      </w:rPr>
      <w:t>6</w:t>
    </w:r>
    <w:r>
      <w:rPr>
        <w:rStyle w:val="Nmerodepgina"/>
      </w:rPr>
      <w:fldChar w:fldCharType="end"/>
    </w:r>
    <w:r>
      <w:rPr>
        <w:rStyle w:val="Nmerodepgina"/>
      </w:rPr>
      <w:tab/>
    </w:r>
    <w:r>
      <w:rPr>
        <w:rStyle w:val="Nmerodepgina"/>
      </w:rPr>
      <w:tab/>
    </w:r>
    <w:r>
      <w:rPr>
        <w:rStyle w:val="Nmerodepgina"/>
      </w:rPr>
      <w:tab/>
    </w:r>
    <w:r>
      <w:rPr>
        <w:rStyle w:val="Nmerodepgina"/>
      </w:rPr>
      <w:tab/>
      <w:t xml:space="preserve">          </w:t>
    </w:r>
    <w:r>
      <w:rPr>
        <w:rFonts w:ascii="Arial" w:hAnsi="Arial" w:cs="Arial"/>
        <w:sz w:val="16"/>
      </w:rPr>
      <w:t>Depto. Arquitectura y Tecnología de Computadores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62187" w14:textId="77777777" w:rsidR="00FE5FF6" w:rsidRDefault="00FE5FF6">
    <w:pPr>
      <w:pStyle w:val="Piedepgina"/>
      <w:jc w:val="right"/>
    </w:pPr>
    <w:r>
      <w:rPr>
        <w:rFonts w:ascii="Arial" w:hAnsi="Arial" w:cs="Arial"/>
        <w:sz w:val="16"/>
      </w:rPr>
      <w:t xml:space="preserve">Depto. Arquitectura y Tecnología de Computadores                                                                                                       </w:t>
    </w:r>
    <w:r>
      <w:rPr>
        <w:rStyle w:val="Nmerodepgina"/>
      </w:rPr>
      <w:t xml:space="preserve"> </w:t>
    </w:r>
    <w:r>
      <w:rPr>
        <w:rStyle w:val="Nmerodepgina"/>
      </w:rPr>
      <w:fldChar w:fldCharType="begin"/>
    </w:r>
    <w:r>
      <w:rPr>
        <w:rStyle w:val="Nmerodepgina"/>
      </w:rPr>
      <w:instrText xml:space="preserve"> PAGE </w:instrText>
    </w:r>
    <w:r>
      <w:rPr>
        <w:rStyle w:val="Nmerodepgina"/>
      </w:rPr>
      <w:fldChar w:fldCharType="separate"/>
    </w:r>
    <w:r w:rsidR="00425E79">
      <w:rPr>
        <w:rStyle w:val="Nmerodepgina"/>
        <w:noProof/>
      </w:rPr>
      <w:t>7</w:t>
    </w:r>
    <w:r>
      <w:rPr>
        <w:rStyle w:val="Nmerodepgina"/>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FB171" w14:textId="77777777" w:rsidR="00FE5FF6" w:rsidRDefault="00FE5FF6">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7E409" w14:textId="77777777" w:rsidR="00FE5FF6" w:rsidRDefault="00FE5FF6">
      <w:r>
        <w:separator/>
      </w:r>
    </w:p>
  </w:footnote>
  <w:footnote w:type="continuationSeparator" w:id="0">
    <w:p w14:paraId="72BDC6C4" w14:textId="77777777" w:rsidR="00FE5FF6" w:rsidRDefault="00FE5FF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AEC022" w14:textId="77777777" w:rsidR="00FE5FF6" w:rsidRDefault="00FE5FF6" w:rsidP="006836D0">
    <w:pPr>
      <w:jc w:val="left"/>
    </w:pPr>
    <w:r>
      <w:rPr>
        <w:rFonts w:ascii="Arial" w:hAnsi="Arial" w:cs="Arial"/>
        <w:sz w:val="16"/>
      </w:rPr>
      <w:t>Cuaderno de prácticas de Arquitectura de Computadores, Grado en Ingeniería Informática</w:t>
    </w:r>
    <w:r>
      <w:rPr>
        <w:rFonts w:ascii="Arial" w:hAnsi="Arial" w:cs="Arial"/>
        <w:sz w:val="16"/>
      </w:rPr>
      <w:b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1EC4E" w14:textId="77777777" w:rsidR="00FE5FF6" w:rsidRDefault="00FE5FF6" w:rsidP="00151992">
    <w:pPr>
      <w:jc w:val="right"/>
    </w:pPr>
    <w:r>
      <w:rPr>
        <w:rFonts w:ascii="Arial" w:hAnsi="Arial" w:cs="Arial"/>
        <w:sz w:val="16"/>
      </w:rPr>
      <w:t>Cuaderno de prácticas de Arquitectura de Computadores, Grado en Ingeniería Informática</w:t>
    </w:r>
    <w:r>
      <w:rPr>
        <w:rFonts w:ascii="Arial" w:hAnsi="Arial" w:cs="Arial"/>
        <w:sz w:val="16"/>
      </w:rPr>
      <w:br/>
    </w:r>
  </w:p>
  <w:p w14:paraId="76E33756" w14:textId="77777777" w:rsidR="00FE5FF6" w:rsidRPr="007E5F3F" w:rsidRDefault="00FE5FF6" w:rsidP="007E5F3F">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EAA7D6" w14:textId="77777777" w:rsidR="00FE5FF6" w:rsidRDefault="00FE5FF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9A8A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7276A7BE"/>
    <w:lvl w:ilvl="0">
      <w:start w:val="1"/>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
    <w:nsid w:val="00000002"/>
    <w:multiLevelType w:val="singleLevel"/>
    <w:tmpl w:val="00000002"/>
    <w:name w:val="WW8Num2"/>
    <w:lvl w:ilvl="0">
      <w:start w:val="1"/>
      <w:numFmt w:val="lowerLetter"/>
      <w:lvlText w:val="%1."/>
      <w:lvlJc w:val="left"/>
      <w:pPr>
        <w:tabs>
          <w:tab w:val="num" w:pos="0"/>
        </w:tabs>
        <w:ind w:left="720" w:hanging="360"/>
      </w:pPr>
      <w:rPr>
        <w:rFonts w:ascii="Cambria" w:hAnsi="Cambria" w:cs="Cambria"/>
        <w:color w:val="4F81BD"/>
      </w:rPr>
    </w:lvl>
  </w:abstractNum>
  <w:abstractNum w:abstractNumId="3">
    <w:nsid w:val="00000003"/>
    <w:multiLevelType w:val="singleLevel"/>
    <w:tmpl w:val="00000003"/>
    <w:name w:val="WW8Num4"/>
    <w:lvl w:ilvl="0">
      <w:start w:val="1"/>
      <w:numFmt w:val="bullet"/>
      <w:lvlText w:val=""/>
      <w:lvlJc w:val="left"/>
      <w:pPr>
        <w:tabs>
          <w:tab w:val="num" w:pos="0"/>
        </w:tabs>
        <w:ind w:left="720" w:hanging="360"/>
      </w:pPr>
      <w:rPr>
        <w:rFonts w:ascii="Symbol" w:hAnsi="Symbol" w:cs="Symbol"/>
        <w:color w:val="4F81BD"/>
      </w:rPr>
    </w:lvl>
  </w:abstractNum>
  <w:abstractNum w:abstractNumId="4">
    <w:nsid w:val="00000004"/>
    <w:multiLevelType w:val="multilevel"/>
    <w:tmpl w:val="7AEE6518"/>
    <w:name w:val="WW8Num5"/>
    <w:lvl w:ilvl="0">
      <w:start w:val="1"/>
      <w:numFmt w:val="decimal"/>
      <w:lvlText w:val="%1."/>
      <w:lvlJc w:val="left"/>
      <w:pPr>
        <w:tabs>
          <w:tab w:val="num" w:pos="0"/>
        </w:tabs>
        <w:ind w:left="360" w:hanging="360"/>
      </w:pPr>
      <w:rPr>
        <w:color w:val="4F81BD"/>
        <w:sz w:val="24"/>
      </w:rPr>
    </w:lvl>
    <w:lvl w:ilvl="1">
      <w:start w:val="1"/>
      <w:numFmt w:val="lowerLetter"/>
      <w:lvlText w:val="%2."/>
      <w:lvlJc w:val="left"/>
      <w:pPr>
        <w:tabs>
          <w:tab w:val="num" w:pos="0"/>
        </w:tabs>
        <w:ind w:left="792" w:hanging="432"/>
      </w:pPr>
      <w:rPr>
        <w:rFonts w:ascii="Cambria" w:hAnsi="Cambria" w:cs="Cambria" w:hint="default"/>
        <w:b w:val="0"/>
        <w:i w:val="0"/>
        <w:color w:val="4F81BD"/>
        <w:sz w:val="20"/>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nsid w:val="00000005"/>
    <w:multiLevelType w:val="singleLevel"/>
    <w:tmpl w:val="00000005"/>
    <w:name w:val="WW8Num6"/>
    <w:lvl w:ilvl="0">
      <w:start w:val="1"/>
      <w:numFmt w:val="lowerLetter"/>
      <w:lvlText w:val="%1."/>
      <w:lvlJc w:val="left"/>
      <w:pPr>
        <w:tabs>
          <w:tab w:val="num" w:pos="0"/>
        </w:tabs>
        <w:ind w:left="759" w:hanging="360"/>
      </w:pPr>
      <w:rPr>
        <w:rFonts w:ascii="Cambria" w:hAnsi="Cambria" w:cs="Cambria"/>
        <w:color w:val="4F81BD"/>
      </w:rPr>
    </w:lvl>
  </w:abstractNum>
  <w:abstractNum w:abstractNumId="6">
    <w:nsid w:val="00000006"/>
    <w:multiLevelType w:val="singleLevel"/>
    <w:tmpl w:val="00000006"/>
    <w:name w:val="WW8Num8"/>
    <w:lvl w:ilvl="0">
      <w:start w:val="1"/>
      <w:numFmt w:val="bullet"/>
      <w:lvlText w:val=""/>
      <w:lvlJc w:val="left"/>
      <w:pPr>
        <w:tabs>
          <w:tab w:val="num" w:pos="0"/>
        </w:tabs>
        <w:ind w:left="720" w:hanging="360"/>
      </w:pPr>
      <w:rPr>
        <w:rFonts w:ascii="Symbol" w:hAnsi="Symbol" w:cs="Symbol"/>
        <w:color w:val="4F81BD"/>
      </w:rPr>
    </w:lvl>
  </w:abstractNum>
  <w:abstractNum w:abstractNumId="7">
    <w:nsid w:val="00000007"/>
    <w:multiLevelType w:val="singleLevel"/>
    <w:tmpl w:val="00000007"/>
    <w:name w:val="WW8Num9"/>
    <w:lvl w:ilvl="0">
      <w:start w:val="1"/>
      <w:numFmt w:val="decimal"/>
      <w:lvlText w:val="Tabla %1 ."/>
      <w:lvlJc w:val="left"/>
      <w:pPr>
        <w:tabs>
          <w:tab w:val="num" w:pos="0"/>
        </w:tabs>
        <w:ind w:left="1077" w:hanging="360"/>
      </w:pPr>
      <w:rPr>
        <w:b/>
      </w:rPr>
    </w:lvl>
  </w:abstractNum>
  <w:abstractNum w:abstractNumId="8">
    <w:nsid w:val="2ABB09FD"/>
    <w:multiLevelType w:val="hybridMultilevel"/>
    <w:tmpl w:val="AF9ED2E6"/>
    <w:lvl w:ilvl="0" w:tplc="EDA80400">
      <w:start w:val="1"/>
      <w:numFmt w:val="decimal"/>
      <w:lvlText w:val="%1."/>
      <w:lvlJc w:val="left"/>
      <w:pPr>
        <w:ind w:left="720" w:hanging="360"/>
      </w:pPr>
      <w:rPr>
        <w:rFonts w:ascii="Cambria" w:hAnsi="Cambria" w:hint="default"/>
        <w:color w:val="4F81BD"/>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BAD6007"/>
    <w:multiLevelType w:val="hybridMultilevel"/>
    <w:tmpl w:val="1F00ACBE"/>
    <w:lvl w:ilvl="0" w:tplc="341EDC5A">
      <w:numFmt w:val="bullet"/>
      <w:lvlText w:val="-"/>
      <w:lvlJc w:val="left"/>
      <w:pPr>
        <w:ind w:left="720" w:hanging="360"/>
      </w:pPr>
      <w:rPr>
        <w:rFonts w:ascii="Courier New" w:eastAsia="MS Mincho" w:hAnsi="Courier New" w:cs="Courier New" w:hint="default"/>
        <w:sz w:val="20"/>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5376C14"/>
    <w:multiLevelType w:val="hybridMultilevel"/>
    <w:tmpl w:val="0DC8EF76"/>
    <w:lvl w:ilvl="0" w:tplc="7E30884E">
      <w:start w:val="10"/>
      <w:numFmt w:val="decimal"/>
      <w:lvlText w:val="%1."/>
      <w:lvlJc w:val="left"/>
      <w:pPr>
        <w:ind w:left="360" w:hanging="360"/>
      </w:pPr>
      <w:rPr>
        <w:rFonts w:hint="default"/>
        <w:color w:val="4F81BD"/>
        <w:sz w:val="24"/>
        <w:u w:color="4F81BD"/>
      </w:rPr>
    </w:lvl>
    <w:lvl w:ilvl="1" w:tplc="04090019" w:tentative="1">
      <w:start w:val="1"/>
      <w:numFmt w:val="lowerLetter"/>
      <w:lvlText w:val="%2."/>
      <w:lvlJc w:val="left"/>
      <w:pPr>
        <w:ind w:left="723" w:hanging="360"/>
      </w:pPr>
    </w:lvl>
    <w:lvl w:ilvl="2" w:tplc="0409001B" w:tentative="1">
      <w:start w:val="1"/>
      <w:numFmt w:val="lowerRoman"/>
      <w:lvlText w:val="%3."/>
      <w:lvlJc w:val="right"/>
      <w:pPr>
        <w:ind w:left="1443" w:hanging="180"/>
      </w:pPr>
    </w:lvl>
    <w:lvl w:ilvl="3" w:tplc="0409000F" w:tentative="1">
      <w:start w:val="1"/>
      <w:numFmt w:val="decimal"/>
      <w:lvlText w:val="%4."/>
      <w:lvlJc w:val="left"/>
      <w:pPr>
        <w:ind w:left="2163" w:hanging="360"/>
      </w:pPr>
    </w:lvl>
    <w:lvl w:ilvl="4" w:tplc="04090019" w:tentative="1">
      <w:start w:val="1"/>
      <w:numFmt w:val="lowerLetter"/>
      <w:lvlText w:val="%5."/>
      <w:lvlJc w:val="left"/>
      <w:pPr>
        <w:ind w:left="2883" w:hanging="360"/>
      </w:pPr>
    </w:lvl>
    <w:lvl w:ilvl="5" w:tplc="0409001B" w:tentative="1">
      <w:start w:val="1"/>
      <w:numFmt w:val="lowerRoman"/>
      <w:lvlText w:val="%6."/>
      <w:lvlJc w:val="right"/>
      <w:pPr>
        <w:ind w:left="3603" w:hanging="180"/>
      </w:pPr>
    </w:lvl>
    <w:lvl w:ilvl="6" w:tplc="0409000F" w:tentative="1">
      <w:start w:val="1"/>
      <w:numFmt w:val="decimal"/>
      <w:lvlText w:val="%7."/>
      <w:lvlJc w:val="left"/>
      <w:pPr>
        <w:ind w:left="4323" w:hanging="360"/>
      </w:pPr>
    </w:lvl>
    <w:lvl w:ilvl="7" w:tplc="04090019" w:tentative="1">
      <w:start w:val="1"/>
      <w:numFmt w:val="lowerLetter"/>
      <w:lvlText w:val="%8."/>
      <w:lvlJc w:val="left"/>
      <w:pPr>
        <w:ind w:left="5043" w:hanging="360"/>
      </w:pPr>
    </w:lvl>
    <w:lvl w:ilvl="8" w:tplc="0409001B" w:tentative="1">
      <w:start w:val="1"/>
      <w:numFmt w:val="lowerRoman"/>
      <w:lvlText w:val="%9."/>
      <w:lvlJc w:val="right"/>
      <w:pPr>
        <w:ind w:left="5763" w:hanging="180"/>
      </w:pPr>
    </w:lvl>
  </w:abstractNum>
  <w:abstractNum w:abstractNumId="11">
    <w:nsid w:val="628C56CC"/>
    <w:multiLevelType w:val="multilevel"/>
    <w:tmpl w:val="E4BED18C"/>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782D3173"/>
    <w:multiLevelType w:val="multilevel"/>
    <w:tmpl w:val="1682F4B4"/>
    <w:lvl w:ilvl="0">
      <w:start w:val="8"/>
      <w:numFmt w:val="decimal"/>
      <w:lvlText w:val="%1."/>
      <w:lvlJc w:val="left"/>
      <w:pPr>
        <w:ind w:left="360" w:hanging="360"/>
      </w:pPr>
      <w:rPr>
        <w:rFonts w:hint="default"/>
        <w:color w:val="4F81BD"/>
        <w:sz w:val="24"/>
        <w:u w:color="4F81BD"/>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7E9F7899"/>
    <w:multiLevelType w:val="multilevel"/>
    <w:tmpl w:val="175462A8"/>
    <w:lvl w:ilvl="0">
      <w:start w:val="9"/>
      <w:numFmt w:val="decimal"/>
      <w:lvlText w:val="%1."/>
      <w:lvlJc w:val="left"/>
      <w:pPr>
        <w:ind w:left="360" w:hanging="360"/>
      </w:pPr>
      <w:rPr>
        <w:rFonts w:hint="default"/>
        <w:color w:val="4F81BD"/>
        <w:sz w:val="24"/>
        <w:u w:color="4F81BD"/>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10"/>
  </w:num>
  <w:num w:numId="9">
    <w:abstractNumId w:val="11"/>
  </w:num>
  <w:num w:numId="10">
    <w:abstractNumId w:val="8"/>
  </w:num>
  <w:num w:numId="11">
    <w:abstractNumId w:val="12"/>
  </w:num>
  <w:num w:numId="12">
    <w:abstractNumId w:val="13"/>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isplayBackgroundShape/>
  <w:embedSystemFonts/>
  <w:proofState w:spelling="clean" w:grammar="clean"/>
  <w:defaultTabStop w:val="708"/>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14A"/>
    <w:rsid w:val="00011A3B"/>
    <w:rsid w:val="000516F7"/>
    <w:rsid w:val="00080C50"/>
    <w:rsid w:val="000A46AA"/>
    <w:rsid w:val="000A6E3B"/>
    <w:rsid w:val="00114EA3"/>
    <w:rsid w:val="00151992"/>
    <w:rsid w:val="00165391"/>
    <w:rsid w:val="001A24E8"/>
    <w:rsid w:val="001B320A"/>
    <w:rsid w:val="001D1AF6"/>
    <w:rsid w:val="00200E51"/>
    <w:rsid w:val="00240435"/>
    <w:rsid w:val="0029558A"/>
    <w:rsid w:val="002C2206"/>
    <w:rsid w:val="002F3AB4"/>
    <w:rsid w:val="003265CD"/>
    <w:rsid w:val="0039152D"/>
    <w:rsid w:val="00400928"/>
    <w:rsid w:val="00421895"/>
    <w:rsid w:val="00425E79"/>
    <w:rsid w:val="004267E2"/>
    <w:rsid w:val="004367D6"/>
    <w:rsid w:val="00461F28"/>
    <w:rsid w:val="00462161"/>
    <w:rsid w:val="004B4EC1"/>
    <w:rsid w:val="00582890"/>
    <w:rsid w:val="005A0132"/>
    <w:rsid w:val="005F17C0"/>
    <w:rsid w:val="00604B51"/>
    <w:rsid w:val="00613821"/>
    <w:rsid w:val="00661A96"/>
    <w:rsid w:val="006836D0"/>
    <w:rsid w:val="006A6F29"/>
    <w:rsid w:val="006C125D"/>
    <w:rsid w:val="006C35E4"/>
    <w:rsid w:val="006D0176"/>
    <w:rsid w:val="00716461"/>
    <w:rsid w:val="007302B8"/>
    <w:rsid w:val="00767DCC"/>
    <w:rsid w:val="00777304"/>
    <w:rsid w:val="007B2652"/>
    <w:rsid w:val="007C160D"/>
    <w:rsid w:val="007D3254"/>
    <w:rsid w:val="007E5F3F"/>
    <w:rsid w:val="00801CBF"/>
    <w:rsid w:val="00815498"/>
    <w:rsid w:val="00890E9C"/>
    <w:rsid w:val="008A45D7"/>
    <w:rsid w:val="00984421"/>
    <w:rsid w:val="009B2853"/>
    <w:rsid w:val="009D714A"/>
    <w:rsid w:val="009F2F6C"/>
    <w:rsid w:val="00A02BE4"/>
    <w:rsid w:val="00A446DC"/>
    <w:rsid w:val="00BD537F"/>
    <w:rsid w:val="00BF0B08"/>
    <w:rsid w:val="00BF2A6F"/>
    <w:rsid w:val="00BF4B43"/>
    <w:rsid w:val="00C42FDB"/>
    <w:rsid w:val="00CA5C4F"/>
    <w:rsid w:val="00CF56D4"/>
    <w:rsid w:val="00D217EA"/>
    <w:rsid w:val="00D34960"/>
    <w:rsid w:val="00D45EA8"/>
    <w:rsid w:val="00DA49A2"/>
    <w:rsid w:val="00E24145"/>
    <w:rsid w:val="00E25794"/>
    <w:rsid w:val="00E60122"/>
    <w:rsid w:val="00EA3E22"/>
    <w:rsid w:val="00EC200C"/>
    <w:rsid w:val="00F01FC9"/>
    <w:rsid w:val="00F10FD5"/>
    <w:rsid w:val="00F47AE4"/>
    <w:rsid w:val="00F629E6"/>
    <w:rsid w:val="00FE0EEA"/>
    <w:rsid w:val="00FE2469"/>
    <w:rsid w:val="00FE5FF6"/>
    <w:rsid w:val="00FF4B3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0CFD5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6D0"/>
    <w:pPr>
      <w:widowControl w:val="0"/>
      <w:suppressAutoHyphens/>
      <w:jc w:val="both"/>
    </w:pPr>
    <w:rPr>
      <w:rFonts w:ascii="Calibri" w:eastAsia="MS Mincho" w:hAnsi="Calibri" w:cs="Cambria"/>
      <w:sz w:val="22"/>
      <w:szCs w:val="24"/>
      <w:lang w:val="es-ES_tradnl" w:eastAsia="zh-CN"/>
    </w:rPr>
  </w:style>
  <w:style w:type="paragraph" w:styleId="Ttulo1">
    <w:name w:val="heading 1"/>
    <w:basedOn w:val="Normal"/>
    <w:next w:val="Normal"/>
    <w:qFormat/>
    <w:pPr>
      <w:widowControl/>
      <w:numPr>
        <w:numId w:val="1"/>
      </w:numPr>
      <w:pBdr>
        <w:bottom w:val="single" w:sz="12" w:space="1" w:color="000000"/>
      </w:pBdr>
      <w:suppressAutoHyphens w:val="0"/>
      <w:spacing w:before="400" w:after="80"/>
      <w:ind w:left="431" w:hanging="431"/>
      <w:outlineLvl w:val="0"/>
    </w:pPr>
    <w:rPr>
      <w:rFonts w:eastAsia="Times New Roman" w:cs="Calibri"/>
      <w:b/>
      <w:bCs/>
      <w:color w:val="265557"/>
      <w:sz w:val="28"/>
      <w:lang w:val="en-US" w:bidi="en-US"/>
    </w:rPr>
  </w:style>
  <w:style w:type="paragraph" w:styleId="Ttulo2">
    <w:name w:val="heading 2"/>
    <w:basedOn w:val="Normal"/>
    <w:next w:val="Normal"/>
    <w:qFormat/>
    <w:pPr>
      <w:widowControl/>
      <w:numPr>
        <w:ilvl w:val="1"/>
        <w:numId w:val="1"/>
      </w:numPr>
      <w:pBdr>
        <w:bottom w:val="single" w:sz="8" w:space="1" w:color="808080"/>
      </w:pBdr>
      <w:suppressAutoHyphens w:val="0"/>
      <w:spacing w:before="200" w:after="80"/>
      <w:outlineLvl w:val="1"/>
    </w:pPr>
    <w:rPr>
      <w:rFonts w:eastAsia="Times New Roman" w:cs="Calibri"/>
      <w:color w:val="265557"/>
      <w:sz w:val="26"/>
      <w:lang w:val="en-US" w:bidi="en-US"/>
    </w:rPr>
  </w:style>
  <w:style w:type="paragraph" w:styleId="Ttulo3">
    <w:name w:val="heading 3"/>
    <w:basedOn w:val="Normal"/>
    <w:next w:val="Normal"/>
    <w:qFormat/>
    <w:pPr>
      <w:widowControl/>
      <w:numPr>
        <w:ilvl w:val="2"/>
        <w:numId w:val="1"/>
      </w:numPr>
      <w:pBdr>
        <w:bottom w:val="single" w:sz="4" w:space="1" w:color="808080"/>
      </w:pBdr>
      <w:suppressAutoHyphens w:val="0"/>
      <w:spacing w:before="200" w:after="80"/>
      <w:outlineLvl w:val="2"/>
    </w:pPr>
    <w:rPr>
      <w:rFonts w:eastAsia="Times New Roman" w:cs="Calibri"/>
      <w:color w:val="337275"/>
      <w:lang w:val="en-US" w:bidi="en-US"/>
    </w:rPr>
  </w:style>
  <w:style w:type="paragraph" w:styleId="Ttulo4">
    <w:name w:val="heading 4"/>
    <w:basedOn w:val="Normal"/>
    <w:next w:val="Normal"/>
    <w:qFormat/>
    <w:pPr>
      <w:widowControl/>
      <w:numPr>
        <w:ilvl w:val="3"/>
        <w:numId w:val="1"/>
      </w:numPr>
      <w:pBdr>
        <w:bottom w:val="single" w:sz="4" w:space="2" w:color="C0C0C0"/>
      </w:pBdr>
      <w:suppressAutoHyphens w:val="0"/>
      <w:spacing w:before="200" w:after="80"/>
      <w:outlineLvl w:val="3"/>
    </w:pPr>
    <w:rPr>
      <w:rFonts w:eastAsia="Times New Roman" w:cs="Calibri"/>
      <w:i/>
      <w:iCs/>
      <w:color w:val="337275"/>
      <w:lang w:val="en-US" w:bidi="en-US"/>
    </w:rPr>
  </w:style>
  <w:style w:type="paragraph" w:styleId="Ttulo5">
    <w:name w:val="heading 5"/>
    <w:basedOn w:val="Normal"/>
    <w:next w:val="Normal"/>
    <w:qFormat/>
    <w:pPr>
      <w:widowControl/>
      <w:numPr>
        <w:ilvl w:val="4"/>
        <w:numId w:val="1"/>
      </w:numPr>
      <w:suppressAutoHyphens w:val="0"/>
      <w:spacing w:before="200" w:after="80"/>
      <w:outlineLvl w:val="4"/>
    </w:pPr>
    <w:rPr>
      <w:rFonts w:eastAsia="Times New Roman" w:cs="Calibri"/>
      <w:color w:val="337275"/>
      <w:szCs w:val="22"/>
      <w:lang w:val="en-US" w:bidi="en-US"/>
    </w:rPr>
  </w:style>
  <w:style w:type="paragraph" w:styleId="Ttulo6">
    <w:name w:val="heading 6"/>
    <w:basedOn w:val="Normal"/>
    <w:next w:val="Normal"/>
    <w:qFormat/>
    <w:pPr>
      <w:widowControl/>
      <w:numPr>
        <w:ilvl w:val="5"/>
        <w:numId w:val="1"/>
      </w:numPr>
      <w:suppressAutoHyphens w:val="0"/>
      <w:spacing w:before="280" w:after="100"/>
      <w:outlineLvl w:val="5"/>
    </w:pPr>
    <w:rPr>
      <w:rFonts w:eastAsia="Times New Roman" w:cs="Calibri"/>
      <w:i/>
      <w:iCs/>
      <w:color w:val="337275"/>
      <w:szCs w:val="22"/>
      <w:lang w:val="en-US" w:bidi="en-US"/>
    </w:rPr>
  </w:style>
  <w:style w:type="paragraph" w:styleId="Ttulo7">
    <w:name w:val="heading 7"/>
    <w:basedOn w:val="Normal"/>
    <w:next w:val="Normal"/>
    <w:qFormat/>
    <w:pPr>
      <w:widowControl/>
      <w:numPr>
        <w:ilvl w:val="6"/>
        <w:numId w:val="1"/>
      </w:numPr>
      <w:suppressAutoHyphens w:val="0"/>
      <w:spacing w:before="320" w:after="100"/>
      <w:outlineLvl w:val="6"/>
    </w:pPr>
    <w:rPr>
      <w:rFonts w:eastAsia="Times New Roman" w:cs="Calibri"/>
      <w:b/>
      <w:bCs/>
      <w:color w:val="A5AB81"/>
      <w:sz w:val="20"/>
      <w:szCs w:val="20"/>
      <w:lang w:val="en-US" w:bidi="en-US"/>
    </w:rPr>
  </w:style>
  <w:style w:type="paragraph" w:styleId="Ttulo8">
    <w:name w:val="heading 8"/>
    <w:basedOn w:val="Normal"/>
    <w:next w:val="Normal"/>
    <w:qFormat/>
    <w:pPr>
      <w:widowControl/>
      <w:numPr>
        <w:ilvl w:val="7"/>
        <w:numId w:val="1"/>
      </w:numPr>
      <w:suppressAutoHyphens w:val="0"/>
      <w:spacing w:before="320" w:after="100"/>
      <w:outlineLvl w:val="7"/>
    </w:pPr>
    <w:rPr>
      <w:rFonts w:eastAsia="Times New Roman" w:cs="Calibri"/>
      <w:b/>
      <w:bCs/>
      <w:i/>
      <w:iCs/>
      <w:color w:val="A5AB81"/>
      <w:sz w:val="20"/>
      <w:szCs w:val="20"/>
      <w:lang w:val="en-US" w:bidi="en-US"/>
    </w:rPr>
  </w:style>
  <w:style w:type="paragraph" w:styleId="Ttulo9">
    <w:name w:val="heading 9"/>
    <w:basedOn w:val="Normal"/>
    <w:next w:val="Normal"/>
    <w:qFormat/>
    <w:pPr>
      <w:widowControl/>
      <w:numPr>
        <w:ilvl w:val="8"/>
        <w:numId w:val="1"/>
      </w:numPr>
      <w:suppressAutoHyphens w:val="0"/>
      <w:spacing w:before="320" w:after="100"/>
      <w:outlineLvl w:val="8"/>
    </w:pPr>
    <w:rPr>
      <w:rFonts w:eastAsia="Times New Roman" w:cs="Calibri"/>
      <w:i/>
      <w:iCs/>
      <w:color w:val="A5AB81"/>
      <w:sz w:val="20"/>
      <w:szCs w:val="20"/>
      <w:lang w:val="en-US" w:bidi="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color w:val="4F81BD"/>
      <w:sz w:val="24"/>
    </w:rPr>
  </w:style>
  <w:style w:type="character" w:customStyle="1" w:styleId="WW8Num2z0">
    <w:name w:val="WW8Num2z0"/>
    <w:rPr>
      <w:rFonts w:ascii="Cambria" w:hAnsi="Cambria" w:cs="Cambria"/>
      <w:color w:val="4F81BD"/>
    </w:rPr>
  </w:style>
  <w:style w:type="character" w:customStyle="1" w:styleId="WW8Num4z0">
    <w:name w:val="WW8Num4z0"/>
    <w:rPr>
      <w:rFonts w:ascii="Symbol" w:hAnsi="Symbol" w:cs="Symbol"/>
      <w:color w:val="4F81BD"/>
    </w:rPr>
  </w:style>
  <w:style w:type="character" w:customStyle="1" w:styleId="WW8Num5z0">
    <w:name w:val="WW8Num5z0"/>
    <w:rPr>
      <w:color w:val="4F81BD"/>
      <w:sz w:val="24"/>
    </w:rPr>
  </w:style>
  <w:style w:type="character" w:customStyle="1" w:styleId="WW8Num6z0">
    <w:name w:val="WW8Num6z0"/>
    <w:rPr>
      <w:rFonts w:ascii="Cambria" w:hAnsi="Cambria" w:cs="Cambria"/>
      <w:color w:val="4F81BD"/>
    </w:rPr>
  </w:style>
  <w:style w:type="character" w:customStyle="1" w:styleId="WW8Num7z0">
    <w:name w:val="WW8Num7z0"/>
    <w:rPr>
      <w:color w:val="4F81BD"/>
      <w:sz w:val="24"/>
    </w:rPr>
  </w:style>
  <w:style w:type="character" w:customStyle="1" w:styleId="WW8Num8z0">
    <w:name w:val="WW8Num8z0"/>
    <w:rPr>
      <w:rFonts w:ascii="Symbol" w:hAnsi="Symbol" w:cs="Symbol"/>
      <w:color w:val="4F81BD"/>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b/>
    </w:rPr>
  </w:style>
  <w:style w:type="character" w:customStyle="1" w:styleId="WW8Num10z0">
    <w:name w:val="WW8Num10z0"/>
    <w:rPr>
      <w:color w:val="4F81BD"/>
      <w:sz w:val="24"/>
    </w:rPr>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EncabezadoCar">
    <w:name w:val="Encabezado Car"/>
    <w:rPr>
      <w:sz w:val="24"/>
      <w:szCs w:val="24"/>
    </w:rPr>
  </w:style>
  <w:style w:type="character" w:customStyle="1" w:styleId="PiedepginaCar">
    <w:name w:val="Pie de página Car"/>
    <w:rPr>
      <w:sz w:val="24"/>
      <w:szCs w:val="24"/>
    </w:rPr>
  </w:style>
  <w:style w:type="character" w:styleId="Nmerodepgina">
    <w:name w:val="page number"/>
  </w:style>
  <w:style w:type="character" w:customStyle="1" w:styleId="Ttulo1Car">
    <w:name w:val="Título 1 Car"/>
    <w:rPr>
      <w:rFonts w:ascii="Calibri" w:hAnsi="Calibri" w:cs="Calibri"/>
      <w:b/>
      <w:bCs/>
      <w:color w:val="265557"/>
      <w:sz w:val="28"/>
      <w:szCs w:val="24"/>
      <w:lang w:val="en-US" w:bidi="en-US"/>
    </w:rPr>
  </w:style>
  <w:style w:type="character" w:customStyle="1" w:styleId="Ttulo2Car">
    <w:name w:val="Título 2 Car"/>
    <w:rPr>
      <w:rFonts w:ascii="Calibri" w:hAnsi="Calibri" w:cs="Calibri"/>
      <w:color w:val="265557"/>
      <w:sz w:val="26"/>
      <w:szCs w:val="24"/>
      <w:lang w:val="en-US" w:bidi="en-US"/>
    </w:rPr>
  </w:style>
  <w:style w:type="character" w:customStyle="1" w:styleId="Ttulo3Car">
    <w:name w:val="Título 3 Car"/>
    <w:rPr>
      <w:rFonts w:ascii="Calibri" w:hAnsi="Calibri" w:cs="Calibri"/>
      <w:color w:val="337275"/>
      <w:sz w:val="24"/>
      <w:szCs w:val="24"/>
      <w:lang w:val="en-US" w:bidi="en-US"/>
    </w:rPr>
  </w:style>
  <w:style w:type="character" w:customStyle="1" w:styleId="Ttulo4Car">
    <w:name w:val="Título 4 Car"/>
    <w:rPr>
      <w:rFonts w:ascii="Calibri" w:hAnsi="Calibri" w:cs="Calibri"/>
      <w:i/>
      <w:iCs/>
      <w:color w:val="337275"/>
      <w:sz w:val="24"/>
      <w:szCs w:val="24"/>
      <w:lang w:val="en-US" w:bidi="en-US"/>
    </w:rPr>
  </w:style>
  <w:style w:type="character" w:customStyle="1" w:styleId="Ttulo5Car">
    <w:name w:val="Título 5 Car"/>
    <w:rPr>
      <w:rFonts w:ascii="Calibri" w:hAnsi="Calibri" w:cs="Calibri"/>
      <w:color w:val="337275"/>
      <w:sz w:val="22"/>
      <w:szCs w:val="22"/>
      <w:lang w:val="en-US" w:bidi="en-US"/>
    </w:rPr>
  </w:style>
  <w:style w:type="character" w:customStyle="1" w:styleId="Ttulo6Car">
    <w:name w:val="Título 6 Car"/>
    <w:rPr>
      <w:rFonts w:ascii="Calibri" w:hAnsi="Calibri" w:cs="Calibri"/>
      <w:i/>
      <w:iCs/>
      <w:color w:val="337275"/>
      <w:sz w:val="22"/>
      <w:szCs w:val="22"/>
      <w:lang w:val="en-US" w:bidi="en-US"/>
    </w:rPr>
  </w:style>
  <w:style w:type="character" w:customStyle="1" w:styleId="Ttulo7Car">
    <w:name w:val="Título 7 Car"/>
    <w:rPr>
      <w:rFonts w:ascii="Calibri" w:hAnsi="Calibri" w:cs="Calibri"/>
      <w:b/>
      <w:bCs/>
      <w:color w:val="A5AB81"/>
      <w:lang w:val="en-US" w:bidi="en-US"/>
    </w:rPr>
  </w:style>
  <w:style w:type="character" w:customStyle="1" w:styleId="Ttulo8Car">
    <w:name w:val="Título 8 Car"/>
    <w:rPr>
      <w:rFonts w:ascii="Calibri" w:hAnsi="Calibri" w:cs="Calibri"/>
      <w:b/>
      <w:bCs/>
      <w:i/>
      <w:iCs/>
      <w:color w:val="A5AB81"/>
      <w:lang w:val="en-US" w:bidi="en-US"/>
    </w:rPr>
  </w:style>
  <w:style w:type="character" w:customStyle="1" w:styleId="Ttulo9Car">
    <w:name w:val="Título 9 Car"/>
    <w:rPr>
      <w:rFonts w:ascii="Calibri" w:hAnsi="Calibri" w:cs="Calibri"/>
      <w:i/>
      <w:iCs/>
      <w:color w:val="A5AB81"/>
      <w:lang w:val="en-US" w:bidi="en-US"/>
    </w:rPr>
  </w:style>
  <w:style w:type="character" w:customStyle="1" w:styleId="codigo">
    <w:name w:val="codigo"/>
    <w:uiPriority w:val="1"/>
    <w:qFormat/>
    <w:rPr>
      <w:rFonts w:ascii="Courier New" w:hAnsi="Courier New" w:cs="Courier New"/>
      <w:sz w:val="20"/>
      <w:lang w:val="es-ES"/>
    </w:rPr>
  </w:style>
  <w:style w:type="paragraph" w:customStyle="1" w:styleId="Heading">
    <w:name w:val="Heading"/>
    <w:basedOn w:val="Normal"/>
    <w:next w:val="Textodecuerpo"/>
    <w:pPr>
      <w:keepNext/>
      <w:spacing w:before="240" w:after="120"/>
    </w:pPr>
    <w:rPr>
      <w:rFonts w:ascii="Liberation Sans" w:eastAsia="WenQuanYi Micro Hei" w:hAnsi="Liberation Sans" w:cs="Lohit Hindi"/>
      <w:sz w:val="28"/>
      <w:szCs w:val="28"/>
    </w:rPr>
  </w:style>
  <w:style w:type="paragraph" w:styleId="Textodecuerpo">
    <w:name w:val="Body Text"/>
    <w:basedOn w:val="Normal"/>
    <w:pPr>
      <w:spacing w:after="120"/>
    </w:pPr>
  </w:style>
  <w:style w:type="paragraph" w:styleId="Lista">
    <w:name w:val="List"/>
    <w:basedOn w:val="Textodecuerpo"/>
    <w:rPr>
      <w:rFonts w:cs="Lohit Hindi"/>
    </w:rPr>
  </w:style>
  <w:style w:type="paragraph" w:styleId="Epgrafe">
    <w:name w:val="caption"/>
    <w:basedOn w:val="Normal"/>
    <w:qFormat/>
    <w:pPr>
      <w:suppressLineNumbers/>
      <w:spacing w:before="120" w:after="120"/>
    </w:pPr>
    <w:rPr>
      <w:rFonts w:cs="Lohit Devanagari"/>
      <w:i/>
      <w:iCs/>
      <w:sz w:val="24"/>
    </w:rPr>
  </w:style>
  <w:style w:type="paragraph" w:customStyle="1" w:styleId="Index">
    <w:name w:val="Index"/>
    <w:basedOn w:val="Normal"/>
    <w:pPr>
      <w:suppressLineNumbers/>
    </w:pPr>
    <w:rPr>
      <w:rFonts w:cs="Lohit Hindi"/>
    </w:rPr>
  </w:style>
  <w:style w:type="paragraph" w:customStyle="1" w:styleId="Epgrafe1">
    <w:name w:val="Epígrafe1"/>
    <w:basedOn w:val="Normal"/>
    <w:pPr>
      <w:suppressLineNumbers/>
      <w:spacing w:before="120" w:after="120"/>
    </w:pPr>
    <w:rPr>
      <w:rFonts w:cs="Lohit Hindi"/>
      <w:i/>
      <w:iCs/>
      <w:sz w:val="24"/>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Predeterminado">
    <w:name w:val="Predeterminado"/>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52" w:lineRule="auto"/>
    </w:pPr>
    <w:rPr>
      <w:rFonts w:ascii="Tahoma" w:eastAsia="MS Mincho" w:hAnsi="Tahoma" w:cs="Tahoma"/>
      <w:color w:val="000000"/>
      <w:sz w:val="36"/>
      <w:szCs w:val="36"/>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Prrafodelista">
    <w:name w:val="List Paragraph"/>
    <w:basedOn w:val="Normal"/>
    <w:uiPriority w:val="34"/>
    <w:qFormat/>
    <w:pPr>
      <w:widowControl/>
      <w:suppressAutoHyphens w:val="0"/>
      <w:spacing w:before="120"/>
      <w:ind w:left="720"/>
    </w:pPr>
    <w:rPr>
      <w:rFonts w:eastAsia="Times New Roman" w:cs="Calibri"/>
      <w:szCs w:val="22"/>
      <w:lang w:val="en-US" w:bidi="en-US"/>
    </w:rPr>
  </w:style>
  <w:style w:type="paragraph" w:customStyle="1" w:styleId="Tabla">
    <w:name w:val="Tabla"/>
    <w:basedOn w:val="Normal"/>
    <w:pPr>
      <w:widowControl/>
      <w:numPr>
        <w:numId w:val="7"/>
      </w:numPr>
      <w:tabs>
        <w:tab w:val="left" w:pos="360"/>
      </w:tabs>
      <w:suppressAutoHyphens w:val="0"/>
      <w:spacing w:before="240"/>
      <w:ind w:left="0" w:firstLine="0"/>
      <w:jc w:val="center"/>
    </w:pPr>
    <w:rPr>
      <w:rFonts w:ascii="Cambria" w:eastAsia="MS Gothic" w:hAnsi="Cambria" w:cs="Times New Roman"/>
      <w:color w:val="000000"/>
      <w:sz w:val="20"/>
      <w:szCs w:val="22"/>
      <w:lang w:val="es-ES" w:bidi="en-US"/>
    </w:rPr>
  </w:style>
  <w:style w:type="paragraph" w:customStyle="1" w:styleId="Framecontents">
    <w:name w:val="Frame contents"/>
    <w:basedOn w:val="Textodecuerpo"/>
  </w:style>
  <w:style w:type="numbering" w:customStyle="1" w:styleId="Estilo1">
    <w:name w:val="Estilo1"/>
    <w:uiPriority w:val="99"/>
    <w:rsid w:val="006836D0"/>
    <w:pPr>
      <w:numPr>
        <w:numId w:val="9"/>
      </w:numPr>
    </w:pPr>
  </w:style>
  <w:style w:type="character" w:styleId="Refdecomentario">
    <w:name w:val="annotation reference"/>
    <w:uiPriority w:val="99"/>
    <w:semiHidden/>
    <w:unhideWhenUsed/>
    <w:rsid w:val="00165391"/>
    <w:rPr>
      <w:sz w:val="16"/>
      <w:szCs w:val="16"/>
    </w:rPr>
  </w:style>
  <w:style w:type="paragraph" w:styleId="Textocomentario">
    <w:name w:val="annotation text"/>
    <w:basedOn w:val="Normal"/>
    <w:link w:val="TextocomentarioCar"/>
    <w:uiPriority w:val="99"/>
    <w:semiHidden/>
    <w:unhideWhenUsed/>
    <w:rsid w:val="00165391"/>
    <w:rPr>
      <w:sz w:val="20"/>
      <w:szCs w:val="20"/>
    </w:rPr>
  </w:style>
  <w:style w:type="character" w:customStyle="1" w:styleId="TextocomentarioCar">
    <w:name w:val="Texto comentario Car"/>
    <w:link w:val="Textocomentario"/>
    <w:uiPriority w:val="99"/>
    <w:semiHidden/>
    <w:rsid w:val="00165391"/>
    <w:rPr>
      <w:rFonts w:ascii="Calibri" w:eastAsia="MS Mincho" w:hAnsi="Calibri" w:cs="Cambria"/>
      <w:lang w:val="es-ES_tradnl" w:eastAsia="zh-CN"/>
    </w:rPr>
  </w:style>
  <w:style w:type="paragraph" w:styleId="Asuntodelcomentario">
    <w:name w:val="annotation subject"/>
    <w:basedOn w:val="Textocomentario"/>
    <w:next w:val="Textocomentario"/>
    <w:link w:val="AsuntodelcomentarioCar"/>
    <w:uiPriority w:val="99"/>
    <w:semiHidden/>
    <w:unhideWhenUsed/>
    <w:rsid w:val="00165391"/>
    <w:rPr>
      <w:b/>
      <w:bCs/>
    </w:rPr>
  </w:style>
  <w:style w:type="character" w:customStyle="1" w:styleId="AsuntodelcomentarioCar">
    <w:name w:val="Asunto del comentario Car"/>
    <w:link w:val="Asuntodelcomentario"/>
    <w:uiPriority w:val="99"/>
    <w:semiHidden/>
    <w:rsid w:val="00165391"/>
    <w:rPr>
      <w:rFonts w:ascii="Calibri" w:eastAsia="MS Mincho" w:hAnsi="Calibri" w:cs="Cambria"/>
      <w:b/>
      <w:bCs/>
      <w:lang w:val="es-ES_tradnl" w:eastAsia="zh-CN"/>
    </w:rPr>
  </w:style>
  <w:style w:type="paragraph" w:styleId="Textodeglobo">
    <w:name w:val="Balloon Text"/>
    <w:basedOn w:val="Normal"/>
    <w:link w:val="TextodegloboCar"/>
    <w:uiPriority w:val="99"/>
    <w:semiHidden/>
    <w:unhideWhenUsed/>
    <w:rsid w:val="00165391"/>
    <w:rPr>
      <w:rFonts w:ascii="Tahoma" w:hAnsi="Tahoma" w:cs="Tahoma"/>
      <w:sz w:val="16"/>
      <w:szCs w:val="16"/>
    </w:rPr>
  </w:style>
  <w:style w:type="character" w:customStyle="1" w:styleId="TextodegloboCar">
    <w:name w:val="Texto de globo Car"/>
    <w:link w:val="Textodeglobo"/>
    <w:uiPriority w:val="99"/>
    <w:semiHidden/>
    <w:rsid w:val="00165391"/>
    <w:rPr>
      <w:rFonts w:ascii="Tahoma" w:eastAsia="MS Mincho" w:hAnsi="Tahoma" w:cs="Tahoma"/>
      <w:sz w:val="16"/>
      <w:szCs w:val="16"/>
      <w:lang w:val="es-ES_tradnl" w:eastAsia="zh-CN"/>
    </w:rPr>
  </w:style>
  <w:style w:type="character" w:customStyle="1" w:styleId="Cdigo">
    <w:name w:val="Código"/>
    <w:basedOn w:val="codigo"/>
    <w:qFormat/>
    <w:rsid w:val="00DA49A2"/>
    <w:rPr>
      <w:rFonts w:ascii="Courier New" w:hAnsi="Courier New" w:cs="Cambria"/>
      <w:sz w:val="20"/>
      <w:szCs w:val="24"/>
      <w:lang w:val="es-ES"/>
    </w:rPr>
  </w:style>
  <w:style w:type="table" w:styleId="Tablaconcuadrcula">
    <w:name w:val="Table Grid"/>
    <w:basedOn w:val="Tablanormal"/>
    <w:uiPriority w:val="59"/>
    <w:rsid w:val="006A6F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6D0"/>
    <w:pPr>
      <w:widowControl w:val="0"/>
      <w:suppressAutoHyphens/>
      <w:jc w:val="both"/>
    </w:pPr>
    <w:rPr>
      <w:rFonts w:ascii="Calibri" w:eastAsia="MS Mincho" w:hAnsi="Calibri" w:cs="Cambria"/>
      <w:sz w:val="22"/>
      <w:szCs w:val="24"/>
      <w:lang w:val="es-ES_tradnl" w:eastAsia="zh-CN"/>
    </w:rPr>
  </w:style>
  <w:style w:type="paragraph" w:styleId="Ttulo1">
    <w:name w:val="heading 1"/>
    <w:basedOn w:val="Normal"/>
    <w:next w:val="Normal"/>
    <w:qFormat/>
    <w:pPr>
      <w:widowControl/>
      <w:numPr>
        <w:numId w:val="1"/>
      </w:numPr>
      <w:pBdr>
        <w:bottom w:val="single" w:sz="12" w:space="1" w:color="000000"/>
      </w:pBdr>
      <w:suppressAutoHyphens w:val="0"/>
      <w:spacing w:before="400" w:after="80"/>
      <w:ind w:left="431" w:hanging="431"/>
      <w:outlineLvl w:val="0"/>
    </w:pPr>
    <w:rPr>
      <w:rFonts w:eastAsia="Times New Roman" w:cs="Calibri"/>
      <w:b/>
      <w:bCs/>
      <w:color w:val="265557"/>
      <w:sz w:val="28"/>
      <w:lang w:val="en-US" w:bidi="en-US"/>
    </w:rPr>
  </w:style>
  <w:style w:type="paragraph" w:styleId="Ttulo2">
    <w:name w:val="heading 2"/>
    <w:basedOn w:val="Normal"/>
    <w:next w:val="Normal"/>
    <w:qFormat/>
    <w:pPr>
      <w:widowControl/>
      <w:numPr>
        <w:ilvl w:val="1"/>
        <w:numId w:val="1"/>
      </w:numPr>
      <w:pBdr>
        <w:bottom w:val="single" w:sz="8" w:space="1" w:color="808080"/>
      </w:pBdr>
      <w:suppressAutoHyphens w:val="0"/>
      <w:spacing w:before="200" w:after="80"/>
      <w:outlineLvl w:val="1"/>
    </w:pPr>
    <w:rPr>
      <w:rFonts w:eastAsia="Times New Roman" w:cs="Calibri"/>
      <w:color w:val="265557"/>
      <w:sz w:val="26"/>
      <w:lang w:val="en-US" w:bidi="en-US"/>
    </w:rPr>
  </w:style>
  <w:style w:type="paragraph" w:styleId="Ttulo3">
    <w:name w:val="heading 3"/>
    <w:basedOn w:val="Normal"/>
    <w:next w:val="Normal"/>
    <w:qFormat/>
    <w:pPr>
      <w:widowControl/>
      <w:numPr>
        <w:ilvl w:val="2"/>
        <w:numId w:val="1"/>
      </w:numPr>
      <w:pBdr>
        <w:bottom w:val="single" w:sz="4" w:space="1" w:color="808080"/>
      </w:pBdr>
      <w:suppressAutoHyphens w:val="0"/>
      <w:spacing w:before="200" w:after="80"/>
      <w:outlineLvl w:val="2"/>
    </w:pPr>
    <w:rPr>
      <w:rFonts w:eastAsia="Times New Roman" w:cs="Calibri"/>
      <w:color w:val="337275"/>
      <w:lang w:val="en-US" w:bidi="en-US"/>
    </w:rPr>
  </w:style>
  <w:style w:type="paragraph" w:styleId="Ttulo4">
    <w:name w:val="heading 4"/>
    <w:basedOn w:val="Normal"/>
    <w:next w:val="Normal"/>
    <w:qFormat/>
    <w:pPr>
      <w:widowControl/>
      <w:numPr>
        <w:ilvl w:val="3"/>
        <w:numId w:val="1"/>
      </w:numPr>
      <w:pBdr>
        <w:bottom w:val="single" w:sz="4" w:space="2" w:color="C0C0C0"/>
      </w:pBdr>
      <w:suppressAutoHyphens w:val="0"/>
      <w:spacing w:before="200" w:after="80"/>
      <w:outlineLvl w:val="3"/>
    </w:pPr>
    <w:rPr>
      <w:rFonts w:eastAsia="Times New Roman" w:cs="Calibri"/>
      <w:i/>
      <w:iCs/>
      <w:color w:val="337275"/>
      <w:lang w:val="en-US" w:bidi="en-US"/>
    </w:rPr>
  </w:style>
  <w:style w:type="paragraph" w:styleId="Ttulo5">
    <w:name w:val="heading 5"/>
    <w:basedOn w:val="Normal"/>
    <w:next w:val="Normal"/>
    <w:qFormat/>
    <w:pPr>
      <w:widowControl/>
      <w:numPr>
        <w:ilvl w:val="4"/>
        <w:numId w:val="1"/>
      </w:numPr>
      <w:suppressAutoHyphens w:val="0"/>
      <w:spacing w:before="200" w:after="80"/>
      <w:outlineLvl w:val="4"/>
    </w:pPr>
    <w:rPr>
      <w:rFonts w:eastAsia="Times New Roman" w:cs="Calibri"/>
      <w:color w:val="337275"/>
      <w:szCs w:val="22"/>
      <w:lang w:val="en-US" w:bidi="en-US"/>
    </w:rPr>
  </w:style>
  <w:style w:type="paragraph" w:styleId="Ttulo6">
    <w:name w:val="heading 6"/>
    <w:basedOn w:val="Normal"/>
    <w:next w:val="Normal"/>
    <w:qFormat/>
    <w:pPr>
      <w:widowControl/>
      <w:numPr>
        <w:ilvl w:val="5"/>
        <w:numId w:val="1"/>
      </w:numPr>
      <w:suppressAutoHyphens w:val="0"/>
      <w:spacing w:before="280" w:after="100"/>
      <w:outlineLvl w:val="5"/>
    </w:pPr>
    <w:rPr>
      <w:rFonts w:eastAsia="Times New Roman" w:cs="Calibri"/>
      <w:i/>
      <w:iCs/>
      <w:color w:val="337275"/>
      <w:szCs w:val="22"/>
      <w:lang w:val="en-US" w:bidi="en-US"/>
    </w:rPr>
  </w:style>
  <w:style w:type="paragraph" w:styleId="Ttulo7">
    <w:name w:val="heading 7"/>
    <w:basedOn w:val="Normal"/>
    <w:next w:val="Normal"/>
    <w:qFormat/>
    <w:pPr>
      <w:widowControl/>
      <w:numPr>
        <w:ilvl w:val="6"/>
        <w:numId w:val="1"/>
      </w:numPr>
      <w:suppressAutoHyphens w:val="0"/>
      <w:spacing w:before="320" w:after="100"/>
      <w:outlineLvl w:val="6"/>
    </w:pPr>
    <w:rPr>
      <w:rFonts w:eastAsia="Times New Roman" w:cs="Calibri"/>
      <w:b/>
      <w:bCs/>
      <w:color w:val="A5AB81"/>
      <w:sz w:val="20"/>
      <w:szCs w:val="20"/>
      <w:lang w:val="en-US" w:bidi="en-US"/>
    </w:rPr>
  </w:style>
  <w:style w:type="paragraph" w:styleId="Ttulo8">
    <w:name w:val="heading 8"/>
    <w:basedOn w:val="Normal"/>
    <w:next w:val="Normal"/>
    <w:qFormat/>
    <w:pPr>
      <w:widowControl/>
      <w:numPr>
        <w:ilvl w:val="7"/>
        <w:numId w:val="1"/>
      </w:numPr>
      <w:suppressAutoHyphens w:val="0"/>
      <w:spacing w:before="320" w:after="100"/>
      <w:outlineLvl w:val="7"/>
    </w:pPr>
    <w:rPr>
      <w:rFonts w:eastAsia="Times New Roman" w:cs="Calibri"/>
      <w:b/>
      <w:bCs/>
      <w:i/>
      <w:iCs/>
      <w:color w:val="A5AB81"/>
      <w:sz w:val="20"/>
      <w:szCs w:val="20"/>
      <w:lang w:val="en-US" w:bidi="en-US"/>
    </w:rPr>
  </w:style>
  <w:style w:type="paragraph" w:styleId="Ttulo9">
    <w:name w:val="heading 9"/>
    <w:basedOn w:val="Normal"/>
    <w:next w:val="Normal"/>
    <w:qFormat/>
    <w:pPr>
      <w:widowControl/>
      <w:numPr>
        <w:ilvl w:val="8"/>
        <w:numId w:val="1"/>
      </w:numPr>
      <w:suppressAutoHyphens w:val="0"/>
      <w:spacing w:before="320" w:after="100"/>
      <w:outlineLvl w:val="8"/>
    </w:pPr>
    <w:rPr>
      <w:rFonts w:eastAsia="Times New Roman" w:cs="Calibri"/>
      <w:i/>
      <w:iCs/>
      <w:color w:val="A5AB81"/>
      <w:sz w:val="20"/>
      <w:szCs w:val="20"/>
      <w:lang w:val="en-US" w:bidi="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color w:val="4F81BD"/>
      <w:sz w:val="24"/>
    </w:rPr>
  </w:style>
  <w:style w:type="character" w:customStyle="1" w:styleId="WW8Num2z0">
    <w:name w:val="WW8Num2z0"/>
    <w:rPr>
      <w:rFonts w:ascii="Cambria" w:hAnsi="Cambria" w:cs="Cambria"/>
      <w:color w:val="4F81BD"/>
    </w:rPr>
  </w:style>
  <w:style w:type="character" w:customStyle="1" w:styleId="WW8Num4z0">
    <w:name w:val="WW8Num4z0"/>
    <w:rPr>
      <w:rFonts w:ascii="Symbol" w:hAnsi="Symbol" w:cs="Symbol"/>
      <w:color w:val="4F81BD"/>
    </w:rPr>
  </w:style>
  <w:style w:type="character" w:customStyle="1" w:styleId="WW8Num5z0">
    <w:name w:val="WW8Num5z0"/>
    <w:rPr>
      <w:color w:val="4F81BD"/>
      <w:sz w:val="24"/>
    </w:rPr>
  </w:style>
  <w:style w:type="character" w:customStyle="1" w:styleId="WW8Num6z0">
    <w:name w:val="WW8Num6z0"/>
    <w:rPr>
      <w:rFonts w:ascii="Cambria" w:hAnsi="Cambria" w:cs="Cambria"/>
      <w:color w:val="4F81BD"/>
    </w:rPr>
  </w:style>
  <w:style w:type="character" w:customStyle="1" w:styleId="WW8Num7z0">
    <w:name w:val="WW8Num7z0"/>
    <w:rPr>
      <w:color w:val="4F81BD"/>
      <w:sz w:val="24"/>
    </w:rPr>
  </w:style>
  <w:style w:type="character" w:customStyle="1" w:styleId="WW8Num8z0">
    <w:name w:val="WW8Num8z0"/>
    <w:rPr>
      <w:rFonts w:ascii="Symbol" w:hAnsi="Symbol" w:cs="Symbol"/>
      <w:color w:val="4F81BD"/>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b/>
    </w:rPr>
  </w:style>
  <w:style w:type="character" w:customStyle="1" w:styleId="WW8Num10z0">
    <w:name w:val="WW8Num10z0"/>
    <w:rPr>
      <w:color w:val="4F81BD"/>
      <w:sz w:val="24"/>
    </w:rPr>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EncabezadoCar">
    <w:name w:val="Encabezado Car"/>
    <w:rPr>
      <w:sz w:val="24"/>
      <w:szCs w:val="24"/>
    </w:rPr>
  </w:style>
  <w:style w:type="character" w:customStyle="1" w:styleId="PiedepginaCar">
    <w:name w:val="Pie de página Car"/>
    <w:rPr>
      <w:sz w:val="24"/>
      <w:szCs w:val="24"/>
    </w:rPr>
  </w:style>
  <w:style w:type="character" w:styleId="Nmerodepgina">
    <w:name w:val="page number"/>
  </w:style>
  <w:style w:type="character" w:customStyle="1" w:styleId="Ttulo1Car">
    <w:name w:val="Título 1 Car"/>
    <w:rPr>
      <w:rFonts w:ascii="Calibri" w:hAnsi="Calibri" w:cs="Calibri"/>
      <w:b/>
      <w:bCs/>
      <w:color w:val="265557"/>
      <w:sz w:val="28"/>
      <w:szCs w:val="24"/>
      <w:lang w:val="en-US" w:bidi="en-US"/>
    </w:rPr>
  </w:style>
  <w:style w:type="character" w:customStyle="1" w:styleId="Ttulo2Car">
    <w:name w:val="Título 2 Car"/>
    <w:rPr>
      <w:rFonts w:ascii="Calibri" w:hAnsi="Calibri" w:cs="Calibri"/>
      <w:color w:val="265557"/>
      <w:sz w:val="26"/>
      <w:szCs w:val="24"/>
      <w:lang w:val="en-US" w:bidi="en-US"/>
    </w:rPr>
  </w:style>
  <w:style w:type="character" w:customStyle="1" w:styleId="Ttulo3Car">
    <w:name w:val="Título 3 Car"/>
    <w:rPr>
      <w:rFonts w:ascii="Calibri" w:hAnsi="Calibri" w:cs="Calibri"/>
      <w:color w:val="337275"/>
      <w:sz w:val="24"/>
      <w:szCs w:val="24"/>
      <w:lang w:val="en-US" w:bidi="en-US"/>
    </w:rPr>
  </w:style>
  <w:style w:type="character" w:customStyle="1" w:styleId="Ttulo4Car">
    <w:name w:val="Título 4 Car"/>
    <w:rPr>
      <w:rFonts w:ascii="Calibri" w:hAnsi="Calibri" w:cs="Calibri"/>
      <w:i/>
      <w:iCs/>
      <w:color w:val="337275"/>
      <w:sz w:val="24"/>
      <w:szCs w:val="24"/>
      <w:lang w:val="en-US" w:bidi="en-US"/>
    </w:rPr>
  </w:style>
  <w:style w:type="character" w:customStyle="1" w:styleId="Ttulo5Car">
    <w:name w:val="Título 5 Car"/>
    <w:rPr>
      <w:rFonts w:ascii="Calibri" w:hAnsi="Calibri" w:cs="Calibri"/>
      <w:color w:val="337275"/>
      <w:sz w:val="22"/>
      <w:szCs w:val="22"/>
      <w:lang w:val="en-US" w:bidi="en-US"/>
    </w:rPr>
  </w:style>
  <w:style w:type="character" w:customStyle="1" w:styleId="Ttulo6Car">
    <w:name w:val="Título 6 Car"/>
    <w:rPr>
      <w:rFonts w:ascii="Calibri" w:hAnsi="Calibri" w:cs="Calibri"/>
      <w:i/>
      <w:iCs/>
      <w:color w:val="337275"/>
      <w:sz w:val="22"/>
      <w:szCs w:val="22"/>
      <w:lang w:val="en-US" w:bidi="en-US"/>
    </w:rPr>
  </w:style>
  <w:style w:type="character" w:customStyle="1" w:styleId="Ttulo7Car">
    <w:name w:val="Título 7 Car"/>
    <w:rPr>
      <w:rFonts w:ascii="Calibri" w:hAnsi="Calibri" w:cs="Calibri"/>
      <w:b/>
      <w:bCs/>
      <w:color w:val="A5AB81"/>
      <w:lang w:val="en-US" w:bidi="en-US"/>
    </w:rPr>
  </w:style>
  <w:style w:type="character" w:customStyle="1" w:styleId="Ttulo8Car">
    <w:name w:val="Título 8 Car"/>
    <w:rPr>
      <w:rFonts w:ascii="Calibri" w:hAnsi="Calibri" w:cs="Calibri"/>
      <w:b/>
      <w:bCs/>
      <w:i/>
      <w:iCs/>
      <w:color w:val="A5AB81"/>
      <w:lang w:val="en-US" w:bidi="en-US"/>
    </w:rPr>
  </w:style>
  <w:style w:type="character" w:customStyle="1" w:styleId="Ttulo9Car">
    <w:name w:val="Título 9 Car"/>
    <w:rPr>
      <w:rFonts w:ascii="Calibri" w:hAnsi="Calibri" w:cs="Calibri"/>
      <w:i/>
      <w:iCs/>
      <w:color w:val="A5AB81"/>
      <w:lang w:val="en-US" w:bidi="en-US"/>
    </w:rPr>
  </w:style>
  <w:style w:type="character" w:customStyle="1" w:styleId="codigo">
    <w:name w:val="codigo"/>
    <w:uiPriority w:val="1"/>
    <w:qFormat/>
    <w:rPr>
      <w:rFonts w:ascii="Courier New" w:hAnsi="Courier New" w:cs="Courier New"/>
      <w:sz w:val="20"/>
      <w:lang w:val="es-ES"/>
    </w:rPr>
  </w:style>
  <w:style w:type="paragraph" w:customStyle="1" w:styleId="Heading">
    <w:name w:val="Heading"/>
    <w:basedOn w:val="Normal"/>
    <w:next w:val="Textodecuerpo"/>
    <w:pPr>
      <w:keepNext/>
      <w:spacing w:before="240" w:after="120"/>
    </w:pPr>
    <w:rPr>
      <w:rFonts w:ascii="Liberation Sans" w:eastAsia="WenQuanYi Micro Hei" w:hAnsi="Liberation Sans" w:cs="Lohit Hindi"/>
      <w:sz w:val="28"/>
      <w:szCs w:val="28"/>
    </w:rPr>
  </w:style>
  <w:style w:type="paragraph" w:styleId="Textodecuerpo">
    <w:name w:val="Body Text"/>
    <w:basedOn w:val="Normal"/>
    <w:pPr>
      <w:spacing w:after="120"/>
    </w:pPr>
  </w:style>
  <w:style w:type="paragraph" w:styleId="Lista">
    <w:name w:val="List"/>
    <w:basedOn w:val="Textodecuerpo"/>
    <w:rPr>
      <w:rFonts w:cs="Lohit Hindi"/>
    </w:rPr>
  </w:style>
  <w:style w:type="paragraph" w:styleId="Epgrafe">
    <w:name w:val="caption"/>
    <w:basedOn w:val="Normal"/>
    <w:qFormat/>
    <w:pPr>
      <w:suppressLineNumbers/>
      <w:spacing w:before="120" w:after="120"/>
    </w:pPr>
    <w:rPr>
      <w:rFonts w:cs="Lohit Devanagari"/>
      <w:i/>
      <w:iCs/>
      <w:sz w:val="24"/>
    </w:rPr>
  </w:style>
  <w:style w:type="paragraph" w:customStyle="1" w:styleId="Index">
    <w:name w:val="Index"/>
    <w:basedOn w:val="Normal"/>
    <w:pPr>
      <w:suppressLineNumbers/>
    </w:pPr>
    <w:rPr>
      <w:rFonts w:cs="Lohit Hindi"/>
    </w:rPr>
  </w:style>
  <w:style w:type="paragraph" w:customStyle="1" w:styleId="Epgrafe1">
    <w:name w:val="Epígrafe1"/>
    <w:basedOn w:val="Normal"/>
    <w:pPr>
      <w:suppressLineNumbers/>
      <w:spacing w:before="120" w:after="120"/>
    </w:pPr>
    <w:rPr>
      <w:rFonts w:cs="Lohit Hindi"/>
      <w:i/>
      <w:iCs/>
      <w:sz w:val="24"/>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customStyle="1" w:styleId="Predeterminado">
    <w:name w:val="Predeterminado"/>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52" w:lineRule="auto"/>
    </w:pPr>
    <w:rPr>
      <w:rFonts w:ascii="Tahoma" w:eastAsia="MS Mincho" w:hAnsi="Tahoma" w:cs="Tahoma"/>
      <w:color w:val="000000"/>
      <w:sz w:val="36"/>
      <w:szCs w:val="36"/>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Prrafodelista">
    <w:name w:val="List Paragraph"/>
    <w:basedOn w:val="Normal"/>
    <w:uiPriority w:val="34"/>
    <w:qFormat/>
    <w:pPr>
      <w:widowControl/>
      <w:suppressAutoHyphens w:val="0"/>
      <w:spacing w:before="120"/>
      <w:ind w:left="720"/>
    </w:pPr>
    <w:rPr>
      <w:rFonts w:eastAsia="Times New Roman" w:cs="Calibri"/>
      <w:szCs w:val="22"/>
      <w:lang w:val="en-US" w:bidi="en-US"/>
    </w:rPr>
  </w:style>
  <w:style w:type="paragraph" w:customStyle="1" w:styleId="Tabla">
    <w:name w:val="Tabla"/>
    <w:basedOn w:val="Normal"/>
    <w:pPr>
      <w:widowControl/>
      <w:numPr>
        <w:numId w:val="7"/>
      </w:numPr>
      <w:tabs>
        <w:tab w:val="left" w:pos="360"/>
      </w:tabs>
      <w:suppressAutoHyphens w:val="0"/>
      <w:spacing w:before="240"/>
      <w:ind w:left="0" w:firstLine="0"/>
      <w:jc w:val="center"/>
    </w:pPr>
    <w:rPr>
      <w:rFonts w:ascii="Cambria" w:eastAsia="MS Gothic" w:hAnsi="Cambria" w:cs="Times New Roman"/>
      <w:color w:val="000000"/>
      <w:sz w:val="20"/>
      <w:szCs w:val="22"/>
      <w:lang w:val="es-ES" w:bidi="en-US"/>
    </w:rPr>
  </w:style>
  <w:style w:type="paragraph" w:customStyle="1" w:styleId="Framecontents">
    <w:name w:val="Frame contents"/>
    <w:basedOn w:val="Textodecuerpo"/>
  </w:style>
  <w:style w:type="numbering" w:customStyle="1" w:styleId="Estilo1">
    <w:name w:val="Estilo1"/>
    <w:uiPriority w:val="99"/>
    <w:rsid w:val="006836D0"/>
    <w:pPr>
      <w:numPr>
        <w:numId w:val="9"/>
      </w:numPr>
    </w:pPr>
  </w:style>
  <w:style w:type="character" w:styleId="Refdecomentario">
    <w:name w:val="annotation reference"/>
    <w:uiPriority w:val="99"/>
    <w:semiHidden/>
    <w:unhideWhenUsed/>
    <w:rsid w:val="00165391"/>
    <w:rPr>
      <w:sz w:val="16"/>
      <w:szCs w:val="16"/>
    </w:rPr>
  </w:style>
  <w:style w:type="paragraph" w:styleId="Textocomentario">
    <w:name w:val="annotation text"/>
    <w:basedOn w:val="Normal"/>
    <w:link w:val="TextocomentarioCar"/>
    <w:uiPriority w:val="99"/>
    <w:semiHidden/>
    <w:unhideWhenUsed/>
    <w:rsid w:val="00165391"/>
    <w:rPr>
      <w:sz w:val="20"/>
      <w:szCs w:val="20"/>
    </w:rPr>
  </w:style>
  <w:style w:type="character" w:customStyle="1" w:styleId="TextocomentarioCar">
    <w:name w:val="Texto comentario Car"/>
    <w:link w:val="Textocomentario"/>
    <w:uiPriority w:val="99"/>
    <w:semiHidden/>
    <w:rsid w:val="00165391"/>
    <w:rPr>
      <w:rFonts w:ascii="Calibri" w:eastAsia="MS Mincho" w:hAnsi="Calibri" w:cs="Cambria"/>
      <w:lang w:val="es-ES_tradnl" w:eastAsia="zh-CN"/>
    </w:rPr>
  </w:style>
  <w:style w:type="paragraph" w:styleId="Asuntodelcomentario">
    <w:name w:val="annotation subject"/>
    <w:basedOn w:val="Textocomentario"/>
    <w:next w:val="Textocomentario"/>
    <w:link w:val="AsuntodelcomentarioCar"/>
    <w:uiPriority w:val="99"/>
    <w:semiHidden/>
    <w:unhideWhenUsed/>
    <w:rsid w:val="00165391"/>
    <w:rPr>
      <w:b/>
      <w:bCs/>
    </w:rPr>
  </w:style>
  <w:style w:type="character" w:customStyle="1" w:styleId="AsuntodelcomentarioCar">
    <w:name w:val="Asunto del comentario Car"/>
    <w:link w:val="Asuntodelcomentario"/>
    <w:uiPriority w:val="99"/>
    <w:semiHidden/>
    <w:rsid w:val="00165391"/>
    <w:rPr>
      <w:rFonts w:ascii="Calibri" w:eastAsia="MS Mincho" w:hAnsi="Calibri" w:cs="Cambria"/>
      <w:b/>
      <w:bCs/>
      <w:lang w:val="es-ES_tradnl" w:eastAsia="zh-CN"/>
    </w:rPr>
  </w:style>
  <w:style w:type="paragraph" w:styleId="Textodeglobo">
    <w:name w:val="Balloon Text"/>
    <w:basedOn w:val="Normal"/>
    <w:link w:val="TextodegloboCar"/>
    <w:uiPriority w:val="99"/>
    <w:semiHidden/>
    <w:unhideWhenUsed/>
    <w:rsid w:val="00165391"/>
    <w:rPr>
      <w:rFonts w:ascii="Tahoma" w:hAnsi="Tahoma" w:cs="Tahoma"/>
      <w:sz w:val="16"/>
      <w:szCs w:val="16"/>
    </w:rPr>
  </w:style>
  <w:style w:type="character" w:customStyle="1" w:styleId="TextodegloboCar">
    <w:name w:val="Texto de globo Car"/>
    <w:link w:val="Textodeglobo"/>
    <w:uiPriority w:val="99"/>
    <w:semiHidden/>
    <w:rsid w:val="00165391"/>
    <w:rPr>
      <w:rFonts w:ascii="Tahoma" w:eastAsia="MS Mincho" w:hAnsi="Tahoma" w:cs="Tahoma"/>
      <w:sz w:val="16"/>
      <w:szCs w:val="16"/>
      <w:lang w:val="es-ES_tradnl" w:eastAsia="zh-CN"/>
    </w:rPr>
  </w:style>
  <w:style w:type="character" w:customStyle="1" w:styleId="Cdigo">
    <w:name w:val="Código"/>
    <w:basedOn w:val="codigo"/>
    <w:qFormat/>
    <w:rsid w:val="00DA49A2"/>
    <w:rPr>
      <w:rFonts w:ascii="Courier New" w:hAnsi="Courier New" w:cs="Cambria"/>
      <w:sz w:val="20"/>
      <w:szCs w:val="24"/>
      <w:lang w:val="es-ES"/>
    </w:rPr>
  </w:style>
  <w:style w:type="table" w:styleId="Tablaconcuadrcula">
    <w:name w:val="Table Grid"/>
    <w:basedOn w:val="Tablanormal"/>
    <w:uiPriority w:val="59"/>
    <w:rsid w:val="006A6F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81115">
      <w:bodyDiv w:val="1"/>
      <w:marLeft w:val="0"/>
      <w:marRight w:val="0"/>
      <w:marTop w:val="0"/>
      <w:marBottom w:val="0"/>
      <w:divBdr>
        <w:top w:val="none" w:sz="0" w:space="0" w:color="auto"/>
        <w:left w:val="none" w:sz="0" w:space="0" w:color="auto"/>
        <w:bottom w:val="none" w:sz="0" w:space="0" w:color="auto"/>
        <w:right w:val="none" w:sz="0" w:space="0" w:color="auto"/>
      </w:divBdr>
    </w:div>
    <w:div w:id="553858391">
      <w:bodyDiv w:val="1"/>
      <w:marLeft w:val="0"/>
      <w:marRight w:val="0"/>
      <w:marTop w:val="0"/>
      <w:marBottom w:val="0"/>
      <w:divBdr>
        <w:top w:val="none" w:sz="0" w:space="0" w:color="auto"/>
        <w:left w:val="none" w:sz="0" w:space="0" w:color="auto"/>
        <w:bottom w:val="none" w:sz="0" w:space="0" w:color="auto"/>
        <w:right w:val="none" w:sz="0" w:space="0" w:color="auto"/>
      </w:divBdr>
    </w:div>
    <w:div w:id="670839420">
      <w:bodyDiv w:val="1"/>
      <w:marLeft w:val="0"/>
      <w:marRight w:val="0"/>
      <w:marTop w:val="0"/>
      <w:marBottom w:val="0"/>
      <w:divBdr>
        <w:top w:val="none" w:sz="0" w:space="0" w:color="auto"/>
        <w:left w:val="none" w:sz="0" w:space="0" w:color="auto"/>
        <w:bottom w:val="none" w:sz="0" w:space="0" w:color="auto"/>
        <w:right w:val="none" w:sz="0" w:space="0" w:color="auto"/>
      </w:divBdr>
    </w:div>
    <w:div w:id="1855460866">
      <w:bodyDiv w:val="1"/>
      <w:marLeft w:val="0"/>
      <w:marRight w:val="0"/>
      <w:marTop w:val="0"/>
      <w:marBottom w:val="0"/>
      <w:divBdr>
        <w:top w:val="none" w:sz="0" w:space="0" w:color="auto"/>
        <w:left w:val="none" w:sz="0" w:space="0" w:color="auto"/>
        <w:bottom w:val="none" w:sz="0" w:space="0" w:color="auto"/>
        <w:right w:val="none" w:sz="0" w:space="0" w:color="auto"/>
      </w:divBdr>
    </w:div>
    <w:div w:id="20616363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7</Pages>
  <Words>1740</Words>
  <Characters>9575</Characters>
  <Application>Microsoft Macintosh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Javier Herrera;Mancia Anguita</dc:creator>
  <cp:keywords/>
  <dc:description/>
  <cp:lastModifiedBy>Ivan Ortega Alba</cp:lastModifiedBy>
  <cp:revision>4</cp:revision>
  <dcterms:created xsi:type="dcterms:W3CDTF">2013-02-20T12:17:00Z</dcterms:created>
  <dcterms:modified xsi:type="dcterms:W3CDTF">2015-03-16T20:55:00Z</dcterms:modified>
</cp:coreProperties>
</file>